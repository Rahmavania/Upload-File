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9453F" w14:textId="77777777" w:rsidR="00936B73" w:rsidRPr="00C635FA" w:rsidRDefault="00936B73">
      <w:pPr>
        <w:spacing w:line="120" w:lineRule="exact"/>
        <w:rPr>
          <w:sz w:val="24"/>
          <w:szCs w:val="24"/>
        </w:rPr>
      </w:pPr>
      <w:bookmarkStart w:id="0" w:name="_Hlk173847898"/>
    </w:p>
    <w:p w14:paraId="48D243D3" w14:textId="77777777" w:rsidR="00936B73" w:rsidRPr="00C635FA" w:rsidRDefault="00000000">
      <w:pPr>
        <w:ind w:left="2095" w:right="1534"/>
        <w:jc w:val="center"/>
        <w:rPr>
          <w:sz w:val="24"/>
          <w:szCs w:val="24"/>
        </w:rPr>
      </w:pPr>
      <w:r w:rsidRPr="00C635FA">
        <w:rPr>
          <w:b/>
          <w:spacing w:val="1"/>
          <w:sz w:val="24"/>
          <w:szCs w:val="24"/>
        </w:rPr>
        <w:t>P</w:t>
      </w:r>
      <w:r w:rsidRPr="00C635FA">
        <w:rPr>
          <w:b/>
          <w:spacing w:val="-1"/>
          <w:sz w:val="24"/>
          <w:szCs w:val="24"/>
        </w:rPr>
        <w:t>R</w:t>
      </w:r>
      <w:r w:rsidRPr="00C635FA">
        <w:rPr>
          <w:b/>
          <w:spacing w:val="1"/>
          <w:sz w:val="24"/>
          <w:szCs w:val="24"/>
        </w:rPr>
        <w:t>OPO</w:t>
      </w:r>
      <w:r w:rsidRPr="00C635FA">
        <w:rPr>
          <w:b/>
          <w:spacing w:val="-1"/>
          <w:sz w:val="24"/>
          <w:szCs w:val="24"/>
        </w:rPr>
        <w:t>SA</w:t>
      </w:r>
      <w:r w:rsidRPr="00C635FA">
        <w:rPr>
          <w:b/>
          <w:sz w:val="24"/>
          <w:szCs w:val="24"/>
        </w:rPr>
        <w:t xml:space="preserve">L </w:t>
      </w:r>
      <w:r w:rsidRPr="00C635FA">
        <w:rPr>
          <w:b/>
          <w:spacing w:val="1"/>
          <w:sz w:val="24"/>
          <w:szCs w:val="24"/>
        </w:rPr>
        <w:t>P</w:t>
      </w:r>
      <w:r w:rsidRPr="00C635FA">
        <w:rPr>
          <w:b/>
          <w:spacing w:val="-1"/>
          <w:sz w:val="24"/>
          <w:szCs w:val="24"/>
        </w:rPr>
        <w:t>RA</w:t>
      </w:r>
      <w:r w:rsidRPr="00C635FA">
        <w:rPr>
          <w:b/>
          <w:spacing w:val="1"/>
          <w:sz w:val="24"/>
          <w:szCs w:val="24"/>
        </w:rPr>
        <w:t>K</w:t>
      </w:r>
      <w:r w:rsidRPr="00C635FA">
        <w:rPr>
          <w:b/>
          <w:sz w:val="24"/>
          <w:szCs w:val="24"/>
        </w:rPr>
        <w:t>TEK</w:t>
      </w:r>
      <w:r w:rsidRPr="00C635FA">
        <w:rPr>
          <w:b/>
          <w:spacing w:val="1"/>
          <w:sz w:val="24"/>
          <w:szCs w:val="24"/>
        </w:rPr>
        <w:t xml:space="preserve"> K</w:t>
      </w:r>
      <w:r w:rsidRPr="00C635FA">
        <w:rPr>
          <w:b/>
          <w:sz w:val="24"/>
          <w:szCs w:val="24"/>
        </w:rPr>
        <w:t>E</w:t>
      </w:r>
      <w:r w:rsidRPr="00C635FA">
        <w:rPr>
          <w:b/>
          <w:spacing w:val="-1"/>
          <w:sz w:val="24"/>
          <w:szCs w:val="24"/>
        </w:rPr>
        <w:t>R</w:t>
      </w:r>
      <w:r w:rsidRPr="00C635FA">
        <w:rPr>
          <w:b/>
          <w:sz w:val="24"/>
          <w:szCs w:val="24"/>
        </w:rPr>
        <w:t>JA</w:t>
      </w:r>
      <w:r w:rsidRPr="00C635FA">
        <w:rPr>
          <w:b/>
          <w:spacing w:val="-1"/>
          <w:sz w:val="24"/>
          <w:szCs w:val="24"/>
        </w:rPr>
        <w:t xml:space="preserve"> </w:t>
      </w:r>
      <w:r w:rsidRPr="00C635FA">
        <w:rPr>
          <w:b/>
          <w:sz w:val="24"/>
          <w:szCs w:val="24"/>
        </w:rPr>
        <w:t>L</w:t>
      </w:r>
      <w:r w:rsidRPr="00C635FA">
        <w:rPr>
          <w:b/>
          <w:spacing w:val="-1"/>
          <w:sz w:val="24"/>
          <w:szCs w:val="24"/>
        </w:rPr>
        <w:t>A</w:t>
      </w:r>
      <w:r w:rsidRPr="00C635FA">
        <w:rPr>
          <w:b/>
          <w:spacing w:val="1"/>
          <w:sz w:val="24"/>
          <w:szCs w:val="24"/>
        </w:rPr>
        <w:t>P</w:t>
      </w:r>
      <w:r w:rsidRPr="00C635FA">
        <w:rPr>
          <w:b/>
          <w:spacing w:val="-1"/>
          <w:sz w:val="24"/>
          <w:szCs w:val="24"/>
        </w:rPr>
        <w:t>AN</w:t>
      </w:r>
      <w:r w:rsidRPr="00C635FA">
        <w:rPr>
          <w:b/>
          <w:spacing w:val="1"/>
          <w:sz w:val="24"/>
          <w:szCs w:val="24"/>
        </w:rPr>
        <w:t>G</w:t>
      </w:r>
      <w:r w:rsidRPr="00C635FA">
        <w:rPr>
          <w:b/>
          <w:spacing w:val="-1"/>
          <w:sz w:val="24"/>
          <w:szCs w:val="24"/>
        </w:rPr>
        <w:t>A</w:t>
      </w:r>
      <w:r w:rsidRPr="00C635FA">
        <w:rPr>
          <w:b/>
          <w:sz w:val="24"/>
          <w:szCs w:val="24"/>
        </w:rPr>
        <w:t>N</w:t>
      </w:r>
    </w:p>
    <w:p w14:paraId="4580C97F" w14:textId="77777777" w:rsidR="00936B73" w:rsidRPr="00C635FA" w:rsidRDefault="00936B73">
      <w:pPr>
        <w:spacing w:line="140" w:lineRule="exact"/>
        <w:rPr>
          <w:sz w:val="24"/>
          <w:szCs w:val="24"/>
        </w:rPr>
      </w:pPr>
    </w:p>
    <w:p w14:paraId="38CCA8EA" w14:textId="3DC07C2E" w:rsidR="00936B73" w:rsidRPr="00C635FA" w:rsidRDefault="00EF0F98" w:rsidP="00615D6B">
      <w:pPr>
        <w:spacing w:line="200" w:lineRule="exact"/>
        <w:jc w:val="center"/>
        <w:rPr>
          <w:sz w:val="24"/>
          <w:szCs w:val="24"/>
        </w:rPr>
      </w:pPr>
      <w:r>
        <w:rPr>
          <w:b/>
          <w:sz w:val="24"/>
          <w:szCs w:val="24"/>
        </w:rPr>
        <w:t>PT PLN (PERSERO) UP3 SURABAYA SELATAN</w:t>
      </w:r>
    </w:p>
    <w:p w14:paraId="1E78F8EB" w14:textId="77777777" w:rsidR="00936B73" w:rsidRPr="00C635FA" w:rsidRDefault="00936B73">
      <w:pPr>
        <w:spacing w:line="200" w:lineRule="exact"/>
        <w:rPr>
          <w:sz w:val="24"/>
          <w:szCs w:val="24"/>
        </w:rPr>
      </w:pPr>
    </w:p>
    <w:p w14:paraId="21F21608" w14:textId="77777777" w:rsidR="00936B73" w:rsidRPr="00C635FA" w:rsidRDefault="00936B73">
      <w:pPr>
        <w:spacing w:line="200" w:lineRule="exact"/>
        <w:rPr>
          <w:sz w:val="24"/>
          <w:szCs w:val="24"/>
        </w:rPr>
      </w:pPr>
    </w:p>
    <w:p w14:paraId="5F43EF65" w14:textId="77777777" w:rsidR="00936B73" w:rsidRPr="00C635FA" w:rsidRDefault="00936B73">
      <w:pPr>
        <w:spacing w:line="200" w:lineRule="exact"/>
        <w:rPr>
          <w:sz w:val="24"/>
          <w:szCs w:val="24"/>
        </w:rPr>
      </w:pPr>
    </w:p>
    <w:p w14:paraId="4C43E243" w14:textId="77777777" w:rsidR="00936B73" w:rsidRPr="00C635FA" w:rsidRDefault="00936B73">
      <w:pPr>
        <w:spacing w:before="12" w:line="220" w:lineRule="exact"/>
        <w:rPr>
          <w:sz w:val="24"/>
          <w:szCs w:val="24"/>
        </w:rPr>
      </w:pPr>
    </w:p>
    <w:p w14:paraId="634C05BF" w14:textId="72B69504" w:rsidR="00936B73" w:rsidRPr="00C635FA" w:rsidRDefault="004228E7">
      <w:pPr>
        <w:ind w:left="2835"/>
        <w:rPr>
          <w:sz w:val="24"/>
          <w:szCs w:val="24"/>
        </w:rPr>
      </w:pPr>
      <w:r w:rsidRPr="00C635FA">
        <w:rPr>
          <w:noProof/>
          <w:sz w:val="24"/>
          <w:szCs w:val="24"/>
        </w:rPr>
        <w:drawing>
          <wp:inline distT="0" distB="0" distL="0" distR="0" wp14:anchorId="4BE7EBC2" wp14:editId="3D57F74A">
            <wp:extent cx="224536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5360" cy="2407920"/>
                    </a:xfrm>
                    <a:prstGeom prst="rect">
                      <a:avLst/>
                    </a:prstGeom>
                    <a:noFill/>
                    <a:ln>
                      <a:noFill/>
                    </a:ln>
                  </pic:spPr>
                </pic:pic>
              </a:graphicData>
            </a:graphic>
          </wp:inline>
        </w:drawing>
      </w:r>
    </w:p>
    <w:p w14:paraId="76854F51" w14:textId="77777777" w:rsidR="00936B73" w:rsidRPr="00C635FA" w:rsidRDefault="00936B73">
      <w:pPr>
        <w:spacing w:before="4" w:line="120" w:lineRule="exact"/>
        <w:rPr>
          <w:sz w:val="24"/>
          <w:szCs w:val="24"/>
        </w:rPr>
      </w:pPr>
    </w:p>
    <w:p w14:paraId="7340DBF2" w14:textId="77777777" w:rsidR="00936B73" w:rsidRPr="00C635FA" w:rsidRDefault="00936B73">
      <w:pPr>
        <w:spacing w:line="200" w:lineRule="exact"/>
        <w:rPr>
          <w:sz w:val="24"/>
          <w:szCs w:val="24"/>
        </w:rPr>
      </w:pPr>
    </w:p>
    <w:p w14:paraId="1A42C721" w14:textId="77777777" w:rsidR="00936B73" w:rsidRPr="00C635FA" w:rsidRDefault="00936B73">
      <w:pPr>
        <w:spacing w:line="200" w:lineRule="exact"/>
        <w:rPr>
          <w:sz w:val="24"/>
          <w:szCs w:val="24"/>
        </w:rPr>
      </w:pPr>
    </w:p>
    <w:p w14:paraId="0EDE0C57" w14:textId="77777777" w:rsidR="00936B73" w:rsidRPr="00C635FA" w:rsidRDefault="00936B73">
      <w:pPr>
        <w:spacing w:line="200" w:lineRule="exact"/>
        <w:rPr>
          <w:sz w:val="24"/>
          <w:szCs w:val="24"/>
        </w:rPr>
      </w:pPr>
    </w:p>
    <w:p w14:paraId="778C26CA" w14:textId="77777777" w:rsidR="00936B73" w:rsidRPr="00C635FA" w:rsidRDefault="00936B73">
      <w:pPr>
        <w:spacing w:line="200" w:lineRule="exact"/>
        <w:rPr>
          <w:sz w:val="24"/>
          <w:szCs w:val="24"/>
        </w:rPr>
      </w:pPr>
    </w:p>
    <w:p w14:paraId="56B914A2" w14:textId="77777777" w:rsidR="00936B73" w:rsidRPr="00C635FA" w:rsidRDefault="00936B73">
      <w:pPr>
        <w:spacing w:line="200" w:lineRule="exact"/>
        <w:rPr>
          <w:sz w:val="24"/>
          <w:szCs w:val="24"/>
        </w:rPr>
      </w:pPr>
    </w:p>
    <w:p w14:paraId="1559716E" w14:textId="77777777" w:rsidR="00936B73" w:rsidRPr="00C635FA" w:rsidRDefault="00936B73">
      <w:pPr>
        <w:spacing w:line="200" w:lineRule="exact"/>
        <w:rPr>
          <w:sz w:val="24"/>
          <w:szCs w:val="24"/>
        </w:rPr>
      </w:pPr>
    </w:p>
    <w:p w14:paraId="236155FD" w14:textId="77777777" w:rsidR="00936B73" w:rsidRPr="00C635FA" w:rsidRDefault="00936B73">
      <w:pPr>
        <w:spacing w:line="200" w:lineRule="exact"/>
        <w:rPr>
          <w:sz w:val="24"/>
          <w:szCs w:val="24"/>
        </w:rPr>
      </w:pPr>
    </w:p>
    <w:p w14:paraId="682C9A42" w14:textId="77777777" w:rsidR="00936B73" w:rsidRPr="00C635FA" w:rsidRDefault="00936B73">
      <w:pPr>
        <w:spacing w:line="200" w:lineRule="exact"/>
        <w:rPr>
          <w:sz w:val="24"/>
          <w:szCs w:val="24"/>
        </w:rPr>
      </w:pPr>
    </w:p>
    <w:p w14:paraId="1226BD88" w14:textId="77777777" w:rsidR="00936B73" w:rsidRPr="00C635FA" w:rsidRDefault="00936B73">
      <w:pPr>
        <w:spacing w:line="200" w:lineRule="exact"/>
        <w:rPr>
          <w:sz w:val="24"/>
          <w:szCs w:val="24"/>
        </w:rPr>
      </w:pPr>
    </w:p>
    <w:p w14:paraId="7341BEEE" w14:textId="77777777" w:rsidR="00936B73" w:rsidRDefault="00000000">
      <w:pPr>
        <w:spacing w:line="260" w:lineRule="exact"/>
        <w:ind w:left="3948" w:right="3389"/>
        <w:jc w:val="center"/>
        <w:rPr>
          <w:b/>
          <w:position w:val="-1"/>
          <w:sz w:val="24"/>
          <w:szCs w:val="24"/>
        </w:rPr>
      </w:pPr>
      <w:r w:rsidRPr="00C635FA">
        <w:rPr>
          <w:b/>
          <w:spacing w:val="1"/>
          <w:position w:val="-1"/>
          <w:sz w:val="24"/>
          <w:szCs w:val="24"/>
        </w:rPr>
        <w:t>Pe</w:t>
      </w:r>
      <w:r w:rsidRPr="00C635FA">
        <w:rPr>
          <w:b/>
          <w:spacing w:val="-1"/>
          <w:position w:val="-1"/>
          <w:sz w:val="24"/>
          <w:szCs w:val="24"/>
        </w:rPr>
        <w:t>n</w:t>
      </w:r>
      <w:r w:rsidRPr="00C635FA">
        <w:rPr>
          <w:b/>
          <w:position w:val="-1"/>
          <w:sz w:val="24"/>
          <w:szCs w:val="24"/>
        </w:rPr>
        <w:t>y</w:t>
      </w:r>
      <w:r w:rsidRPr="00C635FA">
        <w:rPr>
          <w:b/>
          <w:spacing w:val="-1"/>
          <w:position w:val="-1"/>
          <w:sz w:val="24"/>
          <w:szCs w:val="24"/>
        </w:rPr>
        <w:t>usu</w:t>
      </w:r>
      <w:r w:rsidRPr="00C635FA">
        <w:rPr>
          <w:b/>
          <w:position w:val="-1"/>
          <w:sz w:val="24"/>
          <w:szCs w:val="24"/>
        </w:rPr>
        <w:t>n</w:t>
      </w:r>
      <w:r w:rsidRPr="00C635FA">
        <w:rPr>
          <w:b/>
          <w:spacing w:val="-1"/>
          <w:position w:val="-1"/>
          <w:sz w:val="24"/>
          <w:szCs w:val="24"/>
        </w:rPr>
        <w:t xml:space="preserve"> </w:t>
      </w:r>
      <w:r w:rsidRPr="00C635FA">
        <w:rPr>
          <w:b/>
          <w:position w:val="-1"/>
          <w:sz w:val="24"/>
          <w:szCs w:val="24"/>
        </w:rPr>
        <w:t>:</w:t>
      </w:r>
    </w:p>
    <w:p w14:paraId="54B3505D" w14:textId="77777777" w:rsidR="002B0336" w:rsidRPr="00C635FA" w:rsidRDefault="002B0336">
      <w:pPr>
        <w:spacing w:line="260" w:lineRule="exact"/>
        <w:ind w:left="3948" w:right="3389"/>
        <w:jc w:val="center"/>
        <w:rPr>
          <w:sz w:val="24"/>
          <w:szCs w:val="24"/>
        </w:rPr>
      </w:pPr>
    </w:p>
    <w:p w14:paraId="3C4696F7" w14:textId="77777777" w:rsidR="00936B73" w:rsidRPr="00C635FA" w:rsidRDefault="00936B73">
      <w:pPr>
        <w:spacing w:before="6" w:line="60" w:lineRule="exact"/>
        <w:rPr>
          <w:sz w:val="24"/>
          <w:szCs w:val="24"/>
        </w:rPr>
      </w:pPr>
    </w:p>
    <w:tbl>
      <w:tblPr>
        <w:tblW w:w="0" w:type="auto"/>
        <w:tblInd w:w="965" w:type="dxa"/>
        <w:tblLayout w:type="fixed"/>
        <w:tblCellMar>
          <w:left w:w="0" w:type="dxa"/>
          <w:right w:w="0" w:type="dxa"/>
        </w:tblCellMar>
        <w:tblLook w:val="01E0" w:firstRow="1" w:lastRow="1" w:firstColumn="1" w:lastColumn="1" w:noHBand="0" w:noVBand="0"/>
      </w:tblPr>
      <w:tblGrid>
        <w:gridCol w:w="342"/>
        <w:gridCol w:w="4160"/>
        <w:gridCol w:w="2256"/>
      </w:tblGrid>
      <w:tr w:rsidR="00936B73" w:rsidRPr="00C635FA" w14:paraId="3FE41FAA" w14:textId="77777777">
        <w:trPr>
          <w:trHeight w:hRule="exact" w:val="426"/>
        </w:trPr>
        <w:tc>
          <w:tcPr>
            <w:tcW w:w="342" w:type="dxa"/>
            <w:tcBorders>
              <w:top w:val="nil"/>
              <w:left w:val="nil"/>
              <w:bottom w:val="nil"/>
              <w:right w:val="nil"/>
            </w:tcBorders>
          </w:tcPr>
          <w:p w14:paraId="7B1A47C9" w14:textId="77777777" w:rsidR="00936B73" w:rsidRPr="00C635FA" w:rsidRDefault="00000000">
            <w:pPr>
              <w:spacing w:before="69"/>
              <w:ind w:left="40"/>
              <w:rPr>
                <w:sz w:val="24"/>
                <w:szCs w:val="24"/>
              </w:rPr>
            </w:pPr>
            <w:r w:rsidRPr="00C635FA">
              <w:rPr>
                <w:b/>
                <w:sz w:val="24"/>
                <w:szCs w:val="24"/>
              </w:rPr>
              <w:t>1.</w:t>
            </w:r>
          </w:p>
        </w:tc>
        <w:tc>
          <w:tcPr>
            <w:tcW w:w="4160" w:type="dxa"/>
            <w:tcBorders>
              <w:top w:val="nil"/>
              <w:left w:val="nil"/>
              <w:bottom w:val="nil"/>
              <w:right w:val="nil"/>
            </w:tcBorders>
          </w:tcPr>
          <w:p w14:paraId="3A40E3DB" w14:textId="1CCE9C23" w:rsidR="00936B73" w:rsidRPr="00C635FA" w:rsidRDefault="00EF0F98" w:rsidP="00EF0F98">
            <w:pPr>
              <w:spacing w:before="69"/>
              <w:rPr>
                <w:sz w:val="24"/>
                <w:szCs w:val="24"/>
              </w:rPr>
            </w:pPr>
            <w:r>
              <w:rPr>
                <w:b/>
                <w:spacing w:val="1"/>
                <w:sz w:val="24"/>
                <w:szCs w:val="24"/>
              </w:rPr>
              <w:t>RAHMA VANIA APRILIA</w:t>
            </w:r>
          </w:p>
        </w:tc>
        <w:tc>
          <w:tcPr>
            <w:tcW w:w="2256" w:type="dxa"/>
            <w:tcBorders>
              <w:top w:val="nil"/>
              <w:left w:val="nil"/>
              <w:bottom w:val="nil"/>
              <w:right w:val="nil"/>
            </w:tcBorders>
          </w:tcPr>
          <w:p w14:paraId="66720985" w14:textId="7E1AC3DA" w:rsidR="00936B73" w:rsidRPr="00EF0F98" w:rsidRDefault="00EF0F98">
            <w:pPr>
              <w:spacing w:before="69"/>
              <w:ind w:left="284"/>
              <w:rPr>
                <w:b/>
                <w:bCs/>
                <w:sz w:val="24"/>
                <w:szCs w:val="24"/>
              </w:rPr>
            </w:pPr>
            <w:r w:rsidRPr="00EF0F98">
              <w:rPr>
                <w:b/>
                <w:bCs/>
                <w:sz w:val="24"/>
                <w:szCs w:val="24"/>
              </w:rPr>
              <w:t>22051214012</w:t>
            </w:r>
          </w:p>
        </w:tc>
      </w:tr>
    </w:tbl>
    <w:p w14:paraId="43F488D6" w14:textId="77777777" w:rsidR="00936B73" w:rsidRPr="00C635FA" w:rsidRDefault="00936B73">
      <w:pPr>
        <w:spacing w:line="200" w:lineRule="exact"/>
        <w:rPr>
          <w:sz w:val="24"/>
          <w:szCs w:val="24"/>
        </w:rPr>
      </w:pPr>
    </w:p>
    <w:p w14:paraId="1732475F" w14:textId="77777777" w:rsidR="00936B73" w:rsidRPr="00C635FA" w:rsidRDefault="00936B73">
      <w:pPr>
        <w:spacing w:line="200" w:lineRule="exact"/>
        <w:rPr>
          <w:sz w:val="24"/>
          <w:szCs w:val="24"/>
        </w:rPr>
      </w:pPr>
    </w:p>
    <w:p w14:paraId="7EE8C1E1" w14:textId="77777777" w:rsidR="00936B73" w:rsidRPr="00C635FA" w:rsidRDefault="00936B73">
      <w:pPr>
        <w:spacing w:line="200" w:lineRule="exact"/>
        <w:rPr>
          <w:sz w:val="24"/>
          <w:szCs w:val="24"/>
        </w:rPr>
      </w:pPr>
    </w:p>
    <w:p w14:paraId="4262C1AF" w14:textId="77777777" w:rsidR="00936B73" w:rsidRPr="00C635FA" w:rsidRDefault="00936B73">
      <w:pPr>
        <w:spacing w:line="200" w:lineRule="exact"/>
        <w:rPr>
          <w:sz w:val="24"/>
          <w:szCs w:val="24"/>
        </w:rPr>
      </w:pPr>
    </w:p>
    <w:p w14:paraId="61AD349C" w14:textId="77777777" w:rsidR="00936B73" w:rsidRPr="00C635FA" w:rsidRDefault="00936B73">
      <w:pPr>
        <w:spacing w:line="200" w:lineRule="exact"/>
        <w:rPr>
          <w:sz w:val="24"/>
          <w:szCs w:val="24"/>
        </w:rPr>
      </w:pPr>
    </w:p>
    <w:p w14:paraId="340AFBFB" w14:textId="77777777" w:rsidR="00936B73" w:rsidRPr="00C635FA" w:rsidRDefault="00936B73">
      <w:pPr>
        <w:spacing w:line="200" w:lineRule="exact"/>
        <w:rPr>
          <w:sz w:val="24"/>
          <w:szCs w:val="24"/>
        </w:rPr>
      </w:pPr>
    </w:p>
    <w:p w14:paraId="24718907" w14:textId="77777777" w:rsidR="00936B73" w:rsidRPr="00C635FA" w:rsidRDefault="00936B73">
      <w:pPr>
        <w:spacing w:line="200" w:lineRule="exact"/>
        <w:rPr>
          <w:sz w:val="24"/>
          <w:szCs w:val="24"/>
        </w:rPr>
      </w:pPr>
    </w:p>
    <w:p w14:paraId="32A297E7" w14:textId="77777777" w:rsidR="00936B73" w:rsidRPr="00C635FA" w:rsidRDefault="00936B73">
      <w:pPr>
        <w:spacing w:before="1" w:line="280" w:lineRule="exact"/>
        <w:rPr>
          <w:sz w:val="24"/>
          <w:szCs w:val="24"/>
        </w:rPr>
      </w:pPr>
    </w:p>
    <w:p w14:paraId="22AA41E6" w14:textId="77777777" w:rsidR="00936B73" w:rsidRPr="00C635FA" w:rsidRDefault="00000000">
      <w:pPr>
        <w:spacing w:before="29"/>
        <w:ind w:left="2500" w:right="1936"/>
        <w:jc w:val="center"/>
        <w:rPr>
          <w:sz w:val="24"/>
          <w:szCs w:val="24"/>
        </w:rPr>
      </w:pPr>
      <w:r w:rsidRPr="00C635FA">
        <w:rPr>
          <w:b/>
          <w:spacing w:val="-1"/>
          <w:sz w:val="24"/>
          <w:szCs w:val="24"/>
        </w:rPr>
        <w:t>UNI</w:t>
      </w:r>
      <w:r w:rsidRPr="00C635FA">
        <w:rPr>
          <w:b/>
          <w:spacing w:val="2"/>
          <w:sz w:val="24"/>
          <w:szCs w:val="24"/>
        </w:rPr>
        <w:t>V</w:t>
      </w:r>
      <w:r w:rsidRPr="00C635FA">
        <w:rPr>
          <w:b/>
          <w:sz w:val="24"/>
          <w:szCs w:val="24"/>
        </w:rPr>
        <w:t>E</w:t>
      </w:r>
      <w:r w:rsidRPr="00C635FA">
        <w:rPr>
          <w:b/>
          <w:spacing w:val="-1"/>
          <w:sz w:val="24"/>
          <w:szCs w:val="24"/>
        </w:rPr>
        <w:t>RSI</w:t>
      </w:r>
      <w:r w:rsidRPr="00C635FA">
        <w:rPr>
          <w:b/>
          <w:spacing w:val="4"/>
          <w:sz w:val="24"/>
          <w:szCs w:val="24"/>
        </w:rPr>
        <w:t>T</w:t>
      </w:r>
      <w:r w:rsidRPr="00C635FA">
        <w:rPr>
          <w:b/>
          <w:spacing w:val="-1"/>
          <w:sz w:val="24"/>
          <w:szCs w:val="24"/>
        </w:rPr>
        <w:t>A</w:t>
      </w:r>
      <w:r w:rsidRPr="00C635FA">
        <w:rPr>
          <w:b/>
          <w:sz w:val="24"/>
          <w:szCs w:val="24"/>
        </w:rPr>
        <w:t>S</w:t>
      </w:r>
      <w:r w:rsidRPr="00C635FA">
        <w:rPr>
          <w:b/>
          <w:spacing w:val="-1"/>
          <w:sz w:val="24"/>
          <w:szCs w:val="24"/>
        </w:rPr>
        <w:t xml:space="preserve"> N</w:t>
      </w:r>
      <w:r w:rsidRPr="00C635FA">
        <w:rPr>
          <w:b/>
          <w:sz w:val="24"/>
          <w:szCs w:val="24"/>
        </w:rPr>
        <w:t>E</w:t>
      </w:r>
      <w:r w:rsidRPr="00C635FA">
        <w:rPr>
          <w:b/>
          <w:spacing w:val="1"/>
          <w:sz w:val="24"/>
          <w:szCs w:val="24"/>
        </w:rPr>
        <w:t>G</w:t>
      </w:r>
      <w:r w:rsidRPr="00C635FA">
        <w:rPr>
          <w:b/>
          <w:sz w:val="24"/>
          <w:szCs w:val="24"/>
        </w:rPr>
        <w:t>E</w:t>
      </w:r>
      <w:r w:rsidRPr="00C635FA">
        <w:rPr>
          <w:b/>
          <w:spacing w:val="2"/>
          <w:sz w:val="24"/>
          <w:szCs w:val="24"/>
        </w:rPr>
        <w:t>R</w:t>
      </w:r>
      <w:r w:rsidRPr="00C635FA">
        <w:rPr>
          <w:b/>
          <w:sz w:val="24"/>
          <w:szCs w:val="24"/>
        </w:rPr>
        <w:t>I</w:t>
      </w:r>
      <w:r w:rsidRPr="00C635FA">
        <w:rPr>
          <w:b/>
          <w:spacing w:val="-1"/>
          <w:sz w:val="24"/>
          <w:szCs w:val="24"/>
        </w:rPr>
        <w:t xml:space="preserve"> </w:t>
      </w:r>
      <w:r w:rsidRPr="00C635FA">
        <w:rPr>
          <w:b/>
          <w:spacing w:val="2"/>
          <w:sz w:val="24"/>
          <w:szCs w:val="24"/>
        </w:rPr>
        <w:t>S</w:t>
      </w:r>
      <w:r w:rsidRPr="00C635FA">
        <w:rPr>
          <w:b/>
          <w:spacing w:val="-1"/>
          <w:sz w:val="24"/>
          <w:szCs w:val="24"/>
        </w:rPr>
        <w:t>URA</w:t>
      </w:r>
      <w:r w:rsidRPr="00C635FA">
        <w:rPr>
          <w:b/>
          <w:spacing w:val="4"/>
          <w:sz w:val="24"/>
          <w:szCs w:val="24"/>
        </w:rPr>
        <w:t>B</w:t>
      </w:r>
      <w:r w:rsidRPr="00C635FA">
        <w:rPr>
          <w:b/>
          <w:spacing w:val="-1"/>
          <w:sz w:val="24"/>
          <w:szCs w:val="24"/>
        </w:rPr>
        <w:t>AY</w:t>
      </w:r>
      <w:r w:rsidRPr="00C635FA">
        <w:rPr>
          <w:b/>
          <w:sz w:val="24"/>
          <w:szCs w:val="24"/>
        </w:rPr>
        <w:t>A</w:t>
      </w:r>
    </w:p>
    <w:p w14:paraId="78AEEB3E" w14:textId="77777777" w:rsidR="00936B73" w:rsidRPr="00C635FA" w:rsidRDefault="00936B73">
      <w:pPr>
        <w:spacing w:line="140" w:lineRule="exact"/>
        <w:rPr>
          <w:sz w:val="24"/>
          <w:szCs w:val="24"/>
        </w:rPr>
      </w:pPr>
    </w:p>
    <w:p w14:paraId="1393DAEC" w14:textId="2835860F" w:rsidR="00615D6B" w:rsidRPr="00C635FA" w:rsidRDefault="00000000" w:rsidP="00615D6B">
      <w:pPr>
        <w:spacing w:line="358" w:lineRule="auto"/>
        <w:ind w:left="980" w:right="422"/>
        <w:jc w:val="center"/>
        <w:rPr>
          <w:b/>
          <w:sz w:val="24"/>
          <w:szCs w:val="24"/>
        </w:rPr>
      </w:pPr>
      <w:r w:rsidRPr="00C635FA">
        <w:rPr>
          <w:b/>
          <w:spacing w:val="1"/>
          <w:sz w:val="24"/>
          <w:szCs w:val="24"/>
        </w:rPr>
        <w:t>F</w:t>
      </w:r>
      <w:r w:rsidRPr="00C635FA">
        <w:rPr>
          <w:b/>
          <w:spacing w:val="-1"/>
          <w:sz w:val="24"/>
          <w:szCs w:val="24"/>
        </w:rPr>
        <w:t>A</w:t>
      </w:r>
      <w:r w:rsidRPr="00C635FA">
        <w:rPr>
          <w:b/>
          <w:spacing w:val="1"/>
          <w:sz w:val="24"/>
          <w:szCs w:val="24"/>
        </w:rPr>
        <w:t>K</w:t>
      </w:r>
      <w:r w:rsidRPr="00C635FA">
        <w:rPr>
          <w:b/>
          <w:spacing w:val="-1"/>
          <w:sz w:val="24"/>
          <w:szCs w:val="24"/>
        </w:rPr>
        <w:t>U</w:t>
      </w:r>
      <w:r w:rsidRPr="00C635FA">
        <w:rPr>
          <w:b/>
          <w:sz w:val="24"/>
          <w:szCs w:val="24"/>
        </w:rPr>
        <w:t>LT</w:t>
      </w:r>
      <w:r w:rsidRPr="00C635FA">
        <w:rPr>
          <w:b/>
          <w:spacing w:val="-1"/>
          <w:sz w:val="24"/>
          <w:szCs w:val="24"/>
        </w:rPr>
        <w:t>A</w:t>
      </w:r>
      <w:r w:rsidRPr="00C635FA">
        <w:rPr>
          <w:b/>
          <w:sz w:val="24"/>
          <w:szCs w:val="24"/>
        </w:rPr>
        <w:t>S</w:t>
      </w:r>
      <w:r w:rsidRPr="00C635FA">
        <w:rPr>
          <w:b/>
          <w:spacing w:val="-1"/>
          <w:sz w:val="24"/>
          <w:szCs w:val="24"/>
        </w:rPr>
        <w:t xml:space="preserve">  </w:t>
      </w:r>
      <w:r w:rsidR="00EF0F98">
        <w:rPr>
          <w:b/>
          <w:sz w:val="24"/>
          <w:szCs w:val="24"/>
        </w:rPr>
        <w:t>TEKNIK</w:t>
      </w:r>
    </w:p>
    <w:p w14:paraId="6983AFCB" w14:textId="2E0D2493" w:rsidR="00615D6B" w:rsidRPr="00C635FA" w:rsidRDefault="00615D6B" w:rsidP="00615D6B">
      <w:pPr>
        <w:spacing w:line="358" w:lineRule="auto"/>
        <w:ind w:left="980" w:right="422"/>
        <w:jc w:val="center"/>
        <w:rPr>
          <w:sz w:val="24"/>
          <w:szCs w:val="24"/>
        </w:rPr>
        <w:sectPr w:rsidR="00615D6B" w:rsidRPr="00C635FA" w:rsidSect="004228E7">
          <w:footerReference w:type="default" r:id="rId9"/>
          <w:pgSz w:w="11920" w:h="16840"/>
          <w:pgMar w:top="1580" w:right="1680" w:bottom="280" w:left="1680" w:header="720" w:footer="720" w:gutter="0"/>
          <w:cols w:space="720"/>
          <w:titlePg/>
          <w:docGrid w:linePitch="272"/>
        </w:sectPr>
      </w:pPr>
      <w:r w:rsidRPr="00C635FA">
        <w:rPr>
          <w:b/>
          <w:sz w:val="24"/>
          <w:szCs w:val="24"/>
        </w:rPr>
        <w:t>PROGRAM STUD</w:t>
      </w:r>
      <w:r w:rsidR="00EF0F98">
        <w:rPr>
          <w:b/>
          <w:sz w:val="24"/>
          <w:szCs w:val="24"/>
        </w:rPr>
        <w:t>I SISTEM INFORMASI</w:t>
      </w:r>
    </w:p>
    <w:p w14:paraId="7BFBEBC3" w14:textId="77777777" w:rsidR="00936B73" w:rsidRPr="00C635FA" w:rsidRDefault="00936B73">
      <w:pPr>
        <w:spacing w:line="120" w:lineRule="exact"/>
        <w:rPr>
          <w:sz w:val="24"/>
          <w:szCs w:val="24"/>
        </w:rPr>
      </w:pPr>
    </w:p>
    <w:p w14:paraId="0A90A30F" w14:textId="4940F28B" w:rsidR="00936B73" w:rsidRPr="00C635FA" w:rsidRDefault="00000000">
      <w:pPr>
        <w:ind w:left="2143" w:right="1687"/>
        <w:jc w:val="center"/>
        <w:rPr>
          <w:sz w:val="24"/>
          <w:szCs w:val="24"/>
        </w:rPr>
      </w:pPr>
      <w:r w:rsidRPr="00C635FA">
        <w:rPr>
          <w:b/>
          <w:sz w:val="24"/>
          <w:szCs w:val="24"/>
        </w:rPr>
        <w:t>L</w:t>
      </w:r>
      <w:r w:rsidRPr="00C635FA">
        <w:rPr>
          <w:b/>
          <w:spacing w:val="1"/>
          <w:sz w:val="24"/>
          <w:szCs w:val="24"/>
        </w:rPr>
        <w:t>e</w:t>
      </w:r>
      <w:r w:rsidRPr="00C635FA">
        <w:rPr>
          <w:b/>
          <w:sz w:val="24"/>
          <w:szCs w:val="24"/>
        </w:rPr>
        <w:t>m</w:t>
      </w:r>
      <w:r w:rsidRPr="00C635FA">
        <w:rPr>
          <w:b/>
          <w:spacing w:val="-1"/>
          <w:sz w:val="24"/>
          <w:szCs w:val="24"/>
        </w:rPr>
        <w:t>b</w:t>
      </w:r>
      <w:r w:rsidRPr="00C635FA">
        <w:rPr>
          <w:b/>
          <w:sz w:val="24"/>
          <w:szCs w:val="24"/>
        </w:rPr>
        <w:t>ar</w:t>
      </w:r>
      <w:r w:rsidRPr="00C635FA">
        <w:rPr>
          <w:b/>
          <w:spacing w:val="1"/>
          <w:sz w:val="24"/>
          <w:szCs w:val="24"/>
        </w:rPr>
        <w:t xml:space="preserve"> Pe</w:t>
      </w:r>
      <w:r w:rsidRPr="00C635FA">
        <w:rPr>
          <w:b/>
          <w:spacing w:val="-1"/>
          <w:sz w:val="24"/>
          <w:szCs w:val="24"/>
        </w:rPr>
        <w:t>n</w:t>
      </w:r>
      <w:r w:rsidRPr="00C635FA">
        <w:rPr>
          <w:b/>
          <w:sz w:val="24"/>
          <w:szCs w:val="24"/>
        </w:rPr>
        <w:t>g</w:t>
      </w:r>
      <w:r w:rsidRPr="00C635FA">
        <w:rPr>
          <w:b/>
          <w:spacing w:val="1"/>
          <w:sz w:val="24"/>
          <w:szCs w:val="24"/>
        </w:rPr>
        <w:t>e</w:t>
      </w:r>
      <w:r w:rsidRPr="00C635FA">
        <w:rPr>
          <w:b/>
          <w:spacing w:val="-1"/>
          <w:sz w:val="24"/>
          <w:szCs w:val="24"/>
        </w:rPr>
        <w:t>s</w:t>
      </w:r>
      <w:r w:rsidRPr="00C635FA">
        <w:rPr>
          <w:b/>
          <w:sz w:val="24"/>
          <w:szCs w:val="24"/>
        </w:rPr>
        <w:t>a</w:t>
      </w:r>
      <w:r w:rsidRPr="00C635FA">
        <w:rPr>
          <w:b/>
          <w:spacing w:val="-1"/>
          <w:sz w:val="24"/>
          <w:szCs w:val="24"/>
        </w:rPr>
        <w:t>h</w:t>
      </w:r>
      <w:r w:rsidRPr="00C635FA">
        <w:rPr>
          <w:b/>
          <w:sz w:val="24"/>
          <w:szCs w:val="24"/>
        </w:rPr>
        <w:t>an</w:t>
      </w:r>
      <w:r w:rsidRPr="00C635FA">
        <w:rPr>
          <w:b/>
          <w:spacing w:val="-1"/>
          <w:sz w:val="24"/>
          <w:szCs w:val="24"/>
        </w:rPr>
        <w:t xml:space="preserve"> </w:t>
      </w:r>
      <w:r w:rsidRPr="00C635FA">
        <w:rPr>
          <w:b/>
          <w:spacing w:val="1"/>
          <w:sz w:val="24"/>
          <w:szCs w:val="24"/>
        </w:rPr>
        <w:t>Pr</w:t>
      </w:r>
      <w:r w:rsidRPr="00C635FA">
        <w:rPr>
          <w:b/>
          <w:sz w:val="24"/>
          <w:szCs w:val="24"/>
        </w:rPr>
        <w:t>a</w:t>
      </w:r>
      <w:r w:rsidRPr="00C635FA">
        <w:rPr>
          <w:b/>
          <w:spacing w:val="2"/>
          <w:sz w:val="24"/>
          <w:szCs w:val="24"/>
        </w:rPr>
        <w:t>k</w:t>
      </w:r>
      <w:r w:rsidRPr="00C635FA">
        <w:rPr>
          <w:b/>
          <w:spacing w:val="-4"/>
          <w:sz w:val="24"/>
          <w:szCs w:val="24"/>
        </w:rPr>
        <w:t>t</w:t>
      </w:r>
      <w:r w:rsidRPr="00C635FA">
        <w:rPr>
          <w:b/>
          <w:spacing w:val="1"/>
          <w:sz w:val="24"/>
          <w:szCs w:val="24"/>
        </w:rPr>
        <w:t>e</w:t>
      </w:r>
      <w:r w:rsidRPr="00C635FA">
        <w:rPr>
          <w:b/>
          <w:sz w:val="24"/>
          <w:szCs w:val="24"/>
        </w:rPr>
        <w:t>k</w:t>
      </w:r>
      <w:r w:rsidRPr="00C635FA">
        <w:rPr>
          <w:b/>
          <w:spacing w:val="-2"/>
          <w:sz w:val="24"/>
          <w:szCs w:val="24"/>
        </w:rPr>
        <w:t xml:space="preserve"> </w:t>
      </w:r>
      <w:r w:rsidRPr="00C635FA">
        <w:rPr>
          <w:b/>
          <w:spacing w:val="1"/>
          <w:sz w:val="24"/>
          <w:szCs w:val="24"/>
        </w:rPr>
        <w:t>Ker</w:t>
      </w:r>
      <w:r w:rsidRPr="00C635FA">
        <w:rPr>
          <w:b/>
          <w:sz w:val="24"/>
          <w:szCs w:val="24"/>
        </w:rPr>
        <w:t>ja L</w:t>
      </w:r>
      <w:r w:rsidRPr="00C635FA">
        <w:rPr>
          <w:b/>
          <w:spacing w:val="-4"/>
          <w:sz w:val="24"/>
          <w:szCs w:val="24"/>
        </w:rPr>
        <w:t>a</w:t>
      </w:r>
      <w:r w:rsidRPr="00C635FA">
        <w:rPr>
          <w:b/>
          <w:spacing w:val="-1"/>
          <w:sz w:val="24"/>
          <w:szCs w:val="24"/>
        </w:rPr>
        <w:t>p</w:t>
      </w:r>
      <w:r w:rsidRPr="00C635FA">
        <w:rPr>
          <w:b/>
          <w:sz w:val="24"/>
          <w:szCs w:val="24"/>
        </w:rPr>
        <w:t>a</w:t>
      </w:r>
      <w:r w:rsidRPr="00C635FA">
        <w:rPr>
          <w:b/>
          <w:spacing w:val="-1"/>
          <w:sz w:val="24"/>
          <w:szCs w:val="24"/>
        </w:rPr>
        <w:t>n</w:t>
      </w:r>
      <w:r w:rsidRPr="00C635FA">
        <w:rPr>
          <w:b/>
          <w:sz w:val="24"/>
          <w:szCs w:val="24"/>
        </w:rPr>
        <w:t>gan</w:t>
      </w:r>
      <w:r w:rsidR="00615D6B" w:rsidRPr="00C635FA">
        <w:rPr>
          <w:b/>
          <w:sz w:val="24"/>
          <w:szCs w:val="24"/>
        </w:rPr>
        <w:t xml:space="preserve">  </w:t>
      </w:r>
    </w:p>
    <w:p w14:paraId="69CC3CCE" w14:textId="77777777" w:rsidR="00936B73" w:rsidRPr="00C635FA" w:rsidRDefault="00936B73">
      <w:pPr>
        <w:spacing w:before="2" w:line="140" w:lineRule="exact"/>
        <w:rPr>
          <w:sz w:val="24"/>
          <w:szCs w:val="24"/>
        </w:rPr>
      </w:pPr>
    </w:p>
    <w:p w14:paraId="5B459A2E" w14:textId="77777777" w:rsidR="00936B73" w:rsidRPr="00C635FA" w:rsidRDefault="00936B73">
      <w:pPr>
        <w:spacing w:line="200" w:lineRule="exact"/>
        <w:rPr>
          <w:sz w:val="24"/>
          <w:szCs w:val="24"/>
        </w:rPr>
      </w:pPr>
    </w:p>
    <w:p w14:paraId="1838AD68" w14:textId="77777777" w:rsidR="00936B73" w:rsidRPr="00C635FA" w:rsidRDefault="00936B73">
      <w:pPr>
        <w:spacing w:line="200" w:lineRule="exact"/>
        <w:rPr>
          <w:sz w:val="24"/>
          <w:szCs w:val="24"/>
        </w:rPr>
      </w:pPr>
    </w:p>
    <w:p w14:paraId="51612853" w14:textId="2DBD9745" w:rsidR="00936B73" w:rsidRPr="00C635FA" w:rsidRDefault="00000000">
      <w:pPr>
        <w:spacing w:line="360" w:lineRule="auto"/>
        <w:ind w:left="3590" w:right="80" w:hanging="3001"/>
        <w:jc w:val="both"/>
        <w:rPr>
          <w:sz w:val="24"/>
          <w:szCs w:val="24"/>
        </w:rPr>
      </w:pPr>
      <w:r w:rsidRPr="00C635FA">
        <w:rPr>
          <w:sz w:val="24"/>
          <w:szCs w:val="24"/>
        </w:rPr>
        <w:t xml:space="preserve">1.   </w:t>
      </w:r>
      <w:r w:rsidRPr="00C635FA">
        <w:rPr>
          <w:spacing w:val="-1"/>
          <w:sz w:val="24"/>
          <w:szCs w:val="24"/>
        </w:rPr>
        <w:t>J</w:t>
      </w:r>
      <w:r w:rsidRPr="00C635FA">
        <w:rPr>
          <w:sz w:val="24"/>
          <w:szCs w:val="24"/>
        </w:rPr>
        <w:t>udul</w:t>
      </w:r>
      <w:r w:rsidRPr="00C635FA">
        <w:rPr>
          <w:spacing w:val="1"/>
          <w:sz w:val="24"/>
          <w:szCs w:val="24"/>
        </w:rPr>
        <w:t xml:space="preserve"> </w:t>
      </w:r>
      <w:r w:rsidRPr="00C635FA">
        <w:rPr>
          <w:spacing w:val="-1"/>
          <w:sz w:val="24"/>
          <w:szCs w:val="24"/>
        </w:rPr>
        <w:t>K</w:t>
      </w:r>
      <w:r w:rsidRPr="00C635FA">
        <w:rPr>
          <w:spacing w:val="1"/>
          <w:sz w:val="24"/>
          <w:szCs w:val="24"/>
        </w:rPr>
        <w:t>e</w:t>
      </w:r>
      <w:r w:rsidRPr="00C635FA">
        <w:rPr>
          <w:sz w:val="24"/>
          <w:szCs w:val="24"/>
        </w:rPr>
        <w:t>g</w:t>
      </w:r>
      <w:r w:rsidRPr="00C635FA">
        <w:rPr>
          <w:spacing w:val="1"/>
          <w:sz w:val="24"/>
          <w:szCs w:val="24"/>
        </w:rPr>
        <w:t>iata</w:t>
      </w:r>
      <w:r w:rsidRPr="00C635FA">
        <w:rPr>
          <w:sz w:val="24"/>
          <w:szCs w:val="24"/>
        </w:rPr>
        <w:t xml:space="preserve">n                </w:t>
      </w:r>
      <w:r w:rsidRPr="00C635FA">
        <w:rPr>
          <w:spacing w:val="50"/>
          <w:sz w:val="24"/>
          <w:szCs w:val="24"/>
        </w:rPr>
        <w:t xml:space="preserve"> </w:t>
      </w:r>
      <w:r w:rsidRPr="00C635FA">
        <w:rPr>
          <w:sz w:val="24"/>
          <w:szCs w:val="24"/>
        </w:rPr>
        <w:t>:</w:t>
      </w:r>
      <w:r w:rsidR="00EF0F98">
        <w:rPr>
          <w:spacing w:val="1"/>
          <w:sz w:val="24"/>
          <w:szCs w:val="24"/>
        </w:rPr>
        <w:t xml:space="preserve"> Proposal Magang</w:t>
      </w:r>
    </w:p>
    <w:p w14:paraId="3E8CD116" w14:textId="77777777" w:rsidR="00EF0F98" w:rsidRDefault="00000000" w:rsidP="00EF0F98">
      <w:pPr>
        <w:pStyle w:val="BodyText"/>
        <w:tabs>
          <w:tab w:val="left" w:pos="4169"/>
        </w:tabs>
        <w:spacing w:before="181"/>
        <w:ind w:left="568"/>
      </w:pPr>
      <w:r w:rsidRPr="00C635FA">
        <w:rPr>
          <w:sz w:val="24"/>
          <w:szCs w:val="24"/>
        </w:rPr>
        <w:t xml:space="preserve">2.   </w:t>
      </w:r>
      <w:r w:rsidRPr="00C635FA">
        <w:rPr>
          <w:spacing w:val="-1"/>
          <w:sz w:val="24"/>
          <w:szCs w:val="24"/>
        </w:rPr>
        <w:t>A</w:t>
      </w:r>
      <w:r w:rsidRPr="00C635FA">
        <w:rPr>
          <w:spacing w:val="1"/>
          <w:sz w:val="24"/>
          <w:szCs w:val="24"/>
        </w:rPr>
        <w:t>lama</w:t>
      </w:r>
      <w:r w:rsidRPr="00C635FA">
        <w:rPr>
          <w:sz w:val="24"/>
          <w:szCs w:val="24"/>
        </w:rPr>
        <w:t xml:space="preserve">t                             </w:t>
      </w:r>
      <w:r w:rsidRPr="00C635FA">
        <w:rPr>
          <w:spacing w:val="11"/>
          <w:sz w:val="24"/>
          <w:szCs w:val="24"/>
        </w:rPr>
        <w:t xml:space="preserve"> </w:t>
      </w:r>
      <w:r w:rsidRPr="00C635FA">
        <w:rPr>
          <w:sz w:val="24"/>
          <w:szCs w:val="24"/>
        </w:rPr>
        <w:t>:</w:t>
      </w:r>
      <w:r w:rsidRPr="00C635FA">
        <w:rPr>
          <w:spacing w:val="-3"/>
          <w:sz w:val="24"/>
          <w:szCs w:val="24"/>
        </w:rPr>
        <w:t xml:space="preserve"> </w:t>
      </w:r>
      <w:r w:rsidR="00EF0F98">
        <w:t>Jl.</w:t>
      </w:r>
      <w:r w:rsidR="00EF0F98">
        <w:rPr>
          <w:spacing w:val="61"/>
        </w:rPr>
        <w:t xml:space="preserve"> </w:t>
      </w:r>
      <w:r w:rsidR="00EF0F98">
        <w:t>Ngagel</w:t>
      </w:r>
      <w:r w:rsidR="00EF0F98">
        <w:rPr>
          <w:spacing w:val="58"/>
        </w:rPr>
        <w:t xml:space="preserve"> </w:t>
      </w:r>
      <w:r w:rsidR="00EF0F98">
        <w:t>Tim.</w:t>
      </w:r>
      <w:r w:rsidR="00EF0F98">
        <w:rPr>
          <w:spacing w:val="61"/>
        </w:rPr>
        <w:t xml:space="preserve"> </w:t>
      </w:r>
      <w:r w:rsidR="00EF0F98">
        <w:t>No.14,</w:t>
      </w:r>
      <w:r w:rsidR="00EF0F98">
        <w:rPr>
          <w:spacing w:val="59"/>
        </w:rPr>
        <w:t xml:space="preserve"> </w:t>
      </w:r>
      <w:r w:rsidR="00EF0F98">
        <w:t>Pucang</w:t>
      </w:r>
      <w:r w:rsidR="00EF0F98">
        <w:rPr>
          <w:spacing w:val="62"/>
        </w:rPr>
        <w:t xml:space="preserve"> </w:t>
      </w:r>
      <w:r w:rsidR="00EF0F98">
        <w:t>Sewu,</w:t>
      </w:r>
      <w:r w:rsidR="00EF0F98">
        <w:rPr>
          <w:spacing w:val="61"/>
        </w:rPr>
        <w:t xml:space="preserve"> </w:t>
      </w:r>
      <w:r w:rsidR="00EF0F98">
        <w:rPr>
          <w:spacing w:val="-4"/>
        </w:rPr>
        <w:t>Kec.</w:t>
      </w:r>
    </w:p>
    <w:p w14:paraId="3B3E159B" w14:textId="77777777" w:rsidR="00EF0F98" w:rsidRDefault="00EF0F98" w:rsidP="00EF0F98">
      <w:pPr>
        <w:pStyle w:val="BodyText"/>
        <w:spacing w:before="38"/>
        <w:ind w:left="2880" w:firstLine="720"/>
      </w:pPr>
      <w:r>
        <w:t>Gubeng,</w:t>
      </w:r>
      <w:r>
        <w:rPr>
          <w:spacing w:val="-6"/>
        </w:rPr>
        <w:t xml:space="preserve"> </w:t>
      </w:r>
      <w:r>
        <w:t>Surabaya</w:t>
      </w:r>
      <w:r>
        <w:rPr>
          <w:spacing w:val="-5"/>
        </w:rPr>
        <w:t xml:space="preserve"> </w:t>
      </w:r>
      <w:r>
        <w:t>Selatan,</w:t>
      </w:r>
      <w:r>
        <w:rPr>
          <w:spacing w:val="-8"/>
        </w:rPr>
        <w:t xml:space="preserve"> </w:t>
      </w:r>
      <w:r>
        <w:t>Jawa</w:t>
      </w:r>
      <w:r>
        <w:rPr>
          <w:spacing w:val="-10"/>
        </w:rPr>
        <w:t xml:space="preserve"> </w:t>
      </w:r>
      <w:r>
        <w:t>Timur</w:t>
      </w:r>
      <w:r>
        <w:rPr>
          <w:spacing w:val="-5"/>
        </w:rPr>
        <w:t xml:space="preserve"> </w:t>
      </w:r>
      <w:r>
        <w:rPr>
          <w:spacing w:val="-2"/>
        </w:rPr>
        <w:t>60283</w:t>
      </w:r>
    </w:p>
    <w:p w14:paraId="578DF978" w14:textId="77777777" w:rsidR="00936B73" w:rsidRPr="00C635FA" w:rsidRDefault="00936B73">
      <w:pPr>
        <w:spacing w:before="5" w:line="140" w:lineRule="exact"/>
        <w:rPr>
          <w:sz w:val="24"/>
          <w:szCs w:val="24"/>
        </w:rPr>
      </w:pPr>
    </w:p>
    <w:p w14:paraId="7CA84F86" w14:textId="571CA565" w:rsidR="00936B73" w:rsidRPr="00C635FA" w:rsidRDefault="00000000">
      <w:pPr>
        <w:ind w:left="588"/>
        <w:rPr>
          <w:sz w:val="24"/>
          <w:szCs w:val="24"/>
        </w:rPr>
      </w:pPr>
      <w:r w:rsidRPr="00C635FA">
        <w:rPr>
          <w:sz w:val="24"/>
          <w:szCs w:val="24"/>
        </w:rPr>
        <w:t xml:space="preserve">3.   </w:t>
      </w:r>
      <w:r w:rsidRPr="00C635FA">
        <w:rPr>
          <w:spacing w:val="-1"/>
          <w:sz w:val="24"/>
          <w:szCs w:val="24"/>
        </w:rPr>
        <w:t>K</w:t>
      </w:r>
      <w:r w:rsidRPr="00C635FA">
        <w:rPr>
          <w:spacing w:val="1"/>
          <w:sz w:val="24"/>
          <w:szCs w:val="24"/>
        </w:rPr>
        <w:t>et</w:t>
      </w:r>
      <w:r w:rsidRPr="00C635FA">
        <w:rPr>
          <w:sz w:val="24"/>
          <w:szCs w:val="24"/>
        </w:rPr>
        <w:t>ua</w:t>
      </w:r>
      <w:r w:rsidRPr="00C635FA">
        <w:rPr>
          <w:spacing w:val="1"/>
          <w:sz w:val="24"/>
          <w:szCs w:val="24"/>
        </w:rPr>
        <w:t xml:space="preserve"> </w:t>
      </w:r>
      <w:r w:rsidRPr="00C635FA">
        <w:rPr>
          <w:spacing w:val="-1"/>
          <w:sz w:val="24"/>
          <w:szCs w:val="24"/>
        </w:rPr>
        <w:t>K</w:t>
      </w:r>
      <w:r w:rsidRPr="00C635FA">
        <w:rPr>
          <w:spacing w:val="1"/>
          <w:sz w:val="24"/>
          <w:szCs w:val="24"/>
        </w:rPr>
        <w:t>el</w:t>
      </w:r>
      <w:r w:rsidRPr="00C635FA">
        <w:rPr>
          <w:sz w:val="24"/>
          <w:szCs w:val="24"/>
        </w:rPr>
        <w:t>o</w:t>
      </w:r>
      <w:r w:rsidRPr="00C635FA">
        <w:rPr>
          <w:spacing w:val="1"/>
          <w:sz w:val="24"/>
          <w:szCs w:val="24"/>
        </w:rPr>
        <w:t>m</w:t>
      </w:r>
      <w:r w:rsidRPr="00C635FA">
        <w:rPr>
          <w:sz w:val="24"/>
          <w:szCs w:val="24"/>
        </w:rPr>
        <w:t xml:space="preserve">pok             </w:t>
      </w:r>
      <w:r w:rsidRPr="00C635FA">
        <w:rPr>
          <w:spacing w:val="30"/>
          <w:sz w:val="24"/>
          <w:szCs w:val="24"/>
        </w:rPr>
        <w:t xml:space="preserve"> </w:t>
      </w:r>
      <w:r w:rsidRPr="00C635FA">
        <w:rPr>
          <w:sz w:val="24"/>
          <w:szCs w:val="24"/>
        </w:rPr>
        <w:t>:</w:t>
      </w:r>
      <w:r w:rsidR="00EF0F98">
        <w:rPr>
          <w:sz w:val="24"/>
          <w:szCs w:val="24"/>
        </w:rPr>
        <w:t xml:space="preserve"> -</w:t>
      </w:r>
    </w:p>
    <w:p w14:paraId="5FFFCD33" w14:textId="77777777" w:rsidR="00936B73" w:rsidRPr="00C635FA" w:rsidRDefault="00936B73">
      <w:pPr>
        <w:spacing w:before="6" w:line="120" w:lineRule="exact"/>
        <w:rPr>
          <w:sz w:val="24"/>
          <w:szCs w:val="24"/>
        </w:rPr>
      </w:pPr>
    </w:p>
    <w:p w14:paraId="524F5287" w14:textId="7ABBE11E" w:rsidR="00615D6B" w:rsidRPr="00C635FA" w:rsidRDefault="00000000">
      <w:pPr>
        <w:spacing w:line="362" w:lineRule="auto"/>
        <w:ind w:left="1017" w:right="2963"/>
        <w:rPr>
          <w:spacing w:val="-1"/>
          <w:sz w:val="24"/>
          <w:szCs w:val="24"/>
        </w:rPr>
      </w:pPr>
      <w:r w:rsidRPr="00C635FA">
        <w:rPr>
          <w:spacing w:val="1"/>
          <w:sz w:val="24"/>
          <w:szCs w:val="24"/>
        </w:rPr>
        <w:t>a</w:t>
      </w:r>
      <w:r w:rsidRPr="00C635FA">
        <w:rPr>
          <w:sz w:val="24"/>
          <w:szCs w:val="24"/>
        </w:rPr>
        <w:t xml:space="preserve">.  </w:t>
      </w:r>
      <w:r w:rsidRPr="00C635FA">
        <w:rPr>
          <w:spacing w:val="12"/>
          <w:sz w:val="24"/>
          <w:szCs w:val="24"/>
        </w:rPr>
        <w:t xml:space="preserve"> </w:t>
      </w:r>
      <w:r w:rsidRPr="00C635FA">
        <w:rPr>
          <w:spacing w:val="-1"/>
          <w:sz w:val="24"/>
          <w:szCs w:val="24"/>
        </w:rPr>
        <w:t>N</w:t>
      </w:r>
      <w:r w:rsidRPr="00C635FA">
        <w:rPr>
          <w:spacing w:val="1"/>
          <w:sz w:val="24"/>
          <w:szCs w:val="24"/>
        </w:rPr>
        <w:t>am</w:t>
      </w:r>
      <w:r w:rsidRPr="00C635FA">
        <w:rPr>
          <w:sz w:val="24"/>
          <w:szCs w:val="24"/>
        </w:rPr>
        <w:t xml:space="preserve">a                        </w:t>
      </w:r>
      <w:r w:rsidRPr="00C635FA">
        <w:rPr>
          <w:spacing w:val="19"/>
          <w:sz w:val="24"/>
          <w:szCs w:val="24"/>
        </w:rPr>
        <w:t xml:space="preserve"> </w:t>
      </w:r>
      <w:r w:rsidRPr="00C635FA">
        <w:rPr>
          <w:sz w:val="24"/>
          <w:szCs w:val="24"/>
        </w:rPr>
        <w:t>:</w:t>
      </w:r>
      <w:r w:rsidRPr="00C635FA">
        <w:rPr>
          <w:spacing w:val="1"/>
          <w:sz w:val="24"/>
          <w:szCs w:val="24"/>
        </w:rPr>
        <w:t xml:space="preserve"> </w:t>
      </w:r>
      <w:r w:rsidR="00EF0F98">
        <w:rPr>
          <w:spacing w:val="-1"/>
          <w:sz w:val="24"/>
          <w:szCs w:val="24"/>
        </w:rPr>
        <w:t>Rahma Vania Aprilia</w:t>
      </w:r>
    </w:p>
    <w:p w14:paraId="737011BD" w14:textId="4B98752D" w:rsidR="00936B73" w:rsidRPr="00C635FA" w:rsidRDefault="00000000">
      <w:pPr>
        <w:spacing w:line="362" w:lineRule="auto"/>
        <w:ind w:left="1017" w:right="2963"/>
        <w:rPr>
          <w:sz w:val="24"/>
          <w:szCs w:val="24"/>
        </w:rPr>
      </w:pPr>
      <w:r w:rsidRPr="00C635FA">
        <w:rPr>
          <w:sz w:val="24"/>
          <w:szCs w:val="24"/>
        </w:rPr>
        <w:t xml:space="preserve">b.   </w:t>
      </w:r>
      <w:r w:rsidRPr="00C635FA">
        <w:rPr>
          <w:spacing w:val="-1"/>
          <w:sz w:val="24"/>
          <w:szCs w:val="24"/>
        </w:rPr>
        <w:t>N</w:t>
      </w:r>
      <w:r w:rsidRPr="00C635FA">
        <w:rPr>
          <w:sz w:val="24"/>
          <w:szCs w:val="24"/>
        </w:rPr>
        <w:t xml:space="preserve">IM                          </w:t>
      </w:r>
      <w:r w:rsidRPr="00C635FA">
        <w:rPr>
          <w:spacing w:val="7"/>
          <w:sz w:val="24"/>
          <w:szCs w:val="24"/>
        </w:rPr>
        <w:t xml:space="preserve"> </w:t>
      </w:r>
      <w:r w:rsidRPr="00C635FA">
        <w:rPr>
          <w:sz w:val="24"/>
          <w:szCs w:val="24"/>
        </w:rPr>
        <w:t>:</w:t>
      </w:r>
      <w:r w:rsidRPr="00C635FA">
        <w:rPr>
          <w:spacing w:val="1"/>
          <w:sz w:val="24"/>
          <w:szCs w:val="24"/>
        </w:rPr>
        <w:t xml:space="preserve"> </w:t>
      </w:r>
      <w:r w:rsidR="00EF0F98">
        <w:rPr>
          <w:sz w:val="24"/>
          <w:szCs w:val="24"/>
        </w:rPr>
        <w:t>22051214012</w:t>
      </w:r>
    </w:p>
    <w:p w14:paraId="2D65754D" w14:textId="7D9467F6" w:rsidR="00936B73" w:rsidRPr="00C635FA" w:rsidRDefault="00000000">
      <w:pPr>
        <w:spacing w:before="1"/>
        <w:ind w:left="1017"/>
        <w:rPr>
          <w:sz w:val="24"/>
          <w:szCs w:val="24"/>
        </w:rPr>
      </w:pPr>
      <w:r w:rsidRPr="00C635FA">
        <w:rPr>
          <w:spacing w:val="1"/>
          <w:sz w:val="24"/>
          <w:szCs w:val="24"/>
        </w:rPr>
        <w:t>c</w:t>
      </w:r>
      <w:r w:rsidRPr="00C635FA">
        <w:rPr>
          <w:sz w:val="24"/>
          <w:szCs w:val="24"/>
        </w:rPr>
        <w:t xml:space="preserve">.  </w:t>
      </w:r>
      <w:r w:rsidRPr="00C635FA">
        <w:rPr>
          <w:spacing w:val="12"/>
          <w:sz w:val="24"/>
          <w:szCs w:val="24"/>
        </w:rPr>
        <w:t xml:space="preserve"> </w:t>
      </w:r>
      <w:r w:rsidRPr="00C635FA">
        <w:rPr>
          <w:spacing w:val="-1"/>
          <w:sz w:val="24"/>
          <w:szCs w:val="24"/>
        </w:rPr>
        <w:t>P</w:t>
      </w:r>
      <w:r w:rsidRPr="00C635FA">
        <w:rPr>
          <w:sz w:val="24"/>
          <w:szCs w:val="24"/>
        </w:rPr>
        <w:t>rodi</w:t>
      </w:r>
      <w:r w:rsidRPr="00C635FA">
        <w:rPr>
          <w:spacing w:val="1"/>
          <w:sz w:val="24"/>
          <w:szCs w:val="24"/>
        </w:rPr>
        <w:t xml:space="preserve"> </w:t>
      </w:r>
      <w:r w:rsidRPr="00C635FA">
        <w:rPr>
          <w:sz w:val="24"/>
          <w:szCs w:val="24"/>
        </w:rPr>
        <w:t>/</w:t>
      </w:r>
      <w:r w:rsidRPr="00C635FA">
        <w:rPr>
          <w:spacing w:val="1"/>
          <w:sz w:val="24"/>
          <w:szCs w:val="24"/>
        </w:rPr>
        <w:t xml:space="preserve"> </w:t>
      </w:r>
      <w:r w:rsidRPr="00C635FA">
        <w:rPr>
          <w:spacing w:val="-1"/>
          <w:sz w:val="24"/>
          <w:szCs w:val="24"/>
        </w:rPr>
        <w:t>J</w:t>
      </w:r>
      <w:r w:rsidRPr="00C635FA">
        <w:rPr>
          <w:sz w:val="24"/>
          <w:szCs w:val="24"/>
        </w:rPr>
        <w:t>uru</w:t>
      </w:r>
      <w:r w:rsidRPr="00C635FA">
        <w:rPr>
          <w:spacing w:val="-1"/>
          <w:sz w:val="24"/>
          <w:szCs w:val="24"/>
        </w:rPr>
        <w:t>s</w:t>
      </w:r>
      <w:r w:rsidRPr="00C635FA">
        <w:rPr>
          <w:spacing w:val="1"/>
          <w:sz w:val="24"/>
          <w:szCs w:val="24"/>
        </w:rPr>
        <w:t>a</w:t>
      </w:r>
      <w:r w:rsidRPr="00C635FA">
        <w:rPr>
          <w:sz w:val="24"/>
          <w:szCs w:val="24"/>
        </w:rPr>
        <w:t xml:space="preserve">n         </w:t>
      </w:r>
      <w:r w:rsidRPr="00C635FA">
        <w:rPr>
          <w:spacing w:val="53"/>
          <w:sz w:val="24"/>
          <w:szCs w:val="24"/>
        </w:rPr>
        <w:t xml:space="preserve"> </w:t>
      </w:r>
      <w:r w:rsidRPr="00C635FA">
        <w:rPr>
          <w:sz w:val="24"/>
          <w:szCs w:val="24"/>
        </w:rPr>
        <w:t>:</w:t>
      </w:r>
      <w:r w:rsidRPr="00C635FA">
        <w:rPr>
          <w:spacing w:val="1"/>
          <w:sz w:val="24"/>
          <w:szCs w:val="24"/>
        </w:rPr>
        <w:t xml:space="preserve"> </w:t>
      </w:r>
      <w:r w:rsidR="00EF0F98">
        <w:rPr>
          <w:sz w:val="24"/>
          <w:szCs w:val="24"/>
        </w:rPr>
        <w:t xml:space="preserve">Sistem Informasi </w:t>
      </w:r>
    </w:p>
    <w:p w14:paraId="2851C558" w14:textId="77777777" w:rsidR="00936B73" w:rsidRPr="00C635FA" w:rsidRDefault="00936B73">
      <w:pPr>
        <w:spacing w:line="140" w:lineRule="exact"/>
        <w:rPr>
          <w:sz w:val="24"/>
          <w:szCs w:val="24"/>
        </w:rPr>
      </w:pPr>
    </w:p>
    <w:p w14:paraId="2702400D" w14:textId="0F72DE46" w:rsidR="00615D6B" w:rsidRPr="00C635FA" w:rsidRDefault="00000000">
      <w:pPr>
        <w:spacing w:line="358" w:lineRule="auto"/>
        <w:ind w:left="1017" w:right="1066"/>
        <w:rPr>
          <w:spacing w:val="-1"/>
          <w:sz w:val="24"/>
          <w:szCs w:val="24"/>
        </w:rPr>
      </w:pPr>
      <w:r w:rsidRPr="00C635FA">
        <w:rPr>
          <w:sz w:val="24"/>
          <w:szCs w:val="24"/>
        </w:rPr>
        <w:t xml:space="preserve">d.   </w:t>
      </w:r>
      <w:r w:rsidRPr="00C635FA">
        <w:rPr>
          <w:spacing w:val="-1"/>
          <w:sz w:val="24"/>
          <w:szCs w:val="24"/>
        </w:rPr>
        <w:t>F</w:t>
      </w:r>
      <w:r w:rsidRPr="00C635FA">
        <w:rPr>
          <w:spacing w:val="1"/>
          <w:sz w:val="24"/>
          <w:szCs w:val="24"/>
        </w:rPr>
        <w:t>a</w:t>
      </w:r>
      <w:r w:rsidRPr="00C635FA">
        <w:rPr>
          <w:sz w:val="24"/>
          <w:szCs w:val="24"/>
        </w:rPr>
        <w:t>ku</w:t>
      </w:r>
      <w:r w:rsidRPr="00C635FA">
        <w:rPr>
          <w:spacing w:val="1"/>
          <w:sz w:val="24"/>
          <w:szCs w:val="24"/>
        </w:rPr>
        <w:t>lta</w:t>
      </w:r>
      <w:r w:rsidRPr="00C635FA">
        <w:rPr>
          <w:sz w:val="24"/>
          <w:szCs w:val="24"/>
        </w:rPr>
        <w:t xml:space="preserve">s                    </w:t>
      </w:r>
      <w:r w:rsidRPr="00C635FA">
        <w:rPr>
          <w:spacing w:val="16"/>
          <w:sz w:val="24"/>
          <w:szCs w:val="24"/>
        </w:rPr>
        <w:t xml:space="preserve"> </w:t>
      </w:r>
      <w:r w:rsidRPr="00C635FA">
        <w:rPr>
          <w:sz w:val="24"/>
          <w:szCs w:val="24"/>
        </w:rPr>
        <w:t>:</w:t>
      </w:r>
      <w:r w:rsidRPr="00C635FA">
        <w:rPr>
          <w:spacing w:val="1"/>
          <w:sz w:val="24"/>
          <w:szCs w:val="24"/>
        </w:rPr>
        <w:t xml:space="preserve"> </w:t>
      </w:r>
      <w:r w:rsidR="00EF0F98">
        <w:rPr>
          <w:spacing w:val="-1"/>
          <w:sz w:val="24"/>
          <w:szCs w:val="24"/>
        </w:rPr>
        <w:t>Teknik</w:t>
      </w:r>
    </w:p>
    <w:p w14:paraId="640C878D" w14:textId="42A0614A" w:rsidR="00936B73" w:rsidRPr="00C635FA" w:rsidRDefault="00615D6B" w:rsidP="00615D6B">
      <w:pPr>
        <w:spacing w:line="358" w:lineRule="auto"/>
        <w:ind w:right="1066"/>
        <w:rPr>
          <w:sz w:val="24"/>
          <w:szCs w:val="24"/>
        </w:rPr>
      </w:pPr>
      <w:r w:rsidRPr="00C635FA">
        <w:rPr>
          <w:spacing w:val="-1"/>
          <w:sz w:val="24"/>
          <w:szCs w:val="24"/>
        </w:rPr>
        <w:t xml:space="preserve">                </w:t>
      </w:r>
      <w:r w:rsidRPr="00C635FA">
        <w:rPr>
          <w:sz w:val="24"/>
          <w:szCs w:val="24"/>
        </w:rPr>
        <w:t xml:space="preserve"> </w:t>
      </w:r>
      <w:r w:rsidRPr="00C635FA">
        <w:rPr>
          <w:spacing w:val="1"/>
          <w:sz w:val="24"/>
          <w:szCs w:val="24"/>
        </w:rPr>
        <w:t>e</w:t>
      </w:r>
      <w:r w:rsidRPr="00C635FA">
        <w:rPr>
          <w:sz w:val="24"/>
          <w:szCs w:val="24"/>
        </w:rPr>
        <w:t xml:space="preserve">.  </w:t>
      </w:r>
      <w:r w:rsidRPr="00C635FA">
        <w:rPr>
          <w:spacing w:val="12"/>
          <w:sz w:val="24"/>
          <w:szCs w:val="24"/>
        </w:rPr>
        <w:t xml:space="preserve"> </w:t>
      </w:r>
      <w:r w:rsidRPr="00C635FA">
        <w:rPr>
          <w:spacing w:val="-1"/>
          <w:sz w:val="24"/>
          <w:szCs w:val="24"/>
        </w:rPr>
        <w:t>N</w:t>
      </w:r>
      <w:r w:rsidRPr="00C635FA">
        <w:rPr>
          <w:sz w:val="24"/>
          <w:szCs w:val="24"/>
        </w:rPr>
        <w:t xml:space="preserve">o. </w:t>
      </w:r>
      <w:r w:rsidRPr="00C635FA">
        <w:rPr>
          <w:spacing w:val="1"/>
          <w:sz w:val="24"/>
          <w:szCs w:val="24"/>
        </w:rPr>
        <w:t>Tel</w:t>
      </w:r>
      <w:r w:rsidRPr="00C635FA">
        <w:rPr>
          <w:sz w:val="24"/>
          <w:szCs w:val="24"/>
        </w:rPr>
        <w:t xml:space="preserve">p                   </w:t>
      </w:r>
      <w:r w:rsidRPr="00C635FA">
        <w:rPr>
          <w:spacing w:val="37"/>
          <w:sz w:val="24"/>
          <w:szCs w:val="24"/>
        </w:rPr>
        <w:t xml:space="preserve"> </w:t>
      </w:r>
      <w:r w:rsidRPr="00C635FA">
        <w:rPr>
          <w:sz w:val="24"/>
          <w:szCs w:val="24"/>
        </w:rPr>
        <w:t>:</w:t>
      </w:r>
      <w:r w:rsidR="00EF0F98">
        <w:rPr>
          <w:sz w:val="24"/>
          <w:szCs w:val="24"/>
        </w:rPr>
        <w:t xml:space="preserve"> 082141480586</w:t>
      </w:r>
    </w:p>
    <w:p w14:paraId="08C59E81" w14:textId="342898B0" w:rsidR="00936B73" w:rsidRPr="00577588" w:rsidRDefault="00000000" w:rsidP="00EF0F98">
      <w:pPr>
        <w:spacing w:before="9"/>
        <w:ind w:left="1017"/>
        <w:rPr>
          <w:sz w:val="22"/>
          <w:szCs w:val="22"/>
        </w:rPr>
      </w:pPr>
      <w:r w:rsidRPr="00577588">
        <w:rPr>
          <w:sz w:val="22"/>
          <w:szCs w:val="22"/>
        </w:rPr>
        <w:t xml:space="preserve">f.  </w:t>
      </w:r>
      <w:r w:rsidRPr="00577588">
        <w:rPr>
          <w:spacing w:val="40"/>
          <w:sz w:val="22"/>
          <w:szCs w:val="22"/>
        </w:rPr>
        <w:t xml:space="preserve"> </w:t>
      </w:r>
      <w:r w:rsidRPr="00577588">
        <w:rPr>
          <w:spacing w:val="-1"/>
          <w:sz w:val="22"/>
          <w:szCs w:val="22"/>
        </w:rPr>
        <w:t>A</w:t>
      </w:r>
      <w:r w:rsidRPr="00577588">
        <w:rPr>
          <w:spacing w:val="1"/>
          <w:sz w:val="22"/>
          <w:szCs w:val="22"/>
        </w:rPr>
        <w:t>lama</w:t>
      </w:r>
      <w:r w:rsidRPr="00577588">
        <w:rPr>
          <w:sz w:val="22"/>
          <w:szCs w:val="22"/>
        </w:rPr>
        <w:t>t</w:t>
      </w:r>
      <w:r w:rsidRPr="00577588">
        <w:rPr>
          <w:spacing w:val="-3"/>
          <w:sz w:val="22"/>
          <w:szCs w:val="22"/>
        </w:rPr>
        <w:t xml:space="preserve"> </w:t>
      </w:r>
      <w:r w:rsidRPr="00577588">
        <w:rPr>
          <w:spacing w:val="1"/>
          <w:sz w:val="22"/>
          <w:szCs w:val="22"/>
        </w:rPr>
        <w:t>Em</w:t>
      </w:r>
      <w:r w:rsidRPr="00577588">
        <w:rPr>
          <w:spacing w:val="-3"/>
          <w:sz w:val="22"/>
          <w:szCs w:val="22"/>
        </w:rPr>
        <w:t>a</w:t>
      </w:r>
      <w:r w:rsidRPr="00577588">
        <w:rPr>
          <w:spacing w:val="1"/>
          <w:sz w:val="22"/>
          <w:szCs w:val="22"/>
        </w:rPr>
        <w:t>i</w:t>
      </w:r>
      <w:r w:rsidRPr="00577588">
        <w:rPr>
          <w:sz w:val="22"/>
          <w:szCs w:val="22"/>
        </w:rPr>
        <w:t xml:space="preserve">l           </w:t>
      </w:r>
      <w:r w:rsidRPr="00577588">
        <w:rPr>
          <w:spacing w:val="32"/>
          <w:sz w:val="22"/>
          <w:szCs w:val="22"/>
        </w:rPr>
        <w:t xml:space="preserve"> </w:t>
      </w:r>
      <w:r w:rsidR="00577588">
        <w:rPr>
          <w:spacing w:val="32"/>
          <w:sz w:val="22"/>
          <w:szCs w:val="22"/>
        </w:rPr>
        <w:t xml:space="preserve">  </w:t>
      </w:r>
      <w:r w:rsidRPr="00577588">
        <w:rPr>
          <w:sz w:val="22"/>
          <w:szCs w:val="22"/>
        </w:rPr>
        <w:t>:</w:t>
      </w:r>
      <w:r w:rsidRPr="00577588">
        <w:rPr>
          <w:spacing w:val="1"/>
          <w:sz w:val="22"/>
          <w:szCs w:val="22"/>
        </w:rPr>
        <w:t xml:space="preserve"> </w:t>
      </w:r>
      <w:r w:rsidR="00EF0F98" w:rsidRPr="00577588">
        <w:rPr>
          <w:sz w:val="22"/>
          <w:szCs w:val="22"/>
        </w:rPr>
        <w:t>rahmavaniaaprilia@gmail.com</w:t>
      </w:r>
    </w:p>
    <w:p w14:paraId="6A4B1691" w14:textId="77777777" w:rsidR="00936B73" w:rsidRPr="00577588" w:rsidRDefault="00936B73">
      <w:pPr>
        <w:spacing w:line="140" w:lineRule="exact"/>
        <w:rPr>
          <w:sz w:val="22"/>
          <w:szCs w:val="22"/>
        </w:rPr>
      </w:pPr>
    </w:p>
    <w:p w14:paraId="5DAD9912" w14:textId="59BA4B3E" w:rsidR="00936B73" w:rsidRPr="00577588" w:rsidRDefault="00936B73">
      <w:pPr>
        <w:spacing w:line="260" w:lineRule="exact"/>
        <w:ind w:left="588"/>
        <w:rPr>
          <w:sz w:val="22"/>
          <w:szCs w:val="22"/>
        </w:rPr>
      </w:pPr>
    </w:p>
    <w:p w14:paraId="67D62858" w14:textId="77777777" w:rsidR="00936B73" w:rsidRPr="00577588" w:rsidRDefault="00936B73">
      <w:pPr>
        <w:spacing w:before="1" w:line="140" w:lineRule="exact"/>
        <w:rPr>
          <w:sz w:val="22"/>
          <w:szCs w:val="22"/>
        </w:rPr>
      </w:pPr>
    </w:p>
    <w:p w14:paraId="1DD6ABE3" w14:textId="77777777" w:rsidR="00936B73" w:rsidRPr="00577588" w:rsidRDefault="00936B73">
      <w:pPr>
        <w:spacing w:line="200" w:lineRule="exact"/>
        <w:rPr>
          <w:sz w:val="22"/>
          <w:szCs w:val="22"/>
        </w:rPr>
      </w:pPr>
    </w:p>
    <w:p w14:paraId="4F8CD6DD" w14:textId="77777777" w:rsidR="00936B73" w:rsidRPr="00577588" w:rsidRDefault="00936B73">
      <w:pPr>
        <w:spacing w:line="200" w:lineRule="exact"/>
        <w:rPr>
          <w:sz w:val="22"/>
          <w:szCs w:val="22"/>
        </w:rPr>
      </w:pPr>
    </w:p>
    <w:p w14:paraId="691BCD5A" w14:textId="77777777" w:rsidR="00936B73" w:rsidRPr="00577588" w:rsidRDefault="00936B73">
      <w:pPr>
        <w:spacing w:line="200" w:lineRule="exact"/>
        <w:rPr>
          <w:sz w:val="22"/>
          <w:szCs w:val="22"/>
        </w:rPr>
      </w:pPr>
    </w:p>
    <w:p w14:paraId="6AA1D334" w14:textId="77777777" w:rsidR="00936B73" w:rsidRPr="00577588" w:rsidRDefault="00936B73">
      <w:pPr>
        <w:spacing w:line="200" w:lineRule="exact"/>
        <w:rPr>
          <w:sz w:val="22"/>
          <w:szCs w:val="22"/>
        </w:rPr>
        <w:sectPr w:rsidR="00936B73" w:rsidRPr="00577588" w:rsidSect="004228E7">
          <w:pgSz w:w="11920" w:h="16840"/>
          <w:pgMar w:top="1580" w:right="1580" w:bottom="280" w:left="1680" w:header="720" w:footer="720" w:gutter="0"/>
          <w:pgNumType w:start="1"/>
          <w:cols w:space="720"/>
        </w:sectPr>
      </w:pPr>
    </w:p>
    <w:p w14:paraId="5D30661A" w14:textId="77777777" w:rsidR="00936B73" w:rsidRPr="00577588" w:rsidRDefault="00936B73">
      <w:pPr>
        <w:spacing w:line="200" w:lineRule="exact"/>
        <w:rPr>
          <w:sz w:val="22"/>
          <w:szCs w:val="22"/>
        </w:rPr>
      </w:pPr>
    </w:p>
    <w:p w14:paraId="24C9E916" w14:textId="77777777" w:rsidR="00936B73" w:rsidRPr="00577588" w:rsidRDefault="00936B73">
      <w:pPr>
        <w:spacing w:before="5" w:line="240" w:lineRule="exact"/>
        <w:rPr>
          <w:sz w:val="22"/>
          <w:szCs w:val="22"/>
        </w:rPr>
      </w:pPr>
    </w:p>
    <w:p w14:paraId="70FFAB35" w14:textId="77777777" w:rsidR="00936B73" w:rsidRPr="00577588" w:rsidRDefault="00000000">
      <w:pPr>
        <w:spacing w:line="260" w:lineRule="exact"/>
        <w:jc w:val="right"/>
        <w:rPr>
          <w:sz w:val="22"/>
          <w:szCs w:val="22"/>
        </w:rPr>
      </w:pPr>
      <w:r w:rsidRPr="00577588">
        <w:rPr>
          <w:spacing w:val="-1"/>
          <w:position w:val="-1"/>
          <w:sz w:val="22"/>
          <w:szCs w:val="22"/>
        </w:rPr>
        <w:t>M</w:t>
      </w:r>
      <w:r w:rsidRPr="00577588">
        <w:rPr>
          <w:spacing w:val="1"/>
          <w:position w:val="-1"/>
          <w:sz w:val="22"/>
          <w:szCs w:val="22"/>
        </w:rPr>
        <w:t>e</w:t>
      </w:r>
      <w:r w:rsidRPr="00577588">
        <w:rPr>
          <w:position w:val="-1"/>
          <w:sz w:val="22"/>
          <w:szCs w:val="22"/>
        </w:rPr>
        <w:t>ng</w:t>
      </w:r>
      <w:r w:rsidRPr="00577588">
        <w:rPr>
          <w:spacing w:val="1"/>
          <w:position w:val="-1"/>
          <w:sz w:val="22"/>
          <w:szCs w:val="22"/>
        </w:rPr>
        <w:t>eta</w:t>
      </w:r>
      <w:r w:rsidRPr="00577588">
        <w:rPr>
          <w:position w:val="-1"/>
          <w:sz w:val="22"/>
          <w:szCs w:val="22"/>
        </w:rPr>
        <w:t>hu</w:t>
      </w:r>
      <w:r w:rsidRPr="00577588">
        <w:rPr>
          <w:spacing w:val="1"/>
          <w:position w:val="-1"/>
          <w:sz w:val="22"/>
          <w:szCs w:val="22"/>
        </w:rPr>
        <w:t>i</w:t>
      </w:r>
      <w:r w:rsidRPr="00577588">
        <w:rPr>
          <w:position w:val="-1"/>
          <w:sz w:val="22"/>
          <w:szCs w:val="22"/>
        </w:rPr>
        <w:t>,</w:t>
      </w:r>
    </w:p>
    <w:p w14:paraId="1B5815A1" w14:textId="1A7B5CDC" w:rsidR="00936B73" w:rsidRPr="00577588" w:rsidRDefault="00000000">
      <w:pPr>
        <w:spacing w:before="29"/>
        <w:rPr>
          <w:sz w:val="22"/>
          <w:szCs w:val="22"/>
        </w:rPr>
        <w:sectPr w:rsidR="00936B73" w:rsidRPr="00577588">
          <w:type w:val="continuous"/>
          <w:pgSz w:w="11920" w:h="16840"/>
          <w:pgMar w:top="1580" w:right="1580" w:bottom="280" w:left="1680" w:header="720" w:footer="720" w:gutter="0"/>
          <w:cols w:num="2" w:space="720" w:equalWidth="0">
            <w:col w:w="5165" w:space="498"/>
            <w:col w:w="2997"/>
          </w:cols>
        </w:sectPr>
      </w:pPr>
      <w:r w:rsidRPr="00577588">
        <w:rPr>
          <w:sz w:val="22"/>
          <w:szCs w:val="22"/>
        </w:rPr>
        <w:br w:type="column"/>
      </w:r>
      <w:r w:rsidRPr="00577588">
        <w:rPr>
          <w:spacing w:val="-1"/>
          <w:sz w:val="22"/>
          <w:szCs w:val="22"/>
        </w:rPr>
        <w:t>S</w:t>
      </w:r>
      <w:r w:rsidRPr="00577588">
        <w:rPr>
          <w:sz w:val="22"/>
          <w:szCs w:val="22"/>
        </w:rPr>
        <w:t>ur</w:t>
      </w:r>
      <w:r w:rsidRPr="00577588">
        <w:rPr>
          <w:spacing w:val="1"/>
          <w:sz w:val="22"/>
          <w:szCs w:val="22"/>
        </w:rPr>
        <w:t>a</w:t>
      </w:r>
      <w:r w:rsidRPr="00577588">
        <w:rPr>
          <w:sz w:val="22"/>
          <w:szCs w:val="22"/>
        </w:rPr>
        <w:t>b</w:t>
      </w:r>
      <w:r w:rsidRPr="00577588">
        <w:rPr>
          <w:spacing w:val="1"/>
          <w:sz w:val="22"/>
          <w:szCs w:val="22"/>
        </w:rPr>
        <w:t>a</w:t>
      </w:r>
      <w:r w:rsidRPr="00577588">
        <w:rPr>
          <w:sz w:val="22"/>
          <w:szCs w:val="22"/>
        </w:rPr>
        <w:t>y</w:t>
      </w:r>
      <w:r w:rsidRPr="00577588">
        <w:rPr>
          <w:spacing w:val="1"/>
          <w:sz w:val="22"/>
          <w:szCs w:val="22"/>
        </w:rPr>
        <w:t>a</w:t>
      </w:r>
      <w:r w:rsidRPr="00577588">
        <w:rPr>
          <w:sz w:val="22"/>
          <w:szCs w:val="22"/>
        </w:rPr>
        <w:t xml:space="preserve">, </w:t>
      </w:r>
      <w:r w:rsidR="00EF0F98" w:rsidRPr="00577588">
        <w:rPr>
          <w:sz w:val="22"/>
          <w:szCs w:val="22"/>
        </w:rPr>
        <w:t>7 Maret 2025</w:t>
      </w:r>
    </w:p>
    <w:p w14:paraId="1D428141" w14:textId="5054ACA9" w:rsidR="00936B73" w:rsidRPr="00577588" w:rsidRDefault="00936B73">
      <w:pPr>
        <w:spacing w:before="8" w:line="120" w:lineRule="exact"/>
        <w:rPr>
          <w:sz w:val="22"/>
          <w:szCs w:val="22"/>
        </w:rPr>
      </w:pPr>
    </w:p>
    <w:p w14:paraId="1B656432" w14:textId="51BC493D" w:rsidR="00936B73" w:rsidRPr="00577588" w:rsidRDefault="00936B73">
      <w:pPr>
        <w:spacing w:line="200" w:lineRule="exact"/>
        <w:rPr>
          <w:sz w:val="22"/>
          <w:szCs w:val="22"/>
        </w:rPr>
      </w:pPr>
    </w:p>
    <w:p w14:paraId="6C52DDAD" w14:textId="3F528014" w:rsidR="00936B73" w:rsidRPr="00577588" w:rsidRDefault="00577588" w:rsidP="00577588">
      <w:pPr>
        <w:spacing w:before="29"/>
        <w:rPr>
          <w:sz w:val="22"/>
          <w:szCs w:val="22"/>
        </w:rPr>
      </w:pPr>
      <w:r>
        <w:rPr>
          <w:noProof/>
        </w:rPr>
        <w:drawing>
          <wp:anchor distT="0" distB="0" distL="0" distR="0" simplePos="0" relativeHeight="251662336" behindDoc="0" locked="0" layoutInCell="1" allowOverlap="1" wp14:anchorId="3D901354" wp14:editId="4F50345D">
            <wp:simplePos x="0" y="0"/>
            <wp:positionH relativeFrom="page">
              <wp:posOffset>883920</wp:posOffset>
            </wp:positionH>
            <wp:positionV relativeFrom="paragraph">
              <wp:posOffset>230505</wp:posOffset>
            </wp:positionV>
            <wp:extent cx="2644140" cy="1127760"/>
            <wp:effectExtent l="0" t="0" r="0" b="0"/>
            <wp:wrapNone/>
            <wp:docPr id="4" name="Image 4" descr="A black background with white light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black background with white lights&#10;&#10;AI-generated content may be incorrect."/>
                    <pic:cNvPicPr/>
                  </pic:nvPicPr>
                  <pic:blipFill>
                    <a:blip r:embed="rId10" cstate="print"/>
                    <a:stretch>
                      <a:fillRect/>
                    </a:stretch>
                  </pic:blipFill>
                  <pic:spPr>
                    <a:xfrm>
                      <a:off x="0" y="0"/>
                      <a:ext cx="2644140" cy="1127760"/>
                    </a:xfrm>
                    <a:prstGeom prst="rect">
                      <a:avLst/>
                    </a:prstGeom>
                  </pic:spPr>
                </pic:pic>
              </a:graphicData>
            </a:graphic>
            <wp14:sizeRelH relativeFrom="margin">
              <wp14:pctWidth>0</wp14:pctWidth>
            </wp14:sizeRelH>
            <wp14:sizeRelV relativeFrom="margin">
              <wp14:pctHeight>0</wp14:pctHeight>
            </wp14:sizeRelV>
          </wp:anchor>
        </w:drawing>
      </w:r>
      <w:r w:rsidRPr="00577588">
        <w:rPr>
          <w:spacing w:val="-1"/>
          <w:sz w:val="22"/>
          <w:szCs w:val="22"/>
        </w:rPr>
        <w:t>K</w:t>
      </w:r>
      <w:r w:rsidRPr="00577588">
        <w:rPr>
          <w:sz w:val="22"/>
          <w:szCs w:val="22"/>
        </w:rPr>
        <w:t>oord</w:t>
      </w:r>
      <w:r w:rsidRPr="00577588">
        <w:rPr>
          <w:spacing w:val="1"/>
          <w:sz w:val="22"/>
          <w:szCs w:val="22"/>
        </w:rPr>
        <w:t>i</w:t>
      </w:r>
      <w:r w:rsidRPr="00577588">
        <w:rPr>
          <w:sz w:val="22"/>
          <w:szCs w:val="22"/>
        </w:rPr>
        <w:t>n</w:t>
      </w:r>
      <w:r w:rsidRPr="00577588">
        <w:rPr>
          <w:spacing w:val="1"/>
          <w:sz w:val="22"/>
          <w:szCs w:val="22"/>
        </w:rPr>
        <w:t>at</w:t>
      </w:r>
      <w:r w:rsidRPr="00577588">
        <w:rPr>
          <w:sz w:val="22"/>
          <w:szCs w:val="22"/>
        </w:rPr>
        <w:t xml:space="preserve">or </w:t>
      </w:r>
      <w:r w:rsidRPr="00577588">
        <w:rPr>
          <w:spacing w:val="-1"/>
          <w:sz w:val="22"/>
          <w:szCs w:val="22"/>
        </w:rPr>
        <w:t>P</w:t>
      </w:r>
      <w:r w:rsidRPr="00577588">
        <w:rPr>
          <w:sz w:val="22"/>
          <w:szCs w:val="22"/>
        </w:rPr>
        <w:t>rodi</w:t>
      </w:r>
      <w:r w:rsidRPr="00577588">
        <w:rPr>
          <w:spacing w:val="1"/>
          <w:sz w:val="22"/>
          <w:szCs w:val="22"/>
        </w:rPr>
        <w:t xml:space="preserve"> </w:t>
      </w:r>
      <w:r w:rsidRPr="00577588">
        <w:rPr>
          <w:spacing w:val="-1"/>
          <w:sz w:val="22"/>
          <w:szCs w:val="22"/>
        </w:rPr>
        <w:t>S</w:t>
      </w:r>
      <w:r w:rsidRPr="00577588">
        <w:rPr>
          <w:sz w:val="22"/>
          <w:szCs w:val="22"/>
        </w:rPr>
        <w:t>1</w:t>
      </w:r>
      <w:r>
        <w:rPr>
          <w:sz w:val="22"/>
          <w:szCs w:val="22"/>
        </w:rPr>
        <w:t xml:space="preserve"> Sistem Informasi</w:t>
      </w:r>
      <w:r w:rsidRPr="00577588">
        <w:rPr>
          <w:sz w:val="22"/>
          <w:szCs w:val="22"/>
        </w:rPr>
        <w:t xml:space="preserve">,                        </w:t>
      </w:r>
      <w:r>
        <w:rPr>
          <w:sz w:val="22"/>
          <w:szCs w:val="22"/>
        </w:rPr>
        <w:t xml:space="preserve">            </w:t>
      </w:r>
      <w:r w:rsidRPr="00577588">
        <w:rPr>
          <w:spacing w:val="-1"/>
          <w:sz w:val="22"/>
          <w:szCs w:val="22"/>
        </w:rPr>
        <w:t>D</w:t>
      </w:r>
      <w:r w:rsidRPr="00577588">
        <w:rPr>
          <w:sz w:val="22"/>
          <w:szCs w:val="22"/>
        </w:rPr>
        <w:t>o</w:t>
      </w:r>
      <w:r w:rsidRPr="00577588">
        <w:rPr>
          <w:spacing w:val="-1"/>
          <w:sz w:val="22"/>
          <w:szCs w:val="22"/>
        </w:rPr>
        <w:t>s</w:t>
      </w:r>
      <w:r w:rsidRPr="00577588">
        <w:rPr>
          <w:spacing w:val="1"/>
          <w:sz w:val="22"/>
          <w:szCs w:val="22"/>
        </w:rPr>
        <w:t>e</w:t>
      </w:r>
      <w:r w:rsidRPr="00577588">
        <w:rPr>
          <w:sz w:val="22"/>
          <w:szCs w:val="22"/>
        </w:rPr>
        <w:t xml:space="preserve">n </w:t>
      </w:r>
      <w:r w:rsidRPr="00577588">
        <w:rPr>
          <w:spacing w:val="-1"/>
          <w:sz w:val="22"/>
          <w:szCs w:val="22"/>
        </w:rPr>
        <w:t>P</w:t>
      </w:r>
      <w:r w:rsidRPr="00577588">
        <w:rPr>
          <w:spacing w:val="1"/>
          <w:sz w:val="22"/>
          <w:szCs w:val="22"/>
        </w:rPr>
        <w:t>e</w:t>
      </w:r>
      <w:r w:rsidRPr="00577588">
        <w:rPr>
          <w:sz w:val="22"/>
          <w:szCs w:val="22"/>
        </w:rPr>
        <w:t>nd</w:t>
      </w:r>
      <w:r w:rsidRPr="00577588">
        <w:rPr>
          <w:spacing w:val="1"/>
          <w:sz w:val="22"/>
          <w:szCs w:val="22"/>
        </w:rPr>
        <w:t>am</w:t>
      </w:r>
      <w:r w:rsidRPr="00577588">
        <w:rPr>
          <w:sz w:val="22"/>
          <w:szCs w:val="22"/>
        </w:rPr>
        <w:t>p</w:t>
      </w:r>
      <w:r w:rsidRPr="00577588">
        <w:rPr>
          <w:spacing w:val="1"/>
          <w:sz w:val="22"/>
          <w:szCs w:val="22"/>
        </w:rPr>
        <w:t>i</w:t>
      </w:r>
      <w:r w:rsidRPr="00577588">
        <w:rPr>
          <w:sz w:val="22"/>
          <w:szCs w:val="22"/>
        </w:rPr>
        <w:t>ng,</w:t>
      </w:r>
    </w:p>
    <w:p w14:paraId="420F25DE" w14:textId="408C3CD7" w:rsidR="00936B73" w:rsidRPr="00577588" w:rsidRDefault="00936B73">
      <w:pPr>
        <w:spacing w:line="200" w:lineRule="exact"/>
        <w:rPr>
          <w:sz w:val="22"/>
          <w:szCs w:val="22"/>
        </w:rPr>
      </w:pPr>
    </w:p>
    <w:p w14:paraId="5A2C7E67" w14:textId="7F9D3F92" w:rsidR="00936B73" w:rsidRPr="00577588" w:rsidRDefault="00EF0F98">
      <w:pPr>
        <w:spacing w:before="3" w:line="220" w:lineRule="exact"/>
        <w:rPr>
          <w:sz w:val="22"/>
          <w:szCs w:val="22"/>
        </w:rPr>
      </w:pPr>
      <w:r w:rsidRPr="00577588">
        <w:rPr>
          <w:noProof/>
          <w:sz w:val="22"/>
          <w:szCs w:val="22"/>
        </w:rPr>
        <mc:AlternateContent>
          <mc:Choice Requires="wps">
            <w:drawing>
              <wp:anchor distT="0" distB="0" distL="114300" distR="114300" simplePos="0" relativeHeight="251657216" behindDoc="1" locked="0" layoutInCell="1" allowOverlap="1" wp14:anchorId="1B4C6192" wp14:editId="555D9280">
                <wp:simplePos x="0" y="0"/>
                <wp:positionH relativeFrom="page">
                  <wp:posOffset>3947160</wp:posOffset>
                </wp:positionH>
                <wp:positionV relativeFrom="paragraph">
                  <wp:posOffset>139700</wp:posOffset>
                </wp:positionV>
                <wp:extent cx="2644140" cy="1061085"/>
                <wp:effectExtent l="0" t="0" r="3810" b="5715"/>
                <wp:wrapNone/>
                <wp:docPr id="180446309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1061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DCF56" w14:textId="77777777" w:rsidR="00936B73" w:rsidRDefault="00936B73">
                            <w:pPr>
                              <w:spacing w:before="10" w:line="160" w:lineRule="exact"/>
                              <w:rPr>
                                <w:sz w:val="16"/>
                                <w:szCs w:val="16"/>
                              </w:rPr>
                            </w:pPr>
                          </w:p>
                          <w:p w14:paraId="324810E7" w14:textId="77777777" w:rsidR="00936B73" w:rsidRDefault="00936B73">
                            <w:pPr>
                              <w:spacing w:line="200" w:lineRule="exact"/>
                            </w:pPr>
                          </w:p>
                          <w:p w14:paraId="11BD2EA9" w14:textId="77777777" w:rsidR="00936B73" w:rsidRDefault="00936B73">
                            <w:pPr>
                              <w:spacing w:line="200" w:lineRule="exact"/>
                            </w:pPr>
                          </w:p>
                          <w:p w14:paraId="21B3BA7A" w14:textId="77777777" w:rsidR="00936B73" w:rsidRDefault="00936B73">
                            <w:pPr>
                              <w:spacing w:line="200" w:lineRule="exact"/>
                            </w:pPr>
                          </w:p>
                          <w:p w14:paraId="07058CD3" w14:textId="77777777" w:rsidR="00936B73" w:rsidRDefault="00936B73">
                            <w:pPr>
                              <w:spacing w:line="200" w:lineRule="exact"/>
                            </w:pPr>
                          </w:p>
                          <w:p w14:paraId="7AF83E76" w14:textId="77777777" w:rsidR="00936B73" w:rsidRDefault="00936B73">
                            <w:pPr>
                              <w:spacing w:line="200" w:lineRule="exact"/>
                            </w:pPr>
                          </w:p>
                          <w:p w14:paraId="20811D78" w14:textId="77777777" w:rsidR="00936B73" w:rsidRDefault="00936B73">
                            <w:pPr>
                              <w:spacing w:line="200" w:lineRule="exact"/>
                            </w:pPr>
                          </w:p>
                          <w:p w14:paraId="14544DF4" w14:textId="1B25CCEE" w:rsidR="00936B73" w:rsidRDefault="00EF0F98">
                            <w:pPr>
                              <w:ind w:right="-34"/>
                              <w:rPr>
                                <w:sz w:val="24"/>
                                <w:szCs w:val="24"/>
                              </w:rPr>
                            </w:pPr>
                            <w:r>
                              <w:rPr>
                                <w:sz w:val="24"/>
                                <w:szCs w:val="24"/>
                              </w:rPr>
                              <w:t>Ardhini Warih Utami, S.Kom., M.Kom.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4C6192" id="_x0000_t202" coordsize="21600,21600" o:spt="202" path="m,l,21600r21600,l21600,xe">
                <v:stroke joinstyle="miter"/>
                <v:path gradientshapeok="t" o:connecttype="rect"/>
              </v:shapetype>
              <v:shape id="Text Box 6" o:spid="_x0000_s1026" type="#_x0000_t202" style="position:absolute;margin-left:310.8pt;margin-top:11pt;width:208.2pt;height:83.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" filled="f" stroked="f">
                <v:textbox inset="0,0,0,0">
                  <w:txbxContent>
                    <w:p w14:paraId="643DCF56" w14:textId="77777777" w:rsidR="00936B73" w:rsidRDefault="00936B73">
                      <w:pPr>
                        <w:spacing w:before="10" w:line="160" w:lineRule="exact"/>
                        <w:rPr>
                          <w:sz w:val="16"/>
                          <w:szCs w:val="16"/>
                        </w:rPr>
                      </w:pPr>
                    </w:p>
                    <w:p w14:paraId="324810E7" w14:textId="77777777" w:rsidR="00936B73" w:rsidRDefault="00936B73">
                      <w:pPr>
                        <w:spacing w:line="200" w:lineRule="exact"/>
                      </w:pPr>
                    </w:p>
                    <w:p w14:paraId="11BD2EA9" w14:textId="77777777" w:rsidR="00936B73" w:rsidRDefault="00936B73">
                      <w:pPr>
                        <w:spacing w:line="200" w:lineRule="exact"/>
                      </w:pPr>
                    </w:p>
                    <w:p w14:paraId="21B3BA7A" w14:textId="77777777" w:rsidR="00936B73" w:rsidRDefault="00936B73">
                      <w:pPr>
                        <w:spacing w:line="200" w:lineRule="exact"/>
                      </w:pPr>
                    </w:p>
                    <w:p w14:paraId="07058CD3" w14:textId="77777777" w:rsidR="00936B73" w:rsidRDefault="00936B73">
                      <w:pPr>
                        <w:spacing w:line="200" w:lineRule="exact"/>
                      </w:pPr>
                    </w:p>
                    <w:p w14:paraId="7AF83E76" w14:textId="77777777" w:rsidR="00936B73" w:rsidRDefault="00936B73">
                      <w:pPr>
                        <w:spacing w:line="200" w:lineRule="exact"/>
                      </w:pPr>
                    </w:p>
                    <w:p w14:paraId="20811D78" w14:textId="77777777" w:rsidR="00936B73" w:rsidRDefault="00936B73">
                      <w:pPr>
                        <w:spacing w:line="200" w:lineRule="exact"/>
                      </w:pPr>
                    </w:p>
                    <w:p w14:paraId="14544DF4" w14:textId="1B25CCEE" w:rsidR="00936B73" w:rsidRDefault="00EF0F98">
                      <w:pPr>
                        <w:ind w:right="-34"/>
                        <w:rPr>
                          <w:sz w:val="24"/>
                          <w:szCs w:val="24"/>
                        </w:rPr>
                      </w:pPr>
                      <w:r>
                        <w:rPr>
                          <w:sz w:val="24"/>
                          <w:szCs w:val="24"/>
                        </w:rPr>
                        <w:t>Ardhini Warih Utami, S.Kom., M.Kom.</w:t>
                      </w:r>
                    </w:p>
                  </w:txbxContent>
                </v:textbox>
                <w10:wrap anchorx="page"/>
              </v:shape>
            </w:pict>
          </mc:Fallback>
        </mc:AlternateContent>
      </w:r>
    </w:p>
    <w:p w14:paraId="4E56EEC8" w14:textId="75E6D4D3" w:rsidR="00615D6B" w:rsidRPr="00577588" w:rsidRDefault="00EF0F98">
      <w:pPr>
        <w:ind w:left="588" w:right="-145"/>
        <w:rPr>
          <w:spacing w:val="27"/>
          <w:sz w:val="22"/>
          <w:szCs w:val="22"/>
        </w:rPr>
      </w:pPr>
      <w:r w:rsidRPr="00577588">
        <w:rPr>
          <w:noProof/>
          <w:sz w:val="22"/>
          <w:szCs w:val="22"/>
        </w:rPr>
        <w:drawing>
          <wp:anchor distT="0" distB="0" distL="114300" distR="114300" simplePos="0" relativeHeight="251660288" behindDoc="1" locked="0" layoutInCell="1" allowOverlap="1" wp14:anchorId="326EF137" wp14:editId="3F3394FE">
            <wp:simplePos x="0" y="0"/>
            <wp:positionH relativeFrom="column">
              <wp:posOffset>3489960</wp:posOffset>
            </wp:positionH>
            <wp:positionV relativeFrom="paragraph">
              <wp:posOffset>43815</wp:posOffset>
            </wp:positionV>
            <wp:extent cx="1127760" cy="863600"/>
            <wp:effectExtent l="0" t="0" r="0" b="0"/>
            <wp:wrapTight wrapText="bothSides">
              <wp:wrapPolygon edited="0">
                <wp:start x="0" y="0"/>
                <wp:lineTo x="0" y="20965"/>
                <wp:lineTo x="21162" y="20965"/>
                <wp:lineTo x="21162" y="0"/>
                <wp:lineTo x="0" y="0"/>
              </wp:wrapPolygon>
            </wp:wrapTight>
            <wp:docPr id="643369489" name="Picture 6" descr="A computer screen with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69489" name="Picture 6" descr="A computer screen with a signature&#10;&#10;AI-generated content may be incorrec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539" t="28964" r="52983" b="40424"/>
                    <a:stretch/>
                  </pic:blipFill>
                  <pic:spPr bwMode="auto">
                    <a:xfrm>
                      <a:off x="0" y="0"/>
                      <a:ext cx="1127760" cy="863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3B0602" w14:textId="3A4AA426" w:rsidR="00615D6B" w:rsidRPr="00577588" w:rsidRDefault="00615D6B">
      <w:pPr>
        <w:ind w:left="588" w:right="-145"/>
        <w:rPr>
          <w:spacing w:val="27"/>
          <w:sz w:val="22"/>
          <w:szCs w:val="22"/>
        </w:rPr>
      </w:pPr>
    </w:p>
    <w:p w14:paraId="38F8198C" w14:textId="52C05CC8" w:rsidR="00615D6B" w:rsidRPr="00577588" w:rsidRDefault="00615D6B">
      <w:pPr>
        <w:ind w:left="588" w:right="-145"/>
        <w:rPr>
          <w:spacing w:val="27"/>
          <w:sz w:val="22"/>
          <w:szCs w:val="22"/>
        </w:rPr>
      </w:pPr>
    </w:p>
    <w:p w14:paraId="06F3D7AC" w14:textId="2CA4FEF4" w:rsidR="00615D6B" w:rsidRPr="00577588" w:rsidRDefault="00615D6B">
      <w:pPr>
        <w:ind w:left="588" w:right="-145"/>
        <w:rPr>
          <w:spacing w:val="27"/>
          <w:sz w:val="22"/>
          <w:szCs w:val="22"/>
        </w:rPr>
      </w:pPr>
    </w:p>
    <w:p w14:paraId="0FF4CE33" w14:textId="5CE0E5E4" w:rsidR="00615D6B" w:rsidRPr="00577588" w:rsidRDefault="00615D6B">
      <w:pPr>
        <w:ind w:left="588" w:right="-145"/>
        <w:rPr>
          <w:spacing w:val="27"/>
          <w:sz w:val="22"/>
          <w:szCs w:val="22"/>
        </w:rPr>
      </w:pPr>
    </w:p>
    <w:p w14:paraId="77FA1D91" w14:textId="6D128E67" w:rsidR="00936B73" w:rsidRPr="00577588" w:rsidRDefault="00000000" w:rsidP="00EF0F98">
      <w:pPr>
        <w:ind w:left="-142" w:right="-145"/>
        <w:rPr>
          <w:sz w:val="22"/>
          <w:szCs w:val="22"/>
        </w:rPr>
      </w:pPr>
      <w:r w:rsidRPr="00577588">
        <w:rPr>
          <w:spacing w:val="27"/>
          <w:sz w:val="22"/>
          <w:szCs w:val="22"/>
        </w:rPr>
        <w:t xml:space="preserve"> </w:t>
      </w:r>
      <w:r w:rsidR="00EF0F98" w:rsidRPr="00577588">
        <w:rPr>
          <w:spacing w:val="-1"/>
          <w:sz w:val="22"/>
          <w:szCs w:val="22"/>
        </w:rPr>
        <w:t>I Kadek Dwi Nuryana, S.T., M.Kom.</w:t>
      </w:r>
    </w:p>
    <w:p w14:paraId="514D2FF2" w14:textId="1FA4381A" w:rsidR="00936B73" w:rsidRPr="00577588" w:rsidRDefault="00615D6B">
      <w:pPr>
        <w:spacing w:before="1" w:line="100" w:lineRule="exact"/>
        <w:rPr>
          <w:sz w:val="22"/>
          <w:szCs w:val="22"/>
        </w:rPr>
      </w:pPr>
      <w:r w:rsidRPr="00577588">
        <w:rPr>
          <w:sz w:val="22"/>
          <w:szCs w:val="22"/>
        </w:rPr>
        <w:t xml:space="preserve">  </w:t>
      </w:r>
    </w:p>
    <w:p w14:paraId="205F488E" w14:textId="0952579E" w:rsidR="00936B73" w:rsidRPr="00577588" w:rsidRDefault="00000000">
      <w:pPr>
        <w:ind w:left="588"/>
        <w:rPr>
          <w:spacing w:val="-1"/>
          <w:sz w:val="22"/>
          <w:szCs w:val="22"/>
        </w:rPr>
      </w:pPr>
      <w:r w:rsidRPr="00577588">
        <w:rPr>
          <w:spacing w:val="-1"/>
          <w:sz w:val="22"/>
          <w:szCs w:val="22"/>
        </w:rPr>
        <w:t>N</w:t>
      </w:r>
      <w:r w:rsidRPr="00577588">
        <w:rPr>
          <w:sz w:val="22"/>
          <w:szCs w:val="22"/>
        </w:rPr>
        <w:t>I</w:t>
      </w:r>
      <w:r w:rsidRPr="00577588">
        <w:rPr>
          <w:spacing w:val="-1"/>
          <w:sz w:val="22"/>
          <w:szCs w:val="22"/>
        </w:rPr>
        <w:t>P</w:t>
      </w:r>
      <w:r w:rsidR="00EF0F98" w:rsidRPr="00577588">
        <w:rPr>
          <w:sz w:val="22"/>
          <w:szCs w:val="22"/>
        </w:rPr>
        <w:t xml:space="preserve"> </w:t>
      </w:r>
      <w:r w:rsidR="00EF0F98" w:rsidRPr="00577588">
        <w:rPr>
          <w:spacing w:val="-2"/>
          <w:sz w:val="22"/>
          <w:szCs w:val="22"/>
        </w:rPr>
        <w:t>198104142009121004</w:t>
      </w:r>
      <w:r w:rsidR="00EF0F98" w:rsidRPr="00577588">
        <w:rPr>
          <w:spacing w:val="-2"/>
          <w:sz w:val="22"/>
          <w:szCs w:val="22"/>
        </w:rPr>
        <w:tab/>
      </w:r>
      <w:r w:rsidR="00EF0F98" w:rsidRPr="00577588">
        <w:rPr>
          <w:spacing w:val="-2"/>
          <w:sz w:val="22"/>
          <w:szCs w:val="22"/>
        </w:rPr>
        <w:tab/>
      </w:r>
      <w:r w:rsidR="00EF0F98" w:rsidRPr="00577588">
        <w:rPr>
          <w:spacing w:val="-2"/>
          <w:sz w:val="22"/>
          <w:szCs w:val="22"/>
        </w:rPr>
        <w:tab/>
      </w:r>
      <w:r w:rsidRPr="00577588">
        <w:rPr>
          <w:spacing w:val="-1"/>
          <w:sz w:val="22"/>
          <w:szCs w:val="22"/>
        </w:rPr>
        <w:t>N</w:t>
      </w:r>
      <w:r w:rsidRPr="00577588">
        <w:rPr>
          <w:sz w:val="22"/>
          <w:szCs w:val="22"/>
        </w:rPr>
        <w:t>I</w:t>
      </w:r>
      <w:r w:rsidRPr="00577588">
        <w:rPr>
          <w:spacing w:val="-1"/>
          <w:sz w:val="22"/>
          <w:szCs w:val="22"/>
        </w:rPr>
        <w:t>P</w:t>
      </w:r>
      <w:r w:rsidR="00EF0F98" w:rsidRPr="00577588">
        <w:rPr>
          <w:sz w:val="22"/>
          <w:szCs w:val="22"/>
        </w:rPr>
        <w:t xml:space="preserve"> 198102212008122001</w:t>
      </w:r>
    </w:p>
    <w:p w14:paraId="7E615A4E" w14:textId="77777777" w:rsidR="004228E7" w:rsidRPr="00577588" w:rsidRDefault="004228E7" w:rsidP="004228E7">
      <w:pPr>
        <w:rPr>
          <w:sz w:val="22"/>
          <w:szCs w:val="22"/>
        </w:rPr>
      </w:pPr>
    </w:p>
    <w:p w14:paraId="5E6E618C" w14:textId="60BB6CD6" w:rsidR="004228E7" w:rsidRPr="004228E7" w:rsidRDefault="004228E7" w:rsidP="004228E7">
      <w:pPr>
        <w:rPr>
          <w:sz w:val="24"/>
          <w:szCs w:val="24"/>
        </w:rPr>
      </w:pPr>
    </w:p>
    <w:p w14:paraId="7DA3CC86" w14:textId="4D17FB56" w:rsidR="004228E7" w:rsidRPr="004228E7" w:rsidRDefault="004228E7" w:rsidP="004228E7">
      <w:pPr>
        <w:rPr>
          <w:sz w:val="24"/>
          <w:szCs w:val="24"/>
        </w:rPr>
      </w:pPr>
    </w:p>
    <w:p w14:paraId="249BF449" w14:textId="77777777" w:rsidR="004228E7" w:rsidRPr="004228E7" w:rsidRDefault="004228E7" w:rsidP="004228E7">
      <w:pPr>
        <w:rPr>
          <w:sz w:val="24"/>
          <w:szCs w:val="24"/>
        </w:rPr>
      </w:pPr>
    </w:p>
    <w:p w14:paraId="6363A9DE" w14:textId="77777777" w:rsidR="004228E7" w:rsidRPr="004228E7" w:rsidRDefault="004228E7" w:rsidP="004228E7">
      <w:pPr>
        <w:rPr>
          <w:sz w:val="24"/>
          <w:szCs w:val="24"/>
        </w:rPr>
      </w:pPr>
    </w:p>
    <w:p w14:paraId="0830BA63" w14:textId="77777777" w:rsidR="004228E7" w:rsidRDefault="004228E7" w:rsidP="004228E7">
      <w:pPr>
        <w:rPr>
          <w:spacing w:val="-1"/>
          <w:sz w:val="24"/>
          <w:szCs w:val="24"/>
        </w:rPr>
      </w:pPr>
    </w:p>
    <w:p w14:paraId="37A3FFC0" w14:textId="77777777" w:rsidR="004228E7" w:rsidRDefault="004228E7" w:rsidP="004228E7">
      <w:pPr>
        <w:rPr>
          <w:spacing w:val="-1"/>
          <w:sz w:val="24"/>
          <w:szCs w:val="24"/>
        </w:rPr>
      </w:pPr>
    </w:p>
    <w:p w14:paraId="7314CAB2" w14:textId="77777777" w:rsidR="004228E7" w:rsidRDefault="004228E7" w:rsidP="004228E7">
      <w:pPr>
        <w:ind w:firstLine="720"/>
        <w:rPr>
          <w:spacing w:val="-1"/>
          <w:sz w:val="24"/>
          <w:szCs w:val="24"/>
        </w:rPr>
        <w:sectPr w:rsidR="004228E7">
          <w:type w:val="continuous"/>
          <w:pgSz w:w="11920" w:h="16840"/>
          <w:pgMar w:top="1580" w:right="1580" w:bottom="280" w:left="1680" w:header="720" w:footer="720" w:gutter="0"/>
          <w:cols w:space="720"/>
        </w:sectPr>
      </w:pPr>
    </w:p>
    <w:sdt>
      <w:sdtPr>
        <w:rPr>
          <w:color w:val="auto"/>
          <w:sz w:val="20"/>
          <w:szCs w:val="20"/>
        </w:rPr>
        <w:id w:val="1034846460"/>
        <w:docPartObj>
          <w:docPartGallery w:val="Table of Contents"/>
          <w:docPartUnique/>
        </w:docPartObj>
      </w:sdtPr>
      <w:sdtEndPr>
        <w:rPr>
          <w:b/>
          <w:bCs/>
          <w:noProof/>
        </w:rPr>
      </w:sdtEndPr>
      <w:sdtContent>
        <w:p w14:paraId="2F14C88E" w14:textId="7EFE874E" w:rsidR="0042159F" w:rsidRPr="00BF0CE6" w:rsidRDefault="00BF0CE6" w:rsidP="004D323A">
          <w:pPr>
            <w:pStyle w:val="TOCHeading"/>
            <w:rPr>
              <w:color w:val="auto"/>
            </w:rPr>
          </w:pPr>
          <w:r w:rsidRPr="00BF0CE6">
            <w:rPr>
              <w:color w:val="auto"/>
            </w:rPr>
            <w:t>Daftar Isi</w:t>
          </w:r>
        </w:p>
        <w:p w14:paraId="3096CB5A" w14:textId="65FEFA2E" w:rsidR="00D22DDD" w:rsidRDefault="0042159F">
          <w:pPr>
            <w:pStyle w:val="TOC1"/>
            <w:tabs>
              <w:tab w:val="right" w:leader="dot" w:pos="9087"/>
            </w:tabs>
            <w:rPr>
              <w:rFonts w:asciiTheme="minorHAnsi" w:eastAsiaTheme="minorEastAsia" w:hAnsiTheme="minorHAnsi" w:cstheme="minorBidi"/>
              <w:noProof/>
              <w:kern w:val="2"/>
              <w:sz w:val="24"/>
              <w:szCs w:val="24"/>
              <w:lang w:val="en-ID" w:eastAsia="en-ID"/>
              <w14:ligatures w14:val="standardContextual"/>
            </w:rPr>
          </w:pPr>
          <w:r>
            <w:fldChar w:fldCharType="begin"/>
          </w:r>
          <w:r>
            <w:instrText xml:space="preserve"> TOC \o "1-3" \h \z \u </w:instrText>
          </w:r>
          <w:r>
            <w:fldChar w:fldCharType="separate"/>
          </w:r>
          <w:hyperlink w:anchor="_Toc192495828" w:history="1">
            <w:r w:rsidR="00D22DDD" w:rsidRPr="0043043B">
              <w:rPr>
                <w:rStyle w:val="Hyperlink"/>
                <w:noProof/>
              </w:rPr>
              <w:t>BAB I</w:t>
            </w:r>
            <w:r w:rsidR="00D22DDD">
              <w:rPr>
                <w:noProof/>
                <w:webHidden/>
              </w:rPr>
              <w:tab/>
            </w:r>
            <w:r w:rsidR="00D22DDD">
              <w:rPr>
                <w:noProof/>
                <w:webHidden/>
              </w:rPr>
              <w:fldChar w:fldCharType="begin"/>
            </w:r>
            <w:r w:rsidR="00D22DDD">
              <w:rPr>
                <w:noProof/>
                <w:webHidden/>
              </w:rPr>
              <w:instrText xml:space="preserve"> PAGEREF _Toc192495828 \h </w:instrText>
            </w:r>
            <w:r w:rsidR="00D22DDD">
              <w:rPr>
                <w:noProof/>
                <w:webHidden/>
              </w:rPr>
            </w:r>
            <w:r w:rsidR="00D22DDD">
              <w:rPr>
                <w:noProof/>
                <w:webHidden/>
              </w:rPr>
              <w:fldChar w:fldCharType="separate"/>
            </w:r>
            <w:r w:rsidR="000D4A56">
              <w:rPr>
                <w:noProof/>
                <w:webHidden/>
              </w:rPr>
              <w:t>3</w:t>
            </w:r>
            <w:r w:rsidR="00D22DDD">
              <w:rPr>
                <w:noProof/>
                <w:webHidden/>
              </w:rPr>
              <w:fldChar w:fldCharType="end"/>
            </w:r>
          </w:hyperlink>
        </w:p>
        <w:p w14:paraId="240410BE" w14:textId="0FE707F8" w:rsidR="00D22DDD" w:rsidRDefault="00D22DDD">
          <w:pPr>
            <w:pStyle w:val="TOC1"/>
            <w:tabs>
              <w:tab w:val="right" w:leader="dot" w:pos="9087"/>
            </w:tabs>
            <w:rPr>
              <w:rFonts w:asciiTheme="minorHAnsi" w:eastAsiaTheme="minorEastAsia" w:hAnsiTheme="minorHAnsi" w:cstheme="minorBidi"/>
              <w:noProof/>
              <w:kern w:val="2"/>
              <w:sz w:val="24"/>
              <w:szCs w:val="24"/>
              <w:lang w:val="en-ID" w:eastAsia="en-ID"/>
              <w14:ligatures w14:val="standardContextual"/>
            </w:rPr>
          </w:pPr>
          <w:hyperlink w:anchor="_Toc192495829" w:history="1">
            <w:r w:rsidRPr="0043043B">
              <w:rPr>
                <w:rStyle w:val="Hyperlink"/>
                <w:noProof/>
              </w:rPr>
              <w:t>PENDAHULUAN</w:t>
            </w:r>
            <w:r>
              <w:rPr>
                <w:noProof/>
                <w:webHidden/>
              </w:rPr>
              <w:tab/>
            </w:r>
            <w:r>
              <w:rPr>
                <w:noProof/>
                <w:webHidden/>
              </w:rPr>
              <w:fldChar w:fldCharType="begin"/>
            </w:r>
            <w:r>
              <w:rPr>
                <w:noProof/>
                <w:webHidden/>
              </w:rPr>
              <w:instrText xml:space="preserve"> PAGEREF _Toc192495829 \h </w:instrText>
            </w:r>
            <w:r>
              <w:rPr>
                <w:noProof/>
                <w:webHidden/>
              </w:rPr>
            </w:r>
            <w:r>
              <w:rPr>
                <w:noProof/>
                <w:webHidden/>
              </w:rPr>
              <w:fldChar w:fldCharType="separate"/>
            </w:r>
            <w:r w:rsidR="000D4A56">
              <w:rPr>
                <w:noProof/>
                <w:webHidden/>
              </w:rPr>
              <w:t>3</w:t>
            </w:r>
            <w:r>
              <w:rPr>
                <w:noProof/>
                <w:webHidden/>
              </w:rPr>
              <w:fldChar w:fldCharType="end"/>
            </w:r>
          </w:hyperlink>
        </w:p>
        <w:p w14:paraId="4B0302B8" w14:textId="2A8344DB" w:rsidR="00D22DDD" w:rsidRPr="00D22DDD" w:rsidRDefault="00D22DDD" w:rsidP="000D4A56">
          <w:pPr>
            <w:pStyle w:val="TOC2"/>
            <w:rPr>
              <w:rFonts w:asciiTheme="minorHAnsi" w:eastAsiaTheme="minorEastAsia" w:hAnsiTheme="minorHAnsi" w:cstheme="minorBidi"/>
              <w:kern w:val="2"/>
              <w:sz w:val="24"/>
              <w:szCs w:val="24"/>
              <w:lang w:val="en-ID" w:eastAsia="en-ID"/>
              <w14:ligatures w14:val="standardContextual"/>
            </w:rPr>
          </w:pPr>
          <w:hyperlink w:anchor="_Toc192495830" w:history="1">
            <w:r w:rsidRPr="00D22DDD">
              <w:rPr>
                <w:rStyle w:val="Hyperlink"/>
              </w:rPr>
              <w:t>1.1. Latar Belakang</w:t>
            </w:r>
            <w:r w:rsidRPr="00D22DDD">
              <w:rPr>
                <w:webHidden/>
              </w:rPr>
              <w:tab/>
            </w:r>
            <w:r w:rsidRPr="00D22DDD">
              <w:rPr>
                <w:webHidden/>
              </w:rPr>
              <w:fldChar w:fldCharType="begin"/>
            </w:r>
            <w:r w:rsidRPr="00D22DDD">
              <w:rPr>
                <w:webHidden/>
              </w:rPr>
              <w:instrText xml:space="preserve"> PAGEREF _Toc192495830 \h </w:instrText>
            </w:r>
            <w:r w:rsidRPr="00D22DDD">
              <w:rPr>
                <w:webHidden/>
              </w:rPr>
            </w:r>
            <w:r w:rsidRPr="00D22DDD">
              <w:rPr>
                <w:webHidden/>
              </w:rPr>
              <w:fldChar w:fldCharType="separate"/>
            </w:r>
            <w:r w:rsidR="000D4A56">
              <w:rPr>
                <w:webHidden/>
              </w:rPr>
              <w:t>3</w:t>
            </w:r>
            <w:r w:rsidRPr="00D22DDD">
              <w:rPr>
                <w:webHidden/>
              </w:rPr>
              <w:fldChar w:fldCharType="end"/>
            </w:r>
          </w:hyperlink>
        </w:p>
        <w:p w14:paraId="4D8C2170" w14:textId="476548B8" w:rsidR="00D22DDD" w:rsidRPr="00D22DDD" w:rsidRDefault="00D22DDD" w:rsidP="000D4A56">
          <w:pPr>
            <w:pStyle w:val="TOC2"/>
            <w:rPr>
              <w:rFonts w:asciiTheme="minorHAnsi" w:eastAsiaTheme="minorEastAsia" w:hAnsiTheme="minorHAnsi" w:cstheme="minorBidi"/>
              <w:kern w:val="2"/>
              <w:sz w:val="24"/>
              <w:szCs w:val="24"/>
              <w:lang w:val="en-ID" w:eastAsia="en-ID"/>
              <w14:ligatures w14:val="standardContextual"/>
            </w:rPr>
          </w:pPr>
          <w:hyperlink w:anchor="_Toc192495831" w:history="1">
            <w:r w:rsidRPr="00D22DDD">
              <w:rPr>
                <w:rStyle w:val="Hyperlink"/>
              </w:rPr>
              <w:t>1.2. Tujuan Magang</w:t>
            </w:r>
            <w:r w:rsidRPr="00D22DDD">
              <w:rPr>
                <w:webHidden/>
              </w:rPr>
              <w:tab/>
            </w:r>
            <w:r w:rsidRPr="00D22DDD">
              <w:rPr>
                <w:webHidden/>
              </w:rPr>
              <w:fldChar w:fldCharType="begin"/>
            </w:r>
            <w:r w:rsidRPr="00D22DDD">
              <w:rPr>
                <w:webHidden/>
              </w:rPr>
              <w:instrText xml:space="preserve"> PAGEREF _Toc192495831 \h </w:instrText>
            </w:r>
            <w:r w:rsidRPr="00D22DDD">
              <w:rPr>
                <w:webHidden/>
              </w:rPr>
            </w:r>
            <w:r w:rsidRPr="00D22DDD">
              <w:rPr>
                <w:webHidden/>
              </w:rPr>
              <w:fldChar w:fldCharType="separate"/>
            </w:r>
            <w:r w:rsidR="000D4A56">
              <w:rPr>
                <w:webHidden/>
              </w:rPr>
              <w:t>3</w:t>
            </w:r>
            <w:r w:rsidRPr="00D22DDD">
              <w:rPr>
                <w:webHidden/>
              </w:rPr>
              <w:fldChar w:fldCharType="end"/>
            </w:r>
          </w:hyperlink>
        </w:p>
        <w:p w14:paraId="13EBA24D" w14:textId="063B275C" w:rsidR="00D22DDD" w:rsidRPr="00D22DDD" w:rsidRDefault="00D22DDD" w:rsidP="000D4A56">
          <w:pPr>
            <w:pStyle w:val="TOC2"/>
            <w:rPr>
              <w:rFonts w:asciiTheme="minorHAnsi" w:eastAsiaTheme="minorEastAsia" w:hAnsiTheme="minorHAnsi" w:cstheme="minorBidi"/>
              <w:kern w:val="2"/>
              <w:sz w:val="24"/>
              <w:szCs w:val="24"/>
              <w:lang w:val="en-ID" w:eastAsia="en-ID"/>
              <w14:ligatures w14:val="standardContextual"/>
            </w:rPr>
          </w:pPr>
          <w:hyperlink w:anchor="_Toc192495832" w:history="1">
            <w:r w:rsidRPr="00D22DDD">
              <w:rPr>
                <w:rStyle w:val="Hyperlink"/>
              </w:rPr>
              <w:t>1.3 Manfaat</w:t>
            </w:r>
            <w:r w:rsidRPr="00D22DDD">
              <w:rPr>
                <w:webHidden/>
              </w:rPr>
              <w:tab/>
            </w:r>
            <w:r w:rsidRPr="00D22DDD">
              <w:rPr>
                <w:webHidden/>
              </w:rPr>
              <w:fldChar w:fldCharType="begin"/>
            </w:r>
            <w:r w:rsidRPr="00D22DDD">
              <w:rPr>
                <w:webHidden/>
              </w:rPr>
              <w:instrText xml:space="preserve"> PAGEREF _Toc192495832 \h </w:instrText>
            </w:r>
            <w:r w:rsidRPr="00D22DDD">
              <w:rPr>
                <w:webHidden/>
              </w:rPr>
            </w:r>
            <w:r w:rsidRPr="00D22DDD">
              <w:rPr>
                <w:webHidden/>
              </w:rPr>
              <w:fldChar w:fldCharType="separate"/>
            </w:r>
            <w:r w:rsidR="000D4A56">
              <w:rPr>
                <w:webHidden/>
              </w:rPr>
              <w:t>3</w:t>
            </w:r>
            <w:r w:rsidRPr="00D22DDD">
              <w:rPr>
                <w:webHidden/>
              </w:rPr>
              <w:fldChar w:fldCharType="end"/>
            </w:r>
          </w:hyperlink>
        </w:p>
        <w:p w14:paraId="51BE2AEE" w14:textId="0DF3F764" w:rsidR="00D22DDD" w:rsidRDefault="00D22DDD">
          <w:pPr>
            <w:pStyle w:val="TOC1"/>
            <w:tabs>
              <w:tab w:val="right" w:leader="dot" w:pos="9087"/>
            </w:tabs>
            <w:rPr>
              <w:rFonts w:asciiTheme="minorHAnsi" w:eastAsiaTheme="minorEastAsia" w:hAnsiTheme="minorHAnsi" w:cstheme="minorBidi"/>
              <w:noProof/>
              <w:kern w:val="2"/>
              <w:sz w:val="24"/>
              <w:szCs w:val="24"/>
              <w:lang w:val="en-ID" w:eastAsia="en-ID"/>
              <w14:ligatures w14:val="standardContextual"/>
            </w:rPr>
          </w:pPr>
          <w:hyperlink w:anchor="_Toc192495833" w:history="1">
            <w:r w:rsidRPr="0043043B">
              <w:rPr>
                <w:rStyle w:val="Hyperlink"/>
                <w:noProof/>
              </w:rPr>
              <w:t>B</w:t>
            </w:r>
            <w:r w:rsidRPr="0043043B">
              <w:rPr>
                <w:rStyle w:val="Hyperlink"/>
                <w:noProof/>
                <w:spacing w:val="-1"/>
              </w:rPr>
              <w:t>A</w:t>
            </w:r>
            <w:r w:rsidRPr="0043043B">
              <w:rPr>
                <w:rStyle w:val="Hyperlink"/>
                <w:noProof/>
              </w:rPr>
              <w:t xml:space="preserve">B </w:t>
            </w:r>
            <w:r w:rsidRPr="0043043B">
              <w:rPr>
                <w:rStyle w:val="Hyperlink"/>
                <w:noProof/>
                <w:spacing w:val="-1"/>
              </w:rPr>
              <w:t>I</w:t>
            </w:r>
            <w:r w:rsidRPr="0043043B">
              <w:rPr>
                <w:rStyle w:val="Hyperlink"/>
                <w:noProof/>
              </w:rPr>
              <w:t>I</w:t>
            </w:r>
            <w:r>
              <w:rPr>
                <w:noProof/>
                <w:webHidden/>
              </w:rPr>
              <w:tab/>
            </w:r>
            <w:r>
              <w:rPr>
                <w:noProof/>
                <w:webHidden/>
              </w:rPr>
              <w:fldChar w:fldCharType="begin"/>
            </w:r>
            <w:r>
              <w:rPr>
                <w:noProof/>
                <w:webHidden/>
              </w:rPr>
              <w:instrText xml:space="preserve"> PAGEREF _Toc192495833 \h </w:instrText>
            </w:r>
            <w:r>
              <w:rPr>
                <w:noProof/>
                <w:webHidden/>
              </w:rPr>
            </w:r>
            <w:r>
              <w:rPr>
                <w:noProof/>
                <w:webHidden/>
              </w:rPr>
              <w:fldChar w:fldCharType="separate"/>
            </w:r>
            <w:r w:rsidR="000D4A56">
              <w:rPr>
                <w:noProof/>
                <w:webHidden/>
              </w:rPr>
              <w:t>5</w:t>
            </w:r>
            <w:r>
              <w:rPr>
                <w:noProof/>
                <w:webHidden/>
              </w:rPr>
              <w:fldChar w:fldCharType="end"/>
            </w:r>
          </w:hyperlink>
        </w:p>
        <w:p w14:paraId="0781C6D4" w14:textId="6B4D104F" w:rsidR="00D22DDD" w:rsidRDefault="00D22DDD">
          <w:pPr>
            <w:pStyle w:val="TOC1"/>
            <w:tabs>
              <w:tab w:val="right" w:leader="dot" w:pos="9087"/>
            </w:tabs>
            <w:rPr>
              <w:rFonts w:asciiTheme="minorHAnsi" w:eastAsiaTheme="minorEastAsia" w:hAnsiTheme="minorHAnsi" w:cstheme="minorBidi"/>
              <w:noProof/>
              <w:kern w:val="2"/>
              <w:sz w:val="24"/>
              <w:szCs w:val="24"/>
              <w:lang w:val="en-ID" w:eastAsia="en-ID"/>
              <w14:ligatures w14:val="standardContextual"/>
            </w:rPr>
          </w:pPr>
          <w:hyperlink w:anchor="_Toc192495834" w:history="1">
            <w:r w:rsidRPr="0043043B">
              <w:rPr>
                <w:rStyle w:val="Hyperlink"/>
                <w:noProof/>
              </w:rPr>
              <w:t>T</w:t>
            </w:r>
            <w:r w:rsidRPr="0043043B">
              <w:rPr>
                <w:rStyle w:val="Hyperlink"/>
                <w:noProof/>
                <w:spacing w:val="-1"/>
              </w:rPr>
              <w:t>IN</w:t>
            </w:r>
            <w:r w:rsidRPr="0043043B">
              <w:rPr>
                <w:rStyle w:val="Hyperlink"/>
                <w:noProof/>
              </w:rPr>
              <w:t>J</w:t>
            </w:r>
            <w:r w:rsidRPr="0043043B">
              <w:rPr>
                <w:rStyle w:val="Hyperlink"/>
                <w:noProof/>
                <w:spacing w:val="-1"/>
              </w:rPr>
              <w:t>A</w:t>
            </w:r>
            <w:r w:rsidRPr="0043043B">
              <w:rPr>
                <w:rStyle w:val="Hyperlink"/>
                <w:noProof/>
                <w:spacing w:val="2"/>
              </w:rPr>
              <w:t>U</w:t>
            </w:r>
            <w:r w:rsidRPr="0043043B">
              <w:rPr>
                <w:rStyle w:val="Hyperlink"/>
                <w:noProof/>
                <w:spacing w:val="-1"/>
              </w:rPr>
              <w:t>A</w:t>
            </w:r>
            <w:r w:rsidRPr="0043043B">
              <w:rPr>
                <w:rStyle w:val="Hyperlink"/>
                <w:noProof/>
              </w:rPr>
              <w:t>N</w:t>
            </w:r>
            <w:r w:rsidRPr="0043043B">
              <w:rPr>
                <w:rStyle w:val="Hyperlink"/>
                <w:noProof/>
                <w:spacing w:val="-1"/>
              </w:rPr>
              <w:t xml:space="preserve"> </w:t>
            </w:r>
            <w:r w:rsidRPr="0043043B">
              <w:rPr>
                <w:rStyle w:val="Hyperlink"/>
                <w:noProof/>
                <w:spacing w:val="1"/>
              </w:rPr>
              <w:t>P</w:t>
            </w:r>
            <w:r w:rsidRPr="0043043B">
              <w:rPr>
                <w:rStyle w:val="Hyperlink"/>
                <w:noProof/>
                <w:spacing w:val="-1"/>
              </w:rPr>
              <w:t>US</w:t>
            </w:r>
            <w:r w:rsidRPr="0043043B">
              <w:rPr>
                <w:rStyle w:val="Hyperlink"/>
                <w:noProof/>
                <w:spacing w:val="4"/>
              </w:rPr>
              <w:t>T</w:t>
            </w:r>
            <w:r w:rsidRPr="0043043B">
              <w:rPr>
                <w:rStyle w:val="Hyperlink"/>
                <w:noProof/>
                <w:spacing w:val="-1"/>
              </w:rPr>
              <w:t>A</w:t>
            </w:r>
            <w:r w:rsidRPr="0043043B">
              <w:rPr>
                <w:rStyle w:val="Hyperlink"/>
                <w:noProof/>
                <w:spacing w:val="1"/>
              </w:rPr>
              <w:t>K</w:t>
            </w:r>
            <w:r w:rsidRPr="0043043B">
              <w:rPr>
                <w:rStyle w:val="Hyperlink"/>
                <w:noProof/>
              </w:rPr>
              <w:t>A</w:t>
            </w:r>
            <w:r>
              <w:rPr>
                <w:noProof/>
                <w:webHidden/>
              </w:rPr>
              <w:tab/>
            </w:r>
            <w:r>
              <w:rPr>
                <w:noProof/>
                <w:webHidden/>
              </w:rPr>
              <w:fldChar w:fldCharType="begin"/>
            </w:r>
            <w:r>
              <w:rPr>
                <w:noProof/>
                <w:webHidden/>
              </w:rPr>
              <w:instrText xml:space="preserve"> PAGEREF _Toc192495834 \h </w:instrText>
            </w:r>
            <w:r>
              <w:rPr>
                <w:noProof/>
                <w:webHidden/>
              </w:rPr>
            </w:r>
            <w:r>
              <w:rPr>
                <w:noProof/>
                <w:webHidden/>
              </w:rPr>
              <w:fldChar w:fldCharType="separate"/>
            </w:r>
            <w:r w:rsidR="000D4A56">
              <w:rPr>
                <w:noProof/>
                <w:webHidden/>
              </w:rPr>
              <w:t>5</w:t>
            </w:r>
            <w:r>
              <w:rPr>
                <w:noProof/>
                <w:webHidden/>
              </w:rPr>
              <w:fldChar w:fldCharType="end"/>
            </w:r>
          </w:hyperlink>
        </w:p>
        <w:p w14:paraId="18B568BE" w14:textId="32799539" w:rsidR="00D22DDD" w:rsidRPr="00D22DDD" w:rsidRDefault="00D22DDD" w:rsidP="000D4A56">
          <w:pPr>
            <w:pStyle w:val="TOC2"/>
            <w:rPr>
              <w:rFonts w:asciiTheme="minorHAnsi" w:eastAsiaTheme="minorEastAsia" w:hAnsiTheme="minorHAnsi" w:cstheme="minorBidi"/>
              <w:kern w:val="2"/>
              <w:sz w:val="24"/>
              <w:szCs w:val="24"/>
              <w:lang w:val="en-ID" w:eastAsia="en-ID"/>
              <w14:ligatures w14:val="standardContextual"/>
            </w:rPr>
          </w:pPr>
          <w:hyperlink w:anchor="_Toc192495835" w:history="1">
            <w:r w:rsidRPr="00D22DDD">
              <w:rPr>
                <w:rStyle w:val="Hyperlink"/>
              </w:rPr>
              <w:t>2.1 Gambaran Umum PT PLN (Persero) Area Surabaya Selatan</w:t>
            </w:r>
            <w:r w:rsidRPr="00D22DDD">
              <w:rPr>
                <w:webHidden/>
              </w:rPr>
              <w:tab/>
            </w:r>
            <w:r w:rsidRPr="00D22DDD">
              <w:rPr>
                <w:webHidden/>
              </w:rPr>
              <w:fldChar w:fldCharType="begin"/>
            </w:r>
            <w:r w:rsidRPr="00D22DDD">
              <w:rPr>
                <w:webHidden/>
              </w:rPr>
              <w:instrText xml:space="preserve"> PAGEREF _Toc192495835 \h </w:instrText>
            </w:r>
            <w:r w:rsidRPr="00D22DDD">
              <w:rPr>
                <w:webHidden/>
              </w:rPr>
            </w:r>
            <w:r w:rsidRPr="00D22DDD">
              <w:rPr>
                <w:webHidden/>
              </w:rPr>
              <w:fldChar w:fldCharType="separate"/>
            </w:r>
            <w:r w:rsidR="000D4A56">
              <w:rPr>
                <w:webHidden/>
              </w:rPr>
              <w:t>5</w:t>
            </w:r>
            <w:r w:rsidRPr="00D22DDD">
              <w:rPr>
                <w:webHidden/>
              </w:rPr>
              <w:fldChar w:fldCharType="end"/>
            </w:r>
          </w:hyperlink>
        </w:p>
        <w:p w14:paraId="027FFD92" w14:textId="2AF762E8" w:rsidR="00D22DDD" w:rsidRDefault="00D22DDD">
          <w:pPr>
            <w:pStyle w:val="TOC3"/>
            <w:tabs>
              <w:tab w:val="right" w:leader="dot" w:pos="9087"/>
            </w:tabs>
            <w:rPr>
              <w:rFonts w:asciiTheme="minorHAnsi" w:eastAsiaTheme="minorEastAsia" w:hAnsiTheme="minorHAnsi" w:cstheme="minorBidi"/>
              <w:noProof/>
              <w:kern w:val="2"/>
              <w:sz w:val="24"/>
              <w:szCs w:val="24"/>
              <w:lang w:val="en-ID" w:eastAsia="en-ID"/>
              <w14:ligatures w14:val="standardContextual"/>
            </w:rPr>
          </w:pPr>
          <w:hyperlink w:anchor="_Toc192495836" w:history="1">
            <w:r w:rsidRPr="0043043B">
              <w:rPr>
                <w:rStyle w:val="Hyperlink"/>
                <w:noProof/>
              </w:rPr>
              <w:t>2.1.1 Sejarah PT PLN (Persero) Area Surabaya Selatan</w:t>
            </w:r>
            <w:r>
              <w:rPr>
                <w:noProof/>
                <w:webHidden/>
              </w:rPr>
              <w:tab/>
            </w:r>
            <w:r>
              <w:rPr>
                <w:noProof/>
                <w:webHidden/>
              </w:rPr>
              <w:fldChar w:fldCharType="begin"/>
            </w:r>
            <w:r>
              <w:rPr>
                <w:noProof/>
                <w:webHidden/>
              </w:rPr>
              <w:instrText xml:space="preserve"> PAGEREF _Toc192495836 \h </w:instrText>
            </w:r>
            <w:r>
              <w:rPr>
                <w:noProof/>
                <w:webHidden/>
              </w:rPr>
            </w:r>
            <w:r>
              <w:rPr>
                <w:noProof/>
                <w:webHidden/>
              </w:rPr>
              <w:fldChar w:fldCharType="separate"/>
            </w:r>
            <w:r w:rsidR="000D4A56">
              <w:rPr>
                <w:noProof/>
                <w:webHidden/>
              </w:rPr>
              <w:t>5</w:t>
            </w:r>
            <w:r>
              <w:rPr>
                <w:noProof/>
                <w:webHidden/>
              </w:rPr>
              <w:fldChar w:fldCharType="end"/>
            </w:r>
          </w:hyperlink>
        </w:p>
        <w:p w14:paraId="032F7487" w14:textId="0A9B8C9C" w:rsidR="00D22DDD" w:rsidRDefault="00D22DDD">
          <w:pPr>
            <w:pStyle w:val="TOC3"/>
            <w:tabs>
              <w:tab w:val="right" w:leader="dot" w:pos="9087"/>
            </w:tabs>
            <w:rPr>
              <w:rFonts w:asciiTheme="minorHAnsi" w:eastAsiaTheme="minorEastAsia" w:hAnsiTheme="minorHAnsi" w:cstheme="minorBidi"/>
              <w:noProof/>
              <w:kern w:val="2"/>
              <w:sz w:val="24"/>
              <w:szCs w:val="24"/>
              <w:lang w:val="en-ID" w:eastAsia="en-ID"/>
              <w14:ligatures w14:val="standardContextual"/>
            </w:rPr>
          </w:pPr>
          <w:hyperlink w:anchor="_Toc192495837" w:history="1">
            <w:r w:rsidRPr="0043043B">
              <w:rPr>
                <w:rStyle w:val="Hyperlink"/>
                <w:noProof/>
              </w:rPr>
              <w:t>2.1.2 Visi</w:t>
            </w:r>
            <w:r w:rsidRPr="0043043B">
              <w:rPr>
                <w:rStyle w:val="Hyperlink"/>
                <w:noProof/>
                <w:spacing w:val="-9"/>
              </w:rPr>
              <w:t xml:space="preserve"> </w:t>
            </w:r>
            <w:r w:rsidRPr="0043043B">
              <w:rPr>
                <w:rStyle w:val="Hyperlink"/>
                <w:noProof/>
              </w:rPr>
              <w:t>dan</w:t>
            </w:r>
            <w:r w:rsidRPr="0043043B">
              <w:rPr>
                <w:rStyle w:val="Hyperlink"/>
                <w:noProof/>
                <w:spacing w:val="-7"/>
              </w:rPr>
              <w:t xml:space="preserve"> </w:t>
            </w:r>
            <w:r w:rsidRPr="0043043B">
              <w:rPr>
                <w:rStyle w:val="Hyperlink"/>
                <w:noProof/>
                <w:spacing w:val="-4"/>
              </w:rPr>
              <w:t>Misi</w:t>
            </w:r>
            <w:r>
              <w:rPr>
                <w:noProof/>
                <w:webHidden/>
              </w:rPr>
              <w:tab/>
            </w:r>
            <w:r>
              <w:rPr>
                <w:noProof/>
                <w:webHidden/>
              </w:rPr>
              <w:fldChar w:fldCharType="begin"/>
            </w:r>
            <w:r>
              <w:rPr>
                <w:noProof/>
                <w:webHidden/>
              </w:rPr>
              <w:instrText xml:space="preserve"> PAGEREF _Toc192495837 \h </w:instrText>
            </w:r>
            <w:r>
              <w:rPr>
                <w:noProof/>
                <w:webHidden/>
              </w:rPr>
            </w:r>
            <w:r>
              <w:rPr>
                <w:noProof/>
                <w:webHidden/>
              </w:rPr>
              <w:fldChar w:fldCharType="separate"/>
            </w:r>
            <w:r w:rsidR="000D4A56">
              <w:rPr>
                <w:noProof/>
                <w:webHidden/>
              </w:rPr>
              <w:t>6</w:t>
            </w:r>
            <w:r>
              <w:rPr>
                <w:noProof/>
                <w:webHidden/>
              </w:rPr>
              <w:fldChar w:fldCharType="end"/>
            </w:r>
          </w:hyperlink>
        </w:p>
        <w:p w14:paraId="4E961225" w14:textId="70F32FDA" w:rsidR="00D22DDD" w:rsidRDefault="00D22DDD">
          <w:pPr>
            <w:pStyle w:val="TOC3"/>
            <w:tabs>
              <w:tab w:val="left" w:pos="960"/>
              <w:tab w:val="right" w:leader="dot" w:pos="9087"/>
            </w:tabs>
            <w:rPr>
              <w:rFonts w:asciiTheme="minorHAnsi" w:eastAsiaTheme="minorEastAsia" w:hAnsiTheme="minorHAnsi" w:cstheme="minorBidi"/>
              <w:noProof/>
              <w:kern w:val="2"/>
              <w:sz w:val="24"/>
              <w:szCs w:val="24"/>
              <w:lang w:val="en-ID" w:eastAsia="en-ID"/>
              <w14:ligatures w14:val="standardContextual"/>
            </w:rPr>
          </w:pPr>
          <w:hyperlink w:anchor="_Toc192495838" w:history="1">
            <w:r w:rsidRPr="0043043B">
              <w:rPr>
                <w:rStyle w:val="Hyperlink"/>
                <w:noProof/>
                <w:spacing w:val="-2"/>
                <w:lang w:val="id"/>
              </w:rPr>
              <w:t>A.</w:t>
            </w:r>
            <w:r>
              <w:rPr>
                <w:rFonts w:asciiTheme="minorHAnsi" w:eastAsiaTheme="minorEastAsia" w:hAnsiTheme="minorHAnsi" w:cstheme="minorBidi"/>
                <w:noProof/>
                <w:kern w:val="2"/>
                <w:sz w:val="24"/>
                <w:szCs w:val="24"/>
                <w:lang w:val="en-ID" w:eastAsia="en-ID"/>
                <w14:ligatures w14:val="standardContextual"/>
              </w:rPr>
              <w:tab/>
            </w:r>
            <w:r w:rsidRPr="0043043B">
              <w:rPr>
                <w:rStyle w:val="Hyperlink"/>
                <w:noProof/>
                <w:spacing w:val="-4"/>
              </w:rPr>
              <w:t>Visi</w:t>
            </w:r>
            <w:r>
              <w:rPr>
                <w:noProof/>
                <w:webHidden/>
              </w:rPr>
              <w:tab/>
            </w:r>
            <w:r>
              <w:rPr>
                <w:noProof/>
                <w:webHidden/>
              </w:rPr>
              <w:fldChar w:fldCharType="begin"/>
            </w:r>
            <w:r>
              <w:rPr>
                <w:noProof/>
                <w:webHidden/>
              </w:rPr>
              <w:instrText xml:space="preserve"> PAGEREF _Toc192495838 \h </w:instrText>
            </w:r>
            <w:r>
              <w:rPr>
                <w:noProof/>
                <w:webHidden/>
              </w:rPr>
            </w:r>
            <w:r>
              <w:rPr>
                <w:noProof/>
                <w:webHidden/>
              </w:rPr>
              <w:fldChar w:fldCharType="separate"/>
            </w:r>
            <w:r w:rsidR="000D4A56">
              <w:rPr>
                <w:noProof/>
                <w:webHidden/>
              </w:rPr>
              <w:t>6</w:t>
            </w:r>
            <w:r>
              <w:rPr>
                <w:noProof/>
                <w:webHidden/>
              </w:rPr>
              <w:fldChar w:fldCharType="end"/>
            </w:r>
          </w:hyperlink>
        </w:p>
        <w:p w14:paraId="6E4301A1" w14:textId="0B9B6219" w:rsidR="00D22DDD" w:rsidRDefault="00D22DDD">
          <w:pPr>
            <w:pStyle w:val="TOC3"/>
            <w:tabs>
              <w:tab w:val="left" w:pos="960"/>
              <w:tab w:val="right" w:leader="dot" w:pos="9087"/>
            </w:tabs>
            <w:rPr>
              <w:rFonts w:asciiTheme="minorHAnsi" w:eastAsiaTheme="minorEastAsia" w:hAnsiTheme="minorHAnsi" w:cstheme="minorBidi"/>
              <w:noProof/>
              <w:kern w:val="2"/>
              <w:sz w:val="24"/>
              <w:szCs w:val="24"/>
              <w:lang w:val="en-ID" w:eastAsia="en-ID"/>
              <w14:ligatures w14:val="standardContextual"/>
            </w:rPr>
          </w:pPr>
          <w:hyperlink w:anchor="_Toc192495839" w:history="1">
            <w:r w:rsidRPr="0043043B">
              <w:rPr>
                <w:rStyle w:val="Hyperlink"/>
                <w:noProof/>
                <w:spacing w:val="-2"/>
                <w:lang w:val="id"/>
              </w:rPr>
              <w:t>B.</w:t>
            </w:r>
            <w:r>
              <w:rPr>
                <w:rFonts w:asciiTheme="minorHAnsi" w:eastAsiaTheme="minorEastAsia" w:hAnsiTheme="minorHAnsi" w:cstheme="minorBidi"/>
                <w:noProof/>
                <w:kern w:val="2"/>
                <w:sz w:val="24"/>
                <w:szCs w:val="24"/>
                <w:lang w:val="en-ID" w:eastAsia="en-ID"/>
                <w14:ligatures w14:val="standardContextual"/>
              </w:rPr>
              <w:tab/>
            </w:r>
            <w:r w:rsidRPr="0043043B">
              <w:rPr>
                <w:rStyle w:val="Hyperlink"/>
                <w:noProof/>
                <w:spacing w:val="-4"/>
              </w:rPr>
              <w:t>Misi</w:t>
            </w:r>
            <w:r>
              <w:rPr>
                <w:noProof/>
                <w:webHidden/>
              </w:rPr>
              <w:tab/>
            </w:r>
            <w:r>
              <w:rPr>
                <w:noProof/>
                <w:webHidden/>
              </w:rPr>
              <w:fldChar w:fldCharType="begin"/>
            </w:r>
            <w:r>
              <w:rPr>
                <w:noProof/>
                <w:webHidden/>
              </w:rPr>
              <w:instrText xml:space="preserve"> PAGEREF _Toc192495839 \h </w:instrText>
            </w:r>
            <w:r>
              <w:rPr>
                <w:noProof/>
                <w:webHidden/>
              </w:rPr>
            </w:r>
            <w:r>
              <w:rPr>
                <w:noProof/>
                <w:webHidden/>
              </w:rPr>
              <w:fldChar w:fldCharType="separate"/>
            </w:r>
            <w:r w:rsidR="000D4A56">
              <w:rPr>
                <w:noProof/>
                <w:webHidden/>
              </w:rPr>
              <w:t>6</w:t>
            </w:r>
            <w:r>
              <w:rPr>
                <w:noProof/>
                <w:webHidden/>
              </w:rPr>
              <w:fldChar w:fldCharType="end"/>
            </w:r>
          </w:hyperlink>
        </w:p>
        <w:p w14:paraId="1BA28124" w14:textId="54C8EB74" w:rsidR="00D22DDD" w:rsidRDefault="00D22DDD">
          <w:pPr>
            <w:pStyle w:val="TOC3"/>
            <w:tabs>
              <w:tab w:val="right" w:leader="dot" w:pos="9087"/>
            </w:tabs>
            <w:rPr>
              <w:rFonts w:asciiTheme="minorHAnsi" w:eastAsiaTheme="minorEastAsia" w:hAnsiTheme="minorHAnsi" w:cstheme="minorBidi"/>
              <w:noProof/>
              <w:kern w:val="2"/>
              <w:sz w:val="24"/>
              <w:szCs w:val="24"/>
              <w:lang w:val="en-ID" w:eastAsia="en-ID"/>
              <w14:ligatures w14:val="standardContextual"/>
            </w:rPr>
          </w:pPr>
          <w:hyperlink w:anchor="_Toc192495840" w:history="1">
            <w:r w:rsidRPr="0043043B">
              <w:rPr>
                <w:rStyle w:val="Hyperlink"/>
                <w:noProof/>
              </w:rPr>
              <w:t>2.1.3 Motto PT. PLN (Pesero)</w:t>
            </w:r>
            <w:r>
              <w:rPr>
                <w:noProof/>
                <w:webHidden/>
              </w:rPr>
              <w:tab/>
            </w:r>
            <w:r>
              <w:rPr>
                <w:noProof/>
                <w:webHidden/>
              </w:rPr>
              <w:fldChar w:fldCharType="begin"/>
            </w:r>
            <w:r>
              <w:rPr>
                <w:noProof/>
                <w:webHidden/>
              </w:rPr>
              <w:instrText xml:space="preserve"> PAGEREF _Toc192495840 \h </w:instrText>
            </w:r>
            <w:r>
              <w:rPr>
                <w:noProof/>
                <w:webHidden/>
              </w:rPr>
            </w:r>
            <w:r>
              <w:rPr>
                <w:noProof/>
                <w:webHidden/>
              </w:rPr>
              <w:fldChar w:fldCharType="separate"/>
            </w:r>
            <w:r w:rsidR="000D4A56">
              <w:rPr>
                <w:noProof/>
                <w:webHidden/>
              </w:rPr>
              <w:t>6</w:t>
            </w:r>
            <w:r>
              <w:rPr>
                <w:noProof/>
                <w:webHidden/>
              </w:rPr>
              <w:fldChar w:fldCharType="end"/>
            </w:r>
          </w:hyperlink>
        </w:p>
        <w:p w14:paraId="4440FB19" w14:textId="31685BBD" w:rsidR="00D22DDD" w:rsidRDefault="00D22DDD">
          <w:pPr>
            <w:pStyle w:val="TOC3"/>
            <w:tabs>
              <w:tab w:val="right" w:leader="dot" w:pos="9087"/>
            </w:tabs>
            <w:rPr>
              <w:rFonts w:asciiTheme="minorHAnsi" w:eastAsiaTheme="minorEastAsia" w:hAnsiTheme="minorHAnsi" w:cstheme="minorBidi"/>
              <w:noProof/>
              <w:kern w:val="2"/>
              <w:sz w:val="24"/>
              <w:szCs w:val="24"/>
              <w:lang w:val="en-ID" w:eastAsia="en-ID"/>
              <w14:ligatures w14:val="standardContextual"/>
            </w:rPr>
          </w:pPr>
          <w:hyperlink w:anchor="_Toc192495841" w:history="1">
            <w:r w:rsidRPr="0043043B">
              <w:rPr>
                <w:rStyle w:val="Hyperlink"/>
                <w:noProof/>
              </w:rPr>
              <w:t>2.1.4 Nilai</w:t>
            </w:r>
            <w:r w:rsidRPr="0043043B">
              <w:rPr>
                <w:rStyle w:val="Hyperlink"/>
                <w:noProof/>
                <w:spacing w:val="-4"/>
              </w:rPr>
              <w:t xml:space="preserve"> </w:t>
            </w:r>
            <w:r w:rsidRPr="0043043B">
              <w:rPr>
                <w:rStyle w:val="Hyperlink"/>
                <w:noProof/>
              </w:rPr>
              <w:t>–</w:t>
            </w:r>
            <w:r w:rsidRPr="0043043B">
              <w:rPr>
                <w:rStyle w:val="Hyperlink"/>
                <w:noProof/>
                <w:spacing w:val="-6"/>
              </w:rPr>
              <w:t xml:space="preserve"> </w:t>
            </w:r>
            <w:r w:rsidRPr="0043043B">
              <w:rPr>
                <w:rStyle w:val="Hyperlink"/>
                <w:noProof/>
              </w:rPr>
              <w:t>Nilai</w:t>
            </w:r>
            <w:r w:rsidRPr="0043043B">
              <w:rPr>
                <w:rStyle w:val="Hyperlink"/>
                <w:noProof/>
                <w:spacing w:val="-7"/>
              </w:rPr>
              <w:t xml:space="preserve"> </w:t>
            </w:r>
            <w:r w:rsidRPr="0043043B">
              <w:rPr>
                <w:rStyle w:val="Hyperlink"/>
                <w:noProof/>
              </w:rPr>
              <w:t>PT.</w:t>
            </w:r>
            <w:r w:rsidRPr="0043043B">
              <w:rPr>
                <w:rStyle w:val="Hyperlink"/>
                <w:noProof/>
                <w:spacing w:val="-5"/>
              </w:rPr>
              <w:t xml:space="preserve"> </w:t>
            </w:r>
            <w:r w:rsidRPr="0043043B">
              <w:rPr>
                <w:rStyle w:val="Hyperlink"/>
                <w:noProof/>
              </w:rPr>
              <w:t>PLN</w:t>
            </w:r>
            <w:r w:rsidRPr="0043043B">
              <w:rPr>
                <w:rStyle w:val="Hyperlink"/>
                <w:noProof/>
                <w:spacing w:val="-9"/>
              </w:rPr>
              <w:t xml:space="preserve"> </w:t>
            </w:r>
            <w:r w:rsidRPr="0043043B">
              <w:rPr>
                <w:rStyle w:val="Hyperlink"/>
                <w:noProof/>
                <w:spacing w:val="-2"/>
              </w:rPr>
              <w:t>(Persero)</w:t>
            </w:r>
            <w:r>
              <w:rPr>
                <w:noProof/>
                <w:webHidden/>
              </w:rPr>
              <w:tab/>
            </w:r>
            <w:r>
              <w:rPr>
                <w:noProof/>
                <w:webHidden/>
              </w:rPr>
              <w:fldChar w:fldCharType="begin"/>
            </w:r>
            <w:r>
              <w:rPr>
                <w:noProof/>
                <w:webHidden/>
              </w:rPr>
              <w:instrText xml:space="preserve"> PAGEREF _Toc192495841 \h </w:instrText>
            </w:r>
            <w:r>
              <w:rPr>
                <w:noProof/>
                <w:webHidden/>
              </w:rPr>
            </w:r>
            <w:r>
              <w:rPr>
                <w:noProof/>
                <w:webHidden/>
              </w:rPr>
              <w:fldChar w:fldCharType="separate"/>
            </w:r>
            <w:r w:rsidR="000D4A56">
              <w:rPr>
                <w:noProof/>
                <w:webHidden/>
              </w:rPr>
              <w:t>6</w:t>
            </w:r>
            <w:r>
              <w:rPr>
                <w:noProof/>
                <w:webHidden/>
              </w:rPr>
              <w:fldChar w:fldCharType="end"/>
            </w:r>
          </w:hyperlink>
        </w:p>
        <w:p w14:paraId="0BEDD0B1" w14:textId="51A444B2" w:rsidR="00D22DDD" w:rsidRDefault="00D22DDD">
          <w:pPr>
            <w:pStyle w:val="TOC3"/>
            <w:tabs>
              <w:tab w:val="right" w:leader="dot" w:pos="9087"/>
            </w:tabs>
            <w:rPr>
              <w:rFonts w:asciiTheme="minorHAnsi" w:eastAsiaTheme="minorEastAsia" w:hAnsiTheme="minorHAnsi" w:cstheme="minorBidi"/>
              <w:noProof/>
              <w:kern w:val="2"/>
              <w:sz w:val="24"/>
              <w:szCs w:val="24"/>
              <w:lang w:val="en-ID" w:eastAsia="en-ID"/>
              <w14:ligatures w14:val="standardContextual"/>
            </w:rPr>
          </w:pPr>
          <w:hyperlink w:anchor="_Toc192495842" w:history="1">
            <w:r w:rsidRPr="0043043B">
              <w:rPr>
                <w:rStyle w:val="Hyperlink"/>
                <w:noProof/>
              </w:rPr>
              <w:t>2.1.5  Struktur Organisasi Industri</w:t>
            </w:r>
            <w:r>
              <w:rPr>
                <w:noProof/>
                <w:webHidden/>
              </w:rPr>
              <w:tab/>
            </w:r>
            <w:r>
              <w:rPr>
                <w:noProof/>
                <w:webHidden/>
              </w:rPr>
              <w:fldChar w:fldCharType="begin"/>
            </w:r>
            <w:r>
              <w:rPr>
                <w:noProof/>
                <w:webHidden/>
              </w:rPr>
              <w:instrText xml:space="preserve"> PAGEREF _Toc192495842 \h </w:instrText>
            </w:r>
            <w:r>
              <w:rPr>
                <w:noProof/>
                <w:webHidden/>
              </w:rPr>
            </w:r>
            <w:r>
              <w:rPr>
                <w:noProof/>
                <w:webHidden/>
              </w:rPr>
              <w:fldChar w:fldCharType="separate"/>
            </w:r>
            <w:r w:rsidR="000D4A56">
              <w:rPr>
                <w:noProof/>
                <w:webHidden/>
              </w:rPr>
              <w:t>6</w:t>
            </w:r>
            <w:r>
              <w:rPr>
                <w:noProof/>
                <w:webHidden/>
              </w:rPr>
              <w:fldChar w:fldCharType="end"/>
            </w:r>
          </w:hyperlink>
        </w:p>
        <w:p w14:paraId="3D6BCB47" w14:textId="7433C585" w:rsidR="00D22DDD" w:rsidRDefault="00D22DDD">
          <w:pPr>
            <w:pStyle w:val="TOC1"/>
            <w:tabs>
              <w:tab w:val="right" w:leader="dot" w:pos="9087"/>
            </w:tabs>
            <w:rPr>
              <w:rFonts w:asciiTheme="minorHAnsi" w:eastAsiaTheme="minorEastAsia" w:hAnsiTheme="minorHAnsi" w:cstheme="minorBidi"/>
              <w:noProof/>
              <w:kern w:val="2"/>
              <w:sz w:val="24"/>
              <w:szCs w:val="24"/>
              <w:lang w:val="en-ID" w:eastAsia="en-ID"/>
              <w14:ligatures w14:val="standardContextual"/>
            </w:rPr>
          </w:pPr>
          <w:hyperlink w:anchor="_Toc192495843" w:history="1">
            <w:r w:rsidRPr="0043043B">
              <w:rPr>
                <w:rStyle w:val="Hyperlink"/>
                <w:noProof/>
              </w:rPr>
              <w:t>BAB III</w:t>
            </w:r>
            <w:r>
              <w:rPr>
                <w:noProof/>
                <w:webHidden/>
              </w:rPr>
              <w:tab/>
            </w:r>
            <w:r>
              <w:rPr>
                <w:noProof/>
                <w:webHidden/>
              </w:rPr>
              <w:fldChar w:fldCharType="begin"/>
            </w:r>
            <w:r>
              <w:rPr>
                <w:noProof/>
                <w:webHidden/>
              </w:rPr>
              <w:instrText xml:space="preserve"> PAGEREF _Toc192495843 \h </w:instrText>
            </w:r>
            <w:r>
              <w:rPr>
                <w:noProof/>
                <w:webHidden/>
              </w:rPr>
            </w:r>
            <w:r>
              <w:rPr>
                <w:noProof/>
                <w:webHidden/>
              </w:rPr>
              <w:fldChar w:fldCharType="separate"/>
            </w:r>
            <w:r w:rsidR="000D4A56">
              <w:rPr>
                <w:noProof/>
                <w:webHidden/>
              </w:rPr>
              <w:t>7</w:t>
            </w:r>
            <w:r>
              <w:rPr>
                <w:noProof/>
                <w:webHidden/>
              </w:rPr>
              <w:fldChar w:fldCharType="end"/>
            </w:r>
          </w:hyperlink>
        </w:p>
        <w:p w14:paraId="6B622660" w14:textId="4AA435ED" w:rsidR="00D22DDD" w:rsidRDefault="00D22DDD">
          <w:pPr>
            <w:pStyle w:val="TOC1"/>
            <w:tabs>
              <w:tab w:val="right" w:leader="dot" w:pos="9087"/>
            </w:tabs>
            <w:rPr>
              <w:rFonts w:asciiTheme="minorHAnsi" w:eastAsiaTheme="minorEastAsia" w:hAnsiTheme="minorHAnsi" w:cstheme="minorBidi"/>
              <w:noProof/>
              <w:kern w:val="2"/>
              <w:sz w:val="24"/>
              <w:szCs w:val="24"/>
              <w:lang w:val="en-ID" w:eastAsia="en-ID"/>
              <w14:ligatures w14:val="standardContextual"/>
            </w:rPr>
          </w:pPr>
          <w:hyperlink w:anchor="_Toc192495844" w:history="1">
            <w:r w:rsidRPr="0043043B">
              <w:rPr>
                <w:rStyle w:val="Hyperlink"/>
                <w:noProof/>
              </w:rPr>
              <w:t>METODE PELAKSANAAN</w:t>
            </w:r>
            <w:r>
              <w:rPr>
                <w:noProof/>
                <w:webHidden/>
              </w:rPr>
              <w:tab/>
            </w:r>
            <w:r>
              <w:rPr>
                <w:noProof/>
                <w:webHidden/>
              </w:rPr>
              <w:fldChar w:fldCharType="begin"/>
            </w:r>
            <w:r>
              <w:rPr>
                <w:noProof/>
                <w:webHidden/>
              </w:rPr>
              <w:instrText xml:space="preserve"> PAGEREF _Toc192495844 \h </w:instrText>
            </w:r>
            <w:r>
              <w:rPr>
                <w:noProof/>
                <w:webHidden/>
              </w:rPr>
            </w:r>
            <w:r>
              <w:rPr>
                <w:noProof/>
                <w:webHidden/>
              </w:rPr>
              <w:fldChar w:fldCharType="separate"/>
            </w:r>
            <w:r w:rsidR="000D4A56">
              <w:rPr>
                <w:noProof/>
                <w:webHidden/>
              </w:rPr>
              <w:t>7</w:t>
            </w:r>
            <w:r>
              <w:rPr>
                <w:noProof/>
                <w:webHidden/>
              </w:rPr>
              <w:fldChar w:fldCharType="end"/>
            </w:r>
          </w:hyperlink>
        </w:p>
        <w:p w14:paraId="2F672AEF" w14:textId="0B6B5125" w:rsidR="00D22DDD" w:rsidRPr="000D4A56" w:rsidRDefault="00D22DDD" w:rsidP="000D4A56">
          <w:pPr>
            <w:pStyle w:val="TOC2"/>
            <w:rPr>
              <w:rFonts w:asciiTheme="minorHAnsi" w:eastAsiaTheme="minorEastAsia" w:hAnsiTheme="minorHAnsi" w:cstheme="minorBidi"/>
              <w:kern w:val="2"/>
              <w:sz w:val="24"/>
              <w:szCs w:val="24"/>
              <w:lang w:val="en-ID" w:eastAsia="en-ID"/>
              <w14:ligatures w14:val="standardContextual"/>
            </w:rPr>
          </w:pPr>
          <w:hyperlink w:anchor="_Toc192495845" w:history="1">
            <w:r w:rsidRPr="000D4A56">
              <w:rPr>
                <w:rStyle w:val="Hyperlink"/>
              </w:rPr>
              <w:t>3.1. Bentuk Penugasan (</w:t>
            </w:r>
            <w:r w:rsidRPr="000D4A56">
              <w:rPr>
                <w:rStyle w:val="Hyperlink"/>
                <w:i/>
                <w:iCs/>
              </w:rPr>
              <w:t>Task Assigment</w:t>
            </w:r>
            <w:r w:rsidRPr="000D4A56">
              <w:rPr>
                <w:rStyle w:val="Hyperlink"/>
              </w:rPr>
              <w:t>)</w:t>
            </w:r>
            <w:r w:rsidRPr="000D4A56">
              <w:rPr>
                <w:webHidden/>
              </w:rPr>
              <w:tab/>
            </w:r>
            <w:r w:rsidRPr="000D4A56">
              <w:rPr>
                <w:webHidden/>
              </w:rPr>
              <w:fldChar w:fldCharType="begin"/>
            </w:r>
            <w:r w:rsidRPr="000D4A56">
              <w:rPr>
                <w:webHidden/>
              </w:rPr>
              <w:instrText xml:space="preserve"> PAGEREF _Toc192495845 \h </w:instrText>
            </w:r>
            <w:r w:rsidRPr="000D4A56">
              <w:rPr>
                <w:webHidden/>
              </w:rPr>
            </w:r>
            <w:r w:rsidRPr="000D4A56">
              <w:rPr>
                <w:webHidden/>
              </w:rPr>
              <w:fldChar w:fldCharType="separate"/>
            </w:r>
            <w:r w:rsidR="000D4A56">
              <w:rPr>
                <w:webHidden/>
              </w:rPr>
              <w:t>7</w:t>
            </w:r>
            <w:r w:rsidRPr="000D4A56">
              <w:rPr>
                <w:webHidden/>
              </w:rPr>
              <w:fldChar w:fldCharType="end"/>
            </w:r>
          </w:hyperlink>
        </w:p>
        <w:p w14:paraId="23E6E89F" w14:textId="47F45DF5" w:rsidR="00D22DDD" w:rsidRPr="000D4A56" w:rsidRDefault="00D22DDD" w:rsidP="000D4A56">
          <w:pPr>
            <w:pStyle w:val="TOC2"/>
            <w:rPr>
              <w:rFonts w:asciiTheme="minorHAnsi" w:eastAsiaTheme="minorEastAsia" w:hAnsiTheme="minorHAnsi" w:cstheme="minorBidi"/>
              <w:kern w:val="2"/>
              <w:sz w:val="24"/>
              <w:szCs w:val="24"/>
              <w:lang w:val="en-ID" w:eastAsia="en-ID"/>
              <w14:ligatures w14:val="standardContextual"/>
            </w:rPr>
          </w:pPr>
          <w:hyperlink w:anchor="_Toc192495846" w:history="1">
            <w:r w:rsidRPr="000D4A56">
              <w:rPr>
                <w:rStyle w:val="Hyperlink"/>
              </w:rPr>
              <w:t>3.2. Waktu</w:t>
            </w:r>
            <w:r w:rsidRPr="000D4A56">
              <w:rPr>
                <w:webHidden/>
              </w:rPr>
              <w:tab/>
            </w:r>
            <w:r w:rsidRPr="000D4A56">
              <w:rPr>
                <w:webHidden/>
              </w:rPr>
              <w:fldChar w:fldCharType="begin"/>
            </w:r>
            <w:r w:rsidRPr="000D4A56">
              <w:rPr>
                <w:webHidden/>
              </w:rPr>
              <w:instrText xml:space="preserve"> PAGEREF _Toc192495846 \h </w:instrText>
            </w:r>
            <w:r w:rsidRPr="000D4A56">
              <w:rPr>
                <w:webHidden/>
              </w:rPr>
            </w:r>
            <w:r w:rsidRPr="000D4A56">
              <w:rPr>
                <w:webHidden/>
              </w:rPr>
              <w:fldChar w:fldCharType="separate"/>
            </w:r>
            <w:r w:rsidR="000D4A56">
              <w:rPr>
                <w:webHidden/>
              </w:rPr>
              <w:t>7</w:t>
            </w:r>
            <w:r w:rsidRPr="000D4A56">
              <w:rPr>
                <w:webHidden/>
              </w:rPr>
              <w:fldChar w:fldCharType="end"/>
            </w:r>
          </w:hyperlink>
        </w:p>
        <w:p w14:paraId="6C76CE69" w14:textId="1FD59F02" w:rsidR="00D22DDD" w:rsidRPr="000D4A56" w:rsidRDefault="00D22DDD" w:rsidP="000D4A56">
          <w:pPr>
            <w:pStyle w:val="TOC2"/>
            <w:rPr>
              <w:rFonts w:asciiTheme="minorHAnsi" w:eastAsiaTheme="minorEastAsia" w:hAnsiTheme="minorHAnsi" w:cstheme="minorBidi"/>
              <w:kern w:val="2"/>
              <w:sz w:val="24"/>
              <w:szCs w:val="24"/>
              <w:lang w:val="en-ID" w:eastAsia="en-ID"/>
              <w14:ligatures w14:val="standardContextual"/>
            </w:rPr>
          </w:pPr>
          <w:hyperlink w:anchor="_Toc192495847" w:history="1">
            <w:r w:rsidRPr="000D4A56">
              <w:rPr>
                <w:rStyle w:val="Hyperlink"/>
              </w:rPr>
              <w:t>3.3. Prosedur</w:t>
            </w:r>
            <w:r w:rsidRPr="000D4A56">
              <w:rPr>
                <w:webHidden/>
              </w:rPr>
              <w:tab/>
            </w:r>
            <w:r w:rsidRPr="000D4A56">
              <w:rPr>
                <w:webHidden/>
              </w:rPr>
              <w:fldChar w:fldCharType="begin"/>
            </w:r>
            <w:r w:rsidRPr="000D4A56">
              <w:rPr>
                <w:webHidden/>
              </w:rPr>
              <w:instrText xml:space="preserve"> PAGEREF _Toc192495847 \h </w:instrText>
            </w:r>
            <w:r w:rsidRPr="000D4A56">
              <w:rPr>
                <w:webHidden/>
              </w:rPr>
            </w:r>
            <w:r w:rsidRPr="000D4A56">
              <w:rPr>
                <w:webHidden/>
              </w:rPr>
              <w:fldChar w:fldCharType="separate"/>
            </w:r>
            <w:r w:rsidR="000D4A56">
              <w:rPr>
                <w:webHidden/>
              </w:rPr>
              <w:t>7</w:t>
            </w:r>
            <w:r w:rsidRPr="000D4A56">
              <w:rPr>
                <w:webHidden/>
              </w:rPr>
              <w:fldChar w:fldCharType="end"/>
            </w:r>
          </w:hyperlink>
        </w:p>
        <w:p w14:paraId="24D98A42" w14:textId="35A21444" w:rsidR="00D22DDD" w:rsidRPr="000D4A56" w:rsidRDefault="00D22DDD" w:rsidP="000D4A56">
          <w:pPr>
            <w:pStyle w:val="TOC2"/>
            <w:rPr>
              <w:rFonts w:asciiTheme="minorHAnsi" w:eastAsiaTheme="minorEastAsia" w:hAnsiTheme="minorHAnsi" w:cstheme="minorBidi"/>
              <w:kern w:val="2"/>
              <w:sz w:val="24"/>
              <w:szCs w:val="24"/>
              <w:lang w:val="en-ID" w:eastAsia="en-ID"/>
              <w14:ligatures w14:val="standardContextual"/>
            </w:rPr>
          </w:pPr>
          <w:hyperlink w:anchor="_Toc192495848" w:history="1">
            <w:r w:rsidRPr="000D4A56">
              <w:rPr>
                <w:rStyle w:val="Hyperlink"/>
              </w:rPr>
              <w:t>3.4. Monitoring dan Supervisi</w:t>
            </w:r>
            <w:r w:rsidRPr="000D4A56">
              <w:rPr>
                <w:webHidden/>
              </w:rPr>
              <w:tab/>
            </w:r>
            <w:r w:rsidRPr="000D4A56">
              <w:rPr>
                <w:webHidden/>
              </w:rPr>
              <w:fldChar w:fldCharType="begin"/>
            </w:r>
            <w:r w:rsidRPr="000D4A56">
              <w:rPr>
                <w:webHidden/>
              </w:rPr>
              <w:instrText xml:space="preserve"> PAGEREF _Toc192495848 \h </w:instrText>
            </w:r>
            <w:r w:rsidRPr="000D4A56">
              <w:rPr>
                <w:webHidden/>
              </w:rPr>
            </w:r>
            <w:r w:rsidRPr="000D4A56">
              <w:rPr>
                <w:webHidden/>
              </w:rPr>
              <w:fldChar w:fldCharType="separate"/>
            </w:r>
            <w:r w:rsidR="000D4A56">
              <w:rPr>
                <w:webHidden/>
              </w:rPr>
              <w:t>7</w:t>
            </w:r>
            <w:r w:rsidRPr="000D4A56">
              <w:rPr>
                <w:webHidden/>
              </w:rPr>
              <w:fldChar w:fldCharType="end"/>
            </w:r>
          </w:hyperlink>
        </w:p>
        <w:p w14:paraId="4899C00C" w14:textId="0EF67CB0" w:rsidR="00D22DDD" w:rsidRPr="000D4A56" w:rsidRDefault="00D22DDD" w:rsidP="000D4A56">
          <w:pPr>
            <w:pStyle w:val="TOC2"/>
            <w:rPr>
              <w:rFonts w:asciiTheme="minorHAnsi" w:eastAsiaTheme="minorEastAsia" w:hAnsiTheme="minorHAnsi" w:cstheme="minorBidi"/>
              <w:kern w:val="2"/>
              <w:sz w:val="24"/>
              <w:szCs w:val="24"/>
              <w:lang w:val="en-ID" w:eastAsia="en-ID"/>
              <w14:ligatures w14:val="standardContextual"/>
            </w:rPr>
          </w:pPr>
          <w:hyperlink w:anchor="_Toc192495849" w:history="1">
            <w:r w:rsidRPr="000D4A56">
              <w:rPr>
                <w:rStyle w:val="Hyperlink"/>
              </w:rPr>
              <w:t>3.5. Evaluasi</w:t>
            </w:r>
            <w:r w:rsidRPr="000D4A56">
              <w:rPr>
                <w:webHidden/>
              </w:rPr>
              <w:tab/>
            </w:r>
            <w:r w:rsidRPr="000D4A56">
              <w:rPr>
                <w:webHidden/>
              </w:rPr>
              <w:fldChar w:fldCharType="begin"/>
            </w:r>
            <w:r w:rsidRPr="000D4A56">
              <w:rPr>
                <w:webHidden/>
              </w:rPr>
              <w:instrText xml:space="preserve"> PAGEREF _Toc192495849 \h </w:instrText>
            </w:r>
            <w:r w:rsidRPr="000D4A56">
              <w:rPr>
                <w:webHidden/>
              </w:rPr>
            </w:r>
            <w:r w:rsidRPr="000D4A56">
              <w:rPr>
                <w:webHidden/>
              </w:rPr>
              <w:fldChar w:fldCharType="separate"/>
            </w:r>
            <w:r w:rsidR="000D4A56">
              <w:rPr>
                <w:webHidden/>
              </w:rPr>
              <w:t>8</w:t>
            </w:r>
            <w:r w:rsidRPr="000D4A56">
              <w:rPr>
                <w:webHidden/>
              </w:rPr>
              <w:fldChar w:fldCharType="end"/>
            </w:r>
          </w:hyperlink>
        </w:p>
        <w:p w14:paraId="4D695D6E" w14:textId="049B1B82" w:rsidR="00D22DDD" w:rsidRDefault="00D22DDD">
          <w:pPr>
            <w:pStyle w:val="TOC1"/>
            <w:tabs>
              <w:tab w:val="right" w:leader="dot" w:pos="9087"/>
            </w:tabs>
            <w:rPr>
              <w:rFonts w:asciiTheme="minorHAnsi" w:eastAsiaTheme="minorEastAsia" w:hAnsiTheme="minorHAnsi" w:cstheme="minorBidi"/>
              <w:noProof/>
              <w:kern w:val="2"/>
              <w:sz w:val="24"/>
              <w:szCs w:val="24"/>
              <w:lang w:val="en-ID" w:eastAsia="en-ID"/>
              <w14:ligatures w14:val="standardContextual"/>
            </w:rPr>
          </w:pPr>
          <w:hyperlink w:anchor="_Toc192495850" w:history="1">
            <w:r w:rsidRPr="0043043B">
              <w:rPr>
                <w:rStyle w:val="Hyperlink"/>
                <w:noProof/>
              </w:rPr>
              <w:t>BAB IV</w:t>
            </w:r>
            <w:r>
              <w:rPr>
                <w:noProof/>
                <w:webHidden/>
              </w:rPr>
              <w:tab/>
            </w:r>
            <w:r>
              <w:rPr>
                <w:noProof/>
                <w:webHidden/>
              </w:rPr>
              <w:fldChar w:fldCharType="begin"/>
            </w:r>
            <w:r>
              <w:rPr>
                <w:noProof/>
                <w:webHidden/>
              </w:rPr>
              <w:instrText xml:space="preserve"> PAGEREF _Toc192495850 \h </w:instrText>
            </w:r>
            <w:r>
              <w:rPr>
                <w:noProof/>
                <w:webHidden/>
              </w:rPr>
            </w:r>
            <w:r>
              <w:rPr>
                <w:noProof/>
                <w:webHidden/>
              </w:rPr>
              <w:fldChar w:fldCharType="separate"/>
            </w:r>
            <w:r w:rsidR="000D4A56">
              <w:rPr>
                <w:noProof/>
                <w:webHidden/>
              </w:rPr>
              <w:t>9</w:t>
            </w:r>
            <w:r>
              <w:rPr>
                <w:noProof/>
                <w:webHidden/>
              </w:rPr>
              <w:fldChar w:fldCharType="end"/>
            </w:r>
          </w:hyperlink>
        </w:p>
        <w:p w14:paraId="5E323354" w14:textId="0263B411" w:rsidR="00D22DDD" w:rsidRDefault="00D22DDD">
          <w:pPr>
            <w:pStyle w:val="TOC1"/>
            <w:tabs>
              <w:tab w:val="right" w:leader="dot" w:pos="9087"/>
            </w:tabs>
            <w:rPr>
              <w:rFonts w:asciiTheme="minorHAnsi" w:eastAsiaTheme="minorEastAsia" w:hAnsiTheme="minorHAnsi" w:cstheme="minorBidi"/>
              <w:noProof/>
              <w:kern w:val="2"/>
              <w:sz w:val="24"/>
              <w:szCs w:val="24"/>
              <w:lang w:val="en-ID" w:eastAsia="en-ID"/>
              <w14:ligatures w14:val="standardContextual"/>
            </w:rPr>
          </w:pPr>
          <w:hyperlink w:anchor="_Toc192495851" w:history="1">
            <w:r w:rsidRPr="0043043B">
              <w:rPr>
                <w:rStyle w:val="Hyperlink"/>
                <w:noProof/>
              </w:rPr>
              <w:t>RENCANA DAN JADWAL KEGIATAN</w:t>
            </w:r>
            <w:r>
              <w:rPr>
                <w:noProof/>
                <w:webHidden/>
              </w:rPr>
              <w:tab/>
            </w:r>
            <w:r>
              <w:rPr>
                <w:noProof/>
                <w:webHidden/>
              </w:rPr>
              <w:fldChar w:fldCharType="begin"/>
            </w:r>
            <w:r>
              <w:rPr>
                <w:noProof/>
                <w:webHidden/>
              </w:rPr>
              <w:instrText xml:space="preserve"> PAGEREF _Toc192495851 \h </w:instrText>
            </w:r>
            <w:r>
              <w:rPr>
                <w:noProof/>
                <w:webHidden/>
              </w:rPr>
            </w:r>
            <w:r>
              <w:rPr>
                <w:noProof/>
                <w:webHidden/>
              </w:rPr>
              <w:fldChar w:fldCharType="separate"/>
            </w:r>
            <w:r w:rsidR="000D4A56">
              <w:rPr>
                <w:noProof/>
                <w:webHidden/>
              </w:rPr>
              <w:t>9</w:t>
            </w:r>
            <w:r>
              <w:rPr>
                <w:noProof/>
                <w:webHidden/>
              </w:rPr>
              <w:fldChar w:fldCharType="end"/>
            </w:r>
          </w:hyperlink>
        </w:p>
        <w:p w14:paraId="46E80CB6" w14:textId="7B24D01D" w:rsidR="00D22DDD" w:rsidRPr="000D4A56" w:rsidRDefault="00D22DDD" w:rsidP="000D4A56">
          <w:pPr>
            <w:pStyle w:val="TOC2"/>
            <w:rPr>
              <w:rFonts w:asciiTheme="minorHAnsi" w:eastAsiaTheme="minorEastAsia" w:hAnsiTheme="minorHAnsi" w:cstheme="minorBidi"/>
              <w:kern w:val="2"/>
              <w:sz w:val="24"/>
              <w:szCs w:val="24"/>
              <w:lang w:val="en-ID" w:eastAsia="en-ID"/>
              <w14:ligatures w14:val="standardContextual"/>
            </w:rPr>
          </w:pPr>
          <w:hyperlink w:anchor="_Toc192495852" w:history="1">
            <w:r w:rsidRPr="000D4A56">
              <w:rPr>
                <w:rStyle w:val="Hyperlink"/>
              </w:rPr>
              <w:t>4.1 Rencana dan Timeline Pelaksanaan Magang</w:t>
            </w:r>
            <w:r w:rsidRPr="000D4A56">
              <w:rPr>
                <w:webHidden/>
              </w:rPr>
              <w:tab/>
            </w:r>
            <w:r w:rsidRPr="000D4A56">
              <w:rPr>
                <w:webHidden/>
              </w:rPr>
              <w:fldChar w:fldCharType="begin"/>
            </w:r>
            <w:r w:rsidRPr="000D4A56">
              <w:rPr>
                <w:webHidden/>
              </w:rPr>
              <w:instrText xml:space="preserve"> PAGEREF _Toc192495852 \h </w:instrText>
            </w:r>
            <w:r w:rsidRPr="000D4A56">
              <w:rPr>
                <w:webHidden/>
              </w:rPr>
            </w:r>
            <w:r w:rsidRPr="000D4A56">
              <w:rPr>
                <w:webHidden/>
              </w:rPr>
              <w:fldChar w:fldCharType="separate"/>
            </w:r>
            <w:r w:rsidR="000D4A56">
              <w:rPr>
                <w:webHidden/>
              </w:rPr>
              <w:t>9</w:t>
            </w:r>
            <w:r w:rsidRPr="000D4A56">
              <w:rPr>
                <w:webHidden/>
              </w:rPr>
              <w:fldChar w:fldCharType="end"/>
            </w:r>
          </w:hyperlink>
        </w:p>
        <w:p w14:paraId="4F3C6ADF" w14:textId="12537D18" w:rsidR="00D22DDD" w:rsidRDefault="00D22DDD">
          <w:pPr>
            <w:pStyle w:val="TOC1"/>
            <w:tabs>
              <w:tab w:val="right" w:leader="dot" w:pos="9087"/>
            </w:tabs>
            <w:rPr>
              <w:rFonts w:asciiTheme="minorHAnsi" w:eastAsiaTheme="minorEastAsia" w:hAnsiTheme="minorHAnsi" w:cstheme="minorBidi"/>
              <w:noProof/>
              <w:kern w:val="2"/>
              <w:sz w:val="24"/>
              <w:szCs w:val="24"/>
              <w:lang w:val="en-ID" w:eastAsia="en-ID"/>
              <w14:ligatures w14:val="standardContextual"/>
            </w:rPr>
          </w:pPr>
          <w:hyperlink w:anchor="_Toc192495853" w:history="1">
            <w:r w:rsidRPr="0043043B">
              <w:rPr>
                <w:rStyle w:val="Hyperlink"/>
                <w:noProof/>
              </w:rPr>
              <w:t>BAB V</w:t>
            </w:r>
            <w:r>
              <w:rPr>
                <w:noProof/>
                <w:webHidden/>
              </w:rPr>
              <w:tab/>
            </w:r>
            <w:r>
              <w:rPr>
                <w:noProof/>
                <w:webHidden/>
              </w:rPr>
              <w:fldChar w:fldCharType="begin"/>
            </w:r>
            <w:r>
              <w:rPr>
                <w:noProof/>
                <w:webHidden/>
              </w:rPr>
              <w:instrText xml:space="preserve"> PAGEREF _Toc192495853 \h </w:instrText>
            </w:r>
            <w:r>
              <w:rPr>
                <w:noProof/>
                <w:webHidden/>
              </w:rPr>
            </w:r>
            <w:r>
              <w:rPr>
                <w:noProof/>
                <w:webHidden/>
              </w:rPr>
              <w:fldChar w:fldCharType="separate"/>
            </w:r>
            <w:r w:rsidR="000D4A56">
              <w:rPr>
                <w:noProof/>
                <w:webHidden/>
              </w:rPr>
              <w:t>10</w:t>
            </w:r>
            <w:r>
              <w:rPr>
                <w:noProof/>
                <w:webHidden/>
              </w:rPr>
              <w:fldChar w:fldCharType="end"/>
            </w:r>
          </w:hyperlink>
        </w:p>
        <w:p w14:paraId="5BDCD529" w14:textId="28628B34" w:rsidR="00D22DDD" w:rsidRDefault="00D22DDD">
          <w:pPr>
            <w:pStyle w:val="TOC1"/>
            <w:tabs>
              <w:tab w:val="right" w:leader="dot" w:pos="9087"/>
            </w:tabs>
            <w:rPr>
              <w:rFonts w:asciiTheme="minorHAnsi" w:eastAsiaTheme="minorEastAsia" w:hAnsiTheme="minorHAnsi" w:cstheme="minorBidi"/>
              <w:noProof/>
              <w:kern w:val="2"/>
              <w:sz w:val="24"/>
              <w:szCs w:val="24"/>
              <w:lang w:val="en-ID" w:eastAsia="en-ID"/>
              <w14:ligatures w14:val="standardContextual"/>
            </w:rPr>
          </w:pPr>
          <w:hyperlink w:anchor="_Toc192495854" w:history="1">
            <w:r w:rsidRPr="0043043B">
              <w:rPr>
                <w:rStyle w:val="Hyperlink"/>
                <w:noProof/>
              </w:rPr>
              <w:t>PENUTUP</w:t>
            </w:r>
            <w:r>
              <w:rPr>
                <w:noProof/>
                <w:webHidden/>
              </w:rPr>
              <w:tab/>
            </w:r>
            <w:r>
              <w:rPr>
                <w:noProof/>
                <w:webHidden/>
              </w:rPr>
              <w:fldChar w:fldCharType="begin"/>
            </w:r>
            <w:r>
              <w:rPr>
                <w:noProof/>
                <w:webHidden/>
              </w:rPr>
              <w:instrText xml:space="preserve"> PAGEREF _Toc192495854 \h </w:instrText>
            </w:r>
            <w:r>
              <w:rPr>
                <w:noProof/>
                <w:webHidden/>
              </w:rPr>
            </w:r>
            <w:r>
              <w:rPr>
                <w:noProof/>
                <w:webHidden/>
              </w:rPr>
              <w:fldChar w:fldCharType="separate"/>
            </w:r>
            <w:r w:rsidR="000D4A56">
              <w:rPr>
                <w:noProof/>
                <w:webHidden/>
              </w:rPr>
              <w:t>10</w:t>
            </w:r>
            <w:r>
              <w:rPr>
                <w:noProof/>
                <w:webHidden/>
              </w:rPr>
              <w:fldChar w:fldCharType="end"/>
            </w:r>
          </w:hyperlink>
        </w:p>
        <w:p w14:paraId="4B5EAB3A" w14:textId="41EA722B" w:rsidR="0042159F" w:rsidRDefault="0042159F">
          <w:r>
            <w:rPr>
              <w:b/>
              <w:bCs/>
              <w:noProof/>
            </w:rPr>
            <w:fldChar w:fldCharType="end"/>
          </w:r>
        </w:p>
      </w:sdtContent>
    </w:sdt>
    <w:p w14:paraId="2B53CE7D" w14:textId="77777777" w:rsidR="00936B73" w:rsidRDefault="00936B73">
      <w:pPr>
        <w:spacing w:line="120" w:lineRule="exact"/>
        <w:rPr>
          <w:b/>
          <w:color w:val="000000"/>
          <w:sz w:val="24"/>
          <w:szCs w:val="24"/>
        </w:rPr>
      </w:pPr>
    </w:p>
    <w:p w14:paraId="1C656E95" w14:textId="77777777" w:rsidR="00577588" w:rsidRDefault="00577588">
      <w:pPr>
        <w:spacing w:line="120" w:lineRule="exact"/>
        <w:rPr>
          <w:b/>
          <w:color w:val="000000"/>
          <w:sz w:val="24"/>
          <w:szCs w:val="24"/>
        </w:rPr>
      </w:pPr>
    </w:p>
    <w:p w14:paraId="6D222E0D" w14:textId="77777777" w:rsidR="00577588" w:rsidRDefault="00577588">
      <w:pPr>
        <w:spacing w:line="120" w:lineRule="exact"/>
        <w:rPr>
          <w:b/>
          <w:color w:val="000000"/>
          <w:sz w:val="24"/>
          <w:szCs w:val="24"/>
        </w:rPr>
      </w:pPr>
    </w:p>
    <w:p w14:paraId="635C749B" w14:textId="77777777" w:rsidR="00577588" w:rsidRDefault="00577588">
      <w:pPr>
        <w:spacing w:line="120" w:lineRule="exact"/>
        <w:rPr>
          <w:b/>
          <w:color w:val="000000"/>
          <w:sz w:val="24"/>
          <w:szCs w:val="24"/>
        </w:rPr>
      </w:pPr>
    </w:p>
    <w:p w14:paraId="23D0F66F" w14:textId="77777777" w:rsidR="00577588" w:rsidRDefault="00577588">
      <w:pPr>
        <w:spacing w:line="120" w:lineRule="exact"/>
        <w:rPr>
          <w:b/>
          <w:color w:val="000000"/>
          <w:sz w:val="24"/>
          <w:szCs w:val="24"/>
        </w:rPr>
      </w:pPr>
    </w:p>
    <w:p w14:paraId="42BB1C1F" w14:textId="77777777" w:rsidR="00577588" w:rsidRDefault="00577588">
      <w:pPr>
        <w:spacing w:line="120" w:lineRule="exact"/>
        <w:rPr>
          <w:b/>
          <w:color w:val="000000"/>
          <w:sz w:val="24"/>
          <w:szCs w:val="24"/>
        </w:rPr>
      </w:pPr>
    </w:p>
    <w:p w14:paraId="758A59BC" w14:textId="77777777" w:rsidR="00577588" w:rsidRDefault="00577588">
      <w:pPr>
        <w:spacing w:line="120" w:lineRule="exact"/>
        <w:rPr>
          <w:b/>
          <w:color w:val="000000"/>
          <w:sz w:val="24"/>
          <w:szCs w:val="24"/>
        </w:rPr>
      </w:pPr>
    </w:p>
    <w:p w14:paraId="69EC1D81" w14:textId="77777777" w:rsidR="00577588" w:rsidRDefault="00577588">
      <w:pPr>
        <w:spacing w:line="120" w:lineRule="exact"/>
        <w:rPr>
          <w:b/>
          <w:color w:val="000000"/>
          <w:sz w:val="24"/>
          <w:szCs w:val="24"/>
        </w:rPr>
      </w:pPr>
    </w:p>
    <w:p w14:paraId="5DAE8C95" w14:textId="77777777" w:rsidR="00577588" w:rsidRDefault="00577588">
      <w:pPr>
        <w:spacing w:line="120" w:lineRule="exact"/>
        <w:rPr>
          <w:b/>
          <w:color w:val="000000"/>
          <w:sz w:val="24"/>
          <w:szCs w:val="24"/>
        </w:rPr>
      </w:pPr>
    </w:p>
    <w:p w14:paraId="13CF2A10" w14:textId="77777777" w:rsidR="00577588" w:rsidRDefault="00577588">
      <w:pPr>
        <w:spacing w:line="120" w:lineRule="exact"/>
        <w:rPr>
          <w:b/>
          <w:color w:val="000000"/>
          <w:sz w:val="24"/>
          <w:szCs w:val="24"/>
        </w:rPr>
      </w:pPr>
    </w:p>
    <w:p w14:paraId="061BB338" w14:textId="77777777" w:rsidR="00577588" w:rsidRDefault="00577588">
      <w:pPr>
        <w:spacing w:line="120" w:lineRule="exact"/>
        <w:rPr>
          <w:b/>
          <w:color w:val="000000"/>
          <w:sz w:val="24"/>
          <w:szCs w:val="24"/>
        </w:rPr>
      </w:pPr>
    </w:p>
    <w:p w14:paraId="5E03DD05" w14:textId="77777777" w:rsidR="00577588" w:rsidRDefault="00577588">
      <w:pPr>
        <w:spacing w:line="120" w:lineRule="exact"/>
        <w:rPr>
          <w:b/>
          <w:color w:val="000000"/>
          <w:sz w:val="24"/>
          <w:szCs w:val="24"/>
        </w:rPr>
      </w:pPr>
    </w:p>
    <w:p w14:paraId="06D22119" w14:textId="77777777" w:rsidR="00577588" w:rsidRDefault="00577588">
      <w:pPr>
        <w:spacing w:line="120" w:lineRule="exact"/>
        <w:rPr>
          <w:b/>
          <w:color w:val="000000"/>
          <w:sz w:val="24"/>
          <w:szCs w:val="24"/>
        </w:rPr>
      </w:pPr>
    </w:p>
    <w:p w14:paraId="7C35A011" w14:textId="77777777" w:rsidR="00577588" w:rsidRDefault="00577588">
      <w:pPr>
        <w:spacing w:line="120" w:lineRule="exact"/>
        <w:rPr>
          <w:b/>
          <w:color w:val="000000"/>
          <w:sz w:val="24"/>
          <w:szCs w:val="24"/>
        </w:rPr>
      </w:pPr>
    </w:p>
    <w:p w14:paraId="3CAF8C61" w14:textId="77777777" w:rsidR="00577588" w:rsidRDefault="00577588">
      <w:pPr>
        <w:spacing w:line="120" w:lineRule="exact"/>
        <w:rPr>
          <w:b/>
          <w:color w:val="000000"/>
          <w:sz w:val="24"/>
          <w:szCs w:val="24"/>
        </w:rPr>
      </w:pPr>
    </w:p>
    <w:p w14:paraId="3AF97C03" w14:textId="77777777" w:rsidR="00577588" w:rsidRDefault="00577588">
      <w:pPr>
        <w:spacing w:line="120" w:lineRule="exact"/>
        <w:rPr>
          <w:b/>
          <w:color w:val="000000"/>
          <w:sz w:val="24"/>
          <w:szCs w:val="24"/>
        </w:rPr>
      </w:pPr>
    </w:p>
    <w:p w14:paraId="6B650C80" w14:textId="77777777" w:rsidR="00577588" w:rsidRDefault="00577588">
      <w:pPr>
        <w:spacing w:line="120" w:lineRule="exact"/>
        <w:rPr>
          <w:b/>
          <w:color w:val="000000"/>
          <w:sz w:val="24"/>
          <w:szCs w:val="24"/>
        </w:rPr>
      </w:pPr>
    </w:p>
    <w:p w14:paraId="1ADC6437" w14:textId="77777777" w:rsidR="00577588" w:rsidRDefault="00577588">
      <w:pPr>
        <w:spacing w:line="120" w:lineRule="exact"/>
        <w:rPr>
          <w:b/>
          <w:color w:val="000000"/>
          <w:sz w:val="24"/>
          <w:szCs w:val="24"/>
        </w:rPr>
      </w:pPr>
    </w:p>
    <w:p w14:paraId="779D7CD1" w14:textId="77777777" w:rsidR="00577588" w:rsidRDefault="00577588">
      <w:pPr>
        <w:spacing w:line="120" w:lineRule="exact"/>
        <w:rPr>
          <w:b/>
          <w:color w:val="000000"/>
          <w:sz w:val="24"/>
          <w:szCs w:val="24"/>
        </w:rPr>
      </w:pPr>
    </w:p>
    <w:p w14:paraId="41E8C565" w14:textId="77777777" w:rsidR="00577588" w:rsidRDefault="00577588">
      <w:pPr>
        <w:spacing w:line="120" w:lineRule="exact"/>
        <w:rPr>
          <w:b/>
          <w:color w:val="000000"/>
          <w:sz w:val="24"/>
          <w:szCs w:val="24"/>
        </w:rPr>
      </w:pPr>
    </w:p>
    <w:p w14:paraId="2CB710CF" w14:textId="77777777" w:rsidR="00577588" w:rsidRDefault="00577588">
      <w:pPr>
        <w:spacing w:line="120" w:lineRule="exact"/>
        <w:rPr>
          <w:b/>
          <w:color w:val="000000"/>
          <w:sz w:val="24"/>
          <w:szCs w:val="24"/>
        </w:rPr>
      </w:pPr>
    </w:p>
    <w:p w14:paraId="2CBE45AC" w14:textId="77777777" w:rsidR="00577588" w:rsidRDefault="00577588">
      <w:pPr>
        <w:spacing w:line="120" w:lineRule="exact"/>
        <w:rPr>
          <w:b/>
          <w:color w:val="000000"/>
          <w:sz w:val="24"/>
          <w:szCs w:val="24"/>
        </w:rPr>
      </w:pPr>
    </w:p>
    <w:p w14:paraId="4781A27B" w14:textId="77777777" w:rsidR="00577588" w:rsidRDefault="00577588">
      <w:pPr>
        <w:spacing w:line="120" w:lineRule="exact"/>
        <w:rPr>
          <w:b/>
          <w:color w:val="000000"/>
          <w:sz w:val="24"/>
          <w:szCs w:val="24"/>
        </w:rPr>
      </w:pPr>
    </w:p>
    <w:p w14:paraId="5361EB66" w14:textId="77777777" w:rsidR="00577588" w:rsidRDefault="00577588">
      <w:pPr>
        <w:spacing w:line="120" w:lineRule="exact"/>
        <w:rPr>
          <w:b/>
          <w:color w:val="000000"/>
          <w:sz w:val="24"/>
          <w:szCs w:val="24"/>
        </w:rPr>
      </w:pPr>
    </w:p>
    <w:p w14:paraId="3C325911" w14:textId="77777777" w:rsidR="00577588" w:rsidRDefault="00577588">
      <w:pPr>
        <w:spacing w:line="120" w:lineRule="exact"/>
        <w:rPr>
          <w:b/>
          <w:color w:val="000000"/>
          <w:sz w:val="24"/>
          <w:szCs w:val="24"/>
        </w:rPr>
      </w:pPr>
    </w:p>
    <w:p w14:paraId="0DAD69A6" w14:textId="77777777" w:rsidR="00577588" w:rsidRDefault="00577588">
      <w:pPr>
        <w:spacing w:line="120" w:lineRule="exact"/>
        <w:rPr>
          <w:b/>
          <w:color w:val="000000"/>
          <w:sz w:val="24"/>
          <w:szCs w:val="24"/>
        </w:rPr>
      </w:pPr>
    </w:p>
    <w:p w14:paraId="25A32A17" w14:textId="77777777" w:rsidR="00577588" w:rsidRDefault="00577588">
      <w:pPr>
        <w:spacing w:line="120" w:lineRule="exact"/>
        <w:rPr>
          <w:b/>
          <w:color w:val="000000"/>
          <w:sz w:val="24"/>
          <w:szCs w:val="24"/>
        </w:rPr>
      </w:pPr>
    </w:p>
    <w:p w14:paraId="31244B57" w14:textId="77777777" w:rsidR="00577588" w:rsidRDefault="00577588">
      <w:pPr>
        <w:spacing w:line="120" w:lineRule="exact"/>
        <w:rPr>
          <w:b/>
          <w:color w:val="000000"/>
          <w:sz w:val="24"/>
          <w:szCs w:val="24"/>
        </w:rPr>
      </w:pPr>
    </w:p>
    <w:p w14:paraId="5F1F2BBC" w14:textId="77777777" w:rsidR="00577588" w:rsidRDefault="00577588">
      <w:pPr>
        <w:spacing w:line="120" w:lineRule="exact"/>
        <w:rPr>
          <w:b/>
          <w:color w:val="000000"/>
          <w:sz w:val="24"/>
          <w:szCs w:val="24"/>
        </w:rPr>
      </w:pPr>
    </w:p>
    <w:p w14:paraId="57909BD3" w14:textId="77777777" w:rsidR="00577588" w:rsidRDefault="00577588">
      <w:pPr>
        <w:spacing w:line="120" w:lineRule="exact"/>
        <w:rPr>
          <w:b/>
          <w:color w:val="000000"/>
          <w:sz w:val="24"/>
          <w:szCs w:val="24"/>
        </w:rPr>
      </w:pPr>
    </w:p>
    <w:p w14:paraId="749329AF" w14:textId="77777777" w:rsidR="00577588" w:rsidRDefault="00577588">
      <w:pPr>
        <w:spacing w:line="120" w:lineRule="exact"/>
        <w:rPr>
          <w:b/>
          <w:color w:val="000000"/>
          <w:sz w:val="24"/>
          <w:szCs w:val="24"/>
        </w:rPr>
      </w:pPr>
    </w:p>
    <w:p w14:paraId="025A59AA" w14:textId="77777777" w:rsidR="00577588" w:rsidRPr="00C635FA" w:rsidRDefault="00577588">
      <w:pPr>
        <w:spacing w:line="120" w:lineRule="exact"/>
        <w:rPr>
          <w:sz w:val="24"/>
          <w:szCs w:val="24"/>
        </w:rPr>
      </w:pPr>
    </w:p>
    <w:p w14:paraId="3B84C871" w14:textId="77777777" w:rsidR="00936B73" w:rsidRDefault="00936B73">
      <w:pPr>
        <w:spacing w:line="200" w:lineRule="exact"/>
        <w:rPr>
          <w:sz w:val="24"/>
          <w:szCs w:val="24"/>
        </w:rPr>
      </w:pPr>
    </w:p>
    <w:p w14:paraId="12B99B1D" w14:textId="6990F30F" w:rsidR="00BF0CE6" w:rsidRDefault="00BF0CE6" w:rsidP="00BF0CE6">
      <w:pPr>
        <w:pStyle w:val="Heading1"/>
      </w:pPr>
      <w:bookmarkStart w:id="1" w:name="_Toc192495828"/>
      <w:r>
        <w:lastRenderedPageBreak/>
        <w:t>BAB I</w:t>
      </w:r>
      <w:bookmarkEnd w:id="1"/>
    </w:p>
    <w:p w14:paraId="6525D303" w14:textId="480BD6AC" w:rsidR="00BF0CE6" w:rsidRPr="00C635FA" w:rsidRDefault="00BF0CE6" w:rsidP="00BF0CE6">
      <w:pPr>
        <w:pStyle w:val="Heading1"/>
      </w:pPr>
      <w:bookmarkStart w:id="2" w:name="_Toc192495829"/>
      <w:r>
        <w:t>PENDAHULUAN</w:t>
      </w:r>
      <w:bookmarkEnd w:id="2"/>
    </w:p>
    <w:p w14:paraId="700A5A8F" w14:textId="77777777" w:rsidR="00936B73" w:rsidRPr="00C635FA" w:rsidRDefault="00936B73">
      <w:pPr>
        <w:spacing w:before="17" w:line="200" w:lineRule="exact"/>
        <w:rPr>
          <w:sz w:val="24"/>
          <w:szCs w:val="24"/>
        </w:rPr>
      </w:pPr>
    </w:p>
    <w:p w14:paraId="5F7D5FC4" w14:textId="77777777" w:rsidR="00615D6B" w:rsidRPr="00365B36" w:rsidRDefault="00615D6B" w:rsidP="008F01AD">
      <w:pPr>
        <w:pStyle w:val="Heading2"/>
        <w:rPr>
          <w:b/>
          <w:bCs/>
          <w:sz w:val="24"/>
          <w:szCs w:val="24"/>
        </w:rPr>
      </w:pPr>
      <w:bookmarkStart w:id="3" w:name="_Toc192495830"/>
      <w:r w:rsidRPr="00365B36">
        <w:rPr>
          <w:b/>
          <w:bCs/>
          <w:sz w:val="24"/>
          <w:szCs w:val="24"/>
        </w:rPr>
        <w:t>1.1. Latar Belakang</w:t>
      </w:r>
      <w:bookmarkEnd w:id="3"/>
    </w:p>
    <w:p w14:paraId="6C8B8BFD" w14:textId="77777777" w:rsidR="0042159F" w:rsidRDefault="0042159F" w:rsidP="0042159F">
      <w:pPr>
        <w:pStyle w:val="BodyText"/>
        <w:spacing w:before="69" w:line="276" w:lineRule="auto"/>
        <w:ind w:left="568" w:right="565" w:firstLine="700"/>
        <w:jc w:val="both"/>
      </w:pPr>
      <w:r>
        <w:t>Pendidikan</w:t>
      </w:r>
      <w:r>
        <w:rPr>
          <w:spacing w:val="-6"/>
        </w:rPr>
        <w:t xml:space="preserve"> </w:t>
      </w:r>
      <w:r>
        <w:t>memegang</w:t>
      </w:r>
      <w:r>
        <w:rPr>
          <w:spacing w:val="-3"/>
        </w:rPr>
        <w:t xml:space="preserve"> </w:t>
      </w:r>
      <w:r>
        <w:t>peran</w:t>
      </w:r>
      <w:r>
        <w:rPr>
          <w:spacing w:val="-3"/>
        </w:rPr>
        <w:t xml:space="preserve"> </w:t>
      </w:r>
      <w:r>
        <w:t>yang</w:t>
      </w:r>
      <w:r>
        <w:rPr>
          <w:spacing w:val="-5"/>
        </w:rPr>
        <w:t xml:space="preserve"> </w:t>
      </w:r>
      <w:r>
        <w:t>sangat</w:t>
      </w:r>
      <w:r>
        <w:rPr>
          <w:spacing w:val="-2"/>
        </w:rPr>
        <w:t xml:space="preserve"> </w:t>
      </w:r>
      <w:r>
        <w:t>penting</w:t>
      </w:r>
      <w:r>
        <w:rPr>
          <w:spacing w:val="-6"/>
        </w:rPr>
        <w:t xml:space="preserve"> </w:t>
      </w:r>
      <w:r>
        <w:t>dalam</w:t>
      </w:r>
      <w:r>
        <w:rPr>
          <w:spacing w:val="-5"/>
        </w:rPr>
        <w:t xml:space="preserve"> </w:t>
      </w:r>
      <w:r>
        <w:t>membentuk</w:t>
      </w:r>
      <w:r>
        <w:rPr>
          <w:spacing w:val="-6"/>
        </w:rPr>
        <w:t xml:space="preserve"> </w:t>
      </w:r>
      <w:r>
        <w:t>keterampilan dan kemampuan individu agar sukses dalam menghadapi tantangan dunia kerja. Program Studi</w:t>
      </w:r>
      <w:r>
        <w:rPr>
          <w:spacing w:val="-9"/>
        </w:rPr>
        <w:t xml:space="preserve"> </w:t>
      </w:r>
      <w:r>
        <w:t>Sistem</w:t>
      </w:r>
      <w:r>
        <w:rPr>
          <w:spacing w:val="-9"/>
        </w:rPr>
        <w:t xml:space="preserve"> </w:t>
      </w:r>
      <w:r>
        <w:t>Informasi</w:t>
      </w:r>
      <w:r>
        <w:rPr>
          <w:spacing w:val="-7"/>
        </w:rPr>
        <w:t xml:space="preserve"> </w:t>
      </w:r>
      <w:r>
        <w:t>di</w:t>
      </w:r>
      <w:r>
        <w:rPr>
          <w:spacing w:val="-7"/>
        </w:rPr>
        <w:t xml:space="preserve"> </w:t>
      </w:r>
      <w:r>
        <w:t>Universitas</w:t>
      </w:r>
      <w:r>
        <w:rPr>
          <w:spacing w:val="-8"/>
        </w:rPr>
        <w:t xml:space="preserve"> </w:t>
      </w:r>
      <w:r>
        <w:t>Negeri</w:t>
      </w:r>
      <w:r>
        <w:rPr>
          <w:spacing w:val="-7"/>
        </w:rPr>
        <w:t xml:space="preserve"> </w:t>
      </w:r>
      <w:r>
        <w:t>Surabaya</w:t>
      </w:r>
      <w:r>
        <w:rPr>
          <w:spacing w:val="-9"/>
        </w:rPr>
        <w:t xml:space="preserve"> </w:t>
      </w:r>
      <w:r>
        <w:t>didesain</w:t>
      </w:r>
      <w:r>
        <w:rPr>
          <w:spacing w:val="-10"/>
        </w:rPr>
        <w:t xml:space="preserve"> </w:t>
      </w:r>
      <w:r>
        <w:t>khusus</w:t>
      </w:r>
      <w:r>
        <w:rPr>
          <w:spacing w:val="-9"/>
        </w:rPr>
        <w:t xml:space="preserve"> </w:t>
      </w:r>
      <w:r>
        <w:t>untuk</w:t>
      </w:r>
      <w:r>
        <w:rPr>
          <w:spacing w:val="-10"/>
        </w:rPr>
        <w:t xml:space="preserve"> </w:t>
      </w:r>
      <w:r>
        <w:t>memberikan pemahaman teoritis dan praktis dalam bidang sistem informasi. Mahasiswa diharapkan dapat menghadapi kompleksitas dunia teknologi informasi dengan baik setelah menyelesaikan program ini. Oleh karena itu, keterlibatan mahasiswa dalam kegiatan pelatihan kerja di dunia industri menjadi langkah krusial guna memastikan bahwa mereka tidak hanya memahami konsep teoritis, tetapi juga mampu mengaplikasikannya secara efektif dalam situasi dunia nyata.</w:t>
      </w:r>
    </w:p>
    <w:p w14:paraId="40866B49" w14:textId="77777777" w:rsidR="0042159F" w:rsidRDefault="0042159F" w:rsidP="0042159F">
      <w:pPr>
        <w:pStyle w:val="BodyText"/>
        <w:spacing w:before="161" w:line="276" w:lineRule="auto"/>
        <w:ind w:left="568" w:right="560" w:firstLine="700"/>
        <w:jc w:val="both"/>
      </w:pPr>
      <w:r>
        <w:t>Magang memiliki peran yang strategis sebagai jembatan antara dunia pendidikan dan industri. Dalam konteks Program Studi Sistem Informasi, fokus magang dapat difokuskan</w:t>
      </w:r>
      <w:r>
        <w:rPr>
          <w:spacing w:val="-14"/>
        </w:rPr>
        <w:t xml:space="preserve"> </w:t>
      </w:r>
      <w:r>
        <w:t>pada</w:t>
      </w:r>
      <w:r>
        <w:rPr>
          <w:spacing w:val="-14"/>
        </w:rPr>
        <w:t xml:space="preserve"> </w:t>
      </w:r>
      <w:r>
        <w:t>peran</w:t>
      </w:r>
      <w:r>
        <w:rPr>
          <w:spacing w:val="-14"/>
        </w:rPr>
        <w:t xml:space="preserve"> </w:t>
      </w:r>
      <w:r>
        <w:t>sebagai</w:t>
      </w:r>
      <w:r>
        <w:rPr>
          <w:spacing w:val="-13"/>
        </w:rPr>
        <w:t xml:space="preserve"> </w:t>
      </w:r>
      <w:r>
        <w:rPr>
          <w:i/>
        </w:rPr>
        <w:t>Data</w:t>
      </w:r>
      <w:r>
        <w:rPr>
          <w:i/>
          <w:spacing w:val="-14"/>
        </w:rPr>
        <w:t xml:space="preserve"> </w:t>
      </w:r>
      <w:r>
        <w:rPr>
          <w:i/>
        </w:rPr>
        <w:t>Analyst,</w:t>
      </w:r>
      <w:r>
        <w:rPr>
          <w:i/>
          <w:spacing w:val="-14"/>
        </w:rPr>
        <w:t xml:space="preserve"> </w:t>
      </w:r>
      <w:r>
        <w:rPr>
          <w:i/>
        </w:rPr>
        <w:t>IT</w:t>
      </w:r>
      <w:r>
        <w:rPr>
          <w:i/>
          <w:spacing w:val="-14"/>
        </w:rPr>
        <w:t xml:space="preserve"> </w:t>
      </w:r>
      <w:r>
        <w:rPr>
          <w:i/>
        </w:rPr>
        <w:t>Networking,</w:t>
      </w:r>
      <w:r>
        <w:rPr>
          <w:i/>
          <w:spacing w:val="-13"/>
        </w:rPr>
        <w:t xml:space="preserve"> </w:t>
      </w:r>
      <w:r>
        <w:t>dan</w:t>
      </w:r>
      <w:r>
        <w:rPr>
          <w:spacing w:val="-14"/>
        </w:rPr>
        <w:t xml:space="preserve"> </w:t>
      </w:r>
      <w:r>
        <w:rPr>
          <w:i/>
        </w:rPr>
        <w:t>Graphic</w:t>
      </w:r>
      <w:r>
        <w:rPr>
          <w:i/>
          <w:spacing w:val="-14"/>
        </w:rPr>
        <w:t xml:space="preserve"> </w:t>
      </w:r>
      <w:r>
        <w:rPr>
          <w:i/>
        </w:rPr>
        <w:t>Designer</w:t>
      </w:r>
      <w:r>
        <w:t>.</w:t>
      </w:r>
      <w:r>
        <w:rPr>
          <w:spacing w:val="-14"/>
        </w:rPr>
        <w:t xml:space="preserve"> </w:t>
      </w:r>
      <w:r>
        <w:t xml:space="preserve">Dengan memilih </w:t>
      </w:r>
      <w:r>
        <w:rPr>
          <w:color w:val="1F1F1F"/>
        </w:rPr>
        <w:t xml:space="preserve">PT PLN UP3, Surabaya Selatan </w:t>
      </w:r>
      <w:r>
        <w:t>sebagai tempat magang, mahasiswa Sistem Informasi dapat mengintegrasikan pengetahuan akademis mereka dengan pengalaman praktis</w:t>
      </w:r>
      <w:r>
        <w:rPr>
          <w:spacing w:val="-4"/>
        </w:rPr>
        <w:t xml:space="preserve"> </w:t>
      </w:r>
      <w:r>
        <w:t>dalam</w:t>
      </w:r>
      <w:r>
        <w:rPr>
          <w:spacing w:val="-4"/>
        </w:rPr>
        <w:t xml:space="preserve"> </w:t>
      </w:r>
      <w:r>
        <w:t>manajemen</w:t>
      </w:r>
      <w:r>
        <w:rPr>
          <w:spacing w:val="-2"/>
        </w:rPr>
        <w:t xml:space="preserve"> </w:t>
      </w:r>
      <w:r>
        <w:t>sistem</w:t>
      </w:r>
      <w:r>
        <w:rPr>
          <w:spacing w:val="-4"/>
        </w:rPr>
        <w:t xml:space="preserve"> </w:t>
      </w:r>
      <w:r>
        <w:t>informasi</w:t>
      </w:r>
      <w:r>
        <w:rPr>
          <w:spacing w:val="-1"/>
        </w:rPr>
        <w:t xml:space="preserve"> </w:t>
      </w:r>
      <w:r>
        <w:t>dan</w:t>
      </w:r>
      <w:r>
        <w:rPr>
          <w:spacing w:val="-2"/>
        </w:rPr>
        <w:t xml:space="preserve"> </w:t>
      </w:r>
      <w:r>
        <w:t>teknologi</w:t>
      </w:r>
      <w:r>
        <w:rPr>
          <w:spacing w:val="-1"/>
        </w:rPr>
        <w:t xml:space="preserve"> </w:t>
      </w:r>
      <w:r>
        <w:t>terkini,</w:t>
      </w:r>
      <w:r>
        <w:rPr>
          <w:spacing w:val="-2"/>
        </w:rPr>
        <w:t xml:space="preserve"> </w:t>
      </w:r>
      <w:r>
        <w:t>khususnya</w:t>
      </w:r>
      <w:r>
        <w:rPr>
          <w:spacing w:val="-2"/>
        </w:rPr>
        <w:t xml:space="preserve"> </w:t>
      </w:r>
      <w:r>
        <w:t>dalam</w:t>
      </w:r>
      <w:r>
        <w:rPr>
          <w:spacing w:val="-1"/>
        </w:rPr>
        <w:t xml:space="preserve"> </w:t>
      </w:r>
      <w:r>
        <w:t xml:space="preserve">bidang </w:t>
      </w:r>
      <w:r>
        <w:rPr>
          <w:i/>
        </w:rPr>
        <w:t>Data Analyst, IT</w:t>
      </w:r>
      <w:r>
        <w:rPr>
          <w:i/>
          <w:spacing w:val="-1"/>
        </w:rPr>
        <w:t xml:space="preserve"> </w:t>
      </w:r>
      <w:r>
        <w:rPr>
          <w:i/>
        </w:rPr>
        <w:t xml:space="preserve">Networking, </w:t>
      </w:r>
      <w:r>
        <w:t xml:space="preserve">dan </w:t>
      </w:r>
      <w:r>
        <w:rPr>
          <w:i/>
        </w:rPr>
        <w:t>Graphic Designer</w:t>
      </w:r>
      <w:r>
        <w:t xml:space="preserve">. Magang ini tidak hanya memberikan kesempatan bagi mahasiswa untuk mengasah keterampilan teknis, seperti </w:t>
      </w:r>
      <w:r>
        <w:rPr>
          <w:i/>
        </w:rPr>
        <w:t>Data Analyst,</w:t>
      </w:r>
      <w:r>
        <w:rPr>
          <w:i/>
          <w:spacing w:val="-1"/>
        </w:rPr>
        <w:t xml:space="preserve"> </w:t>
      </w:r>
      <w:r>
        <w:rPr>
          <w:i/>
        </w:rPr>
        <w:t xml:space="preserve">IT Networking, </w:t>
      </w:r>
      <w:r>
        <w:t xml:space="preserve">dan </w:t>
      </w:r>
      <w:r>
        <w:rPr>
          <w:i/>
        </w:rPr>
        <w:t>Graphic Designer</w:t>
      </w:r>
      <w:r>
        <w:t>, tetapi juga memberikan wawasan mendalam tentang operasi industri secara keseluruhan.</w:t>
      </w:r>
    </w:p>
    <w:p w14:paraId="7FCEAB74" w14:textId="77777777" w:rsidR="0042159F" w:rsidRDefault="0042159F" w:rsidP="0042159F">
      <w:pPr>
        <w:pStyle w:val="BodyText"/>
        <w:spacing w:before="120" w:line="276" w:lineRule="auto"/>
        <w:ind w:left="568" w:right="563" w:firstLine="691"/>
        <w:jc w:val="both"/>
      </w:pPr>
      <w:r>
        <w:t xml:space="preserve">Harapannya, proposal magang ini diharapkan dapat membangun hubungan yang saling menguntungkan antara universitas dan </w:t>
      </w:r>
      <w:r>
        <w:rPr>
          <w:color w:val="1F1F1F"/>
        </w:rPr>
        <w:t>PT PLN UP3, Surabaya Selatan</w:t>
      </w:r>
      <w:r>
        <w:t>, serta memberikan kontribusi positif pada persiapan mahasiswa Sistem Informasi untuk memasuki dunia kerja dengan keyakinan dan keterampilan yang relevan, terutama dalam peran sebagai staff data analytics.</w:t>
      </w:r>
    </w:p>
    <w:p w14:paraId="39DCB34A" w14:textId="77777777" w:rsidR="00615D6B" w:rsidRPr="00C635FA" w:rsidRDefault="00615D6B" w:rsidP="00615D6B">
      <w:pPr>
        <w:pStyle w:val="ListParagraph"/>
        <w:autoSpaceDE w:val="0"/>
        <w:autoSpaceDN w:val="0"/>
        <w:adjustRightInd w:val="0"/>
        <w:spacing w:after="0" w:line="360" w:lineRule="auto"/>
        <w:jc w:val="both"/>
        <w:rPr>
          <w:rFonts w:ascii="Times New Roman" w:hAnsi="Times New Roman" w:cs="Times New Roman"/>
          <w:kern w:val="0"/>
          <w:sz w:val="24"/>
          <w:szCs w:val="24"/>
        </w:rPr>
      </w:pPr>
    </w:p>
    <w:p w14:paraId="09061410" w14:textId="77777777" w:rsidR="00615D6B" w:rsidRPr="00365B36" w:rsidRDefault="00615D6B" w:rsidP="008F01AD">
      <w:pPr>
        <w:pStyle w:val="Heading2"/>
        <w:rPr>
          <w:b/>
          <w:bCs/>
          <w:sz w:val="24"/>
          <w:szCs w:val="24"/>
        </w:rPr>
      </w:pPr>
      <w:bookmarkStart w:id="4" w:name="_Toc192495831"/>
      <w:r w:rsidRPr="00365B36">
        <w:rPr>
          <w:b/>
          <w:bCs/>
          <w:sz w:val="24"/>
          <w:szCs w:val="24"/>
        </w:rPr>
        <w:t>1.2. Tujuan Magang</w:t>
      </w:r>
      <w:bookmarkEnd w:id="4"/>
    </w:p>
    <w:p w14:paraId="408DAAD3" w14:textId="26868509" w:rsidR="00615D6B" w:rsidRPr="0042159F" w:rsidRDefault="0042159F" w:rsidP="0042159F">
      <w:pPr>
        <w:pStyle w:val="BodyText"/>
        <w:spacing w:before="40" w:line="276" w:lineRule="auto"/>
        <w:ind w:left="568" w:right="525" w:firstLine="691"/>
        <w:jc w:val="both"/>
      </w:pPr>
      <w:r>
        <w:t>Tujuan</w:t>
      </w:r>
      <w:r>
        <w:rPr>
          <w:spacing w:val="-1"/>
        </w:rPr>
        <w:t xml:space="preserve"> </w:t>
      </w:r>
      <w:r>
        <w:t>pelaksanaan</w:t>
      </w:r>
      <w:r>
        <w:rPr>
          <w:spacing w:val="-2"/>
        </w:rPr>
        <w:t xml:space="preserve"> </w:t>
      </w:r>
      <w:r>
        <w:t>kegiatan</w:t>
      </w:r>
      <w:r>
        <w:rPr>
          <w:spacing w:val="-1"/>
        </w:rPr>
        <w:t xml:space="preserve"> </w:t>
      </w:r>
      <w:r>
        <w:t>magang</w:t>
      </w:r>
      <w:r>
        <w:rPr>
          <w:spacing w:val="-2"/>
        </w:rPr>
        <w:t xml:space="preserve"> </w:t>
      </w:r>
      <w:r>
        <w:t>ini</w:t>
      </w:r>
      <w:r>
        <w:rPr>
          <w:spacing w:val="-1"/>
        </w:rPr>
        <w:t xml:space="preserve"> </w:t>
      </w:r>
      <w:r>
        <w:t>adalah</w:t>
      </w:r>
      <w:r>
        <w:rPr>
          <w:spacing w:val="-1"/>
        </w:rPr>
        <w:t xml:space="preserve"> </w:t>
      </w:r>
      <w:r>
        <w:t>untuk</w:t>
      </w:r>
      <w:r>
        <w:rPr>
          <w:spacing w:val="-3"/>
        </w:rPr>
        <w:t xml:space="preserve"> </w:t>
      </w:r>
      <w:r>
        <w:t>meningkatkan</w:t>
      </w:r>
      <w:r>
        <w:rPr>
          <w:spacing w:val="-1"/>
        </w:rPr>
        <w:t xml:space="preserve"> </w:t>
      </w:r>
      <w:r>
        <w:t xml:space="preserve">keterampilan dan kemampuan mahasiswa dalam menerapkan teori yang diperoleh di bangku kuliah ke dalam praktik magang di </w:t>
      </w:r>
      <w:r>
        <w:rPr>
          <w:color w:val="1F1F1F"/>
        </w:rPr>
        <w:t>PT PLN UP3, Surabaya Selatan</w:t>
      </w:r>
      <w:r>
        <w:t>, sehingga mahasiswa lebih memahami</w:t>
      </w:r>
      <w:r>
        <w:rPr>
          <w:spacing w:val="-4"/>
        </w:rPr>
        <w:t xml:space="preserve"> </w:t>
      </w:r>
      <w:r>
        <w:t>bidang</w:t>
      </w:r>
      <w:r>
        <w:rPr>
          <w:spacing w:val="-4"/>
        </w:rPr>
        <w:t xml:space="preserve"> </w:t>
      </w:r>
      <w:r>
        <w:t>pekerjaan</w:t>
      </w:r>
      <w:r>
        <w:rPr>
          <w:spacing w:val="-5"/>
        </w:rPr>
        <w:t xml:space="preserve"> </w:t>
      </w:r>
      <w:r>
        <w:t>yang</w:t>
      </w:r>
      <w:r>
        <w:rPr>
          <w:spacing w:val="-4"/>
        </w:rPr>
        <w:t xml:space="preserve"> </w:t>
      </w:r>
      <w:r>
        <w:t>ditekuni.</w:t>
      </w:r>
      <w:r>
        <w:rPr>
          <w:spacing w:val="-5"/>
        </w:rPr>
        <w:t xml:space="preserve"> </w:t>
      </w:r>
      <w:r>
        <w:t>Disamping</w:t>
      </w:r>
      <w:r>
        <w:rPr>
          <w:spacing w:val="-7"/>
        </w:rPr>
        <w:t xml:space="preserve"> </w:t>
      </w:r>
      <w:r>
        <w:t>itu,</w:t>
      </w:r>
      <w:r>
        <w:rPr>
          <w:spacing w:val="-5"/>
        </w:rPr>
        <w:t xml:space="preserve"> </w:t>
      </w:r>
      <w:r>
        <w:t>pelaksanaan</w:t>
      </w:r>
      <w:r>
        <w:rPr>
          <w:spacing w:val="-4"/>
        </w:rPr>
        <w:t xml:space="preserve"> </w:t>
      </w:r>
      <w:r>
        <w:t>magang</w:t>
      </w:r>
      <w:r>
        <w:rPr>
          <w:spacing w:val="-4"/>
        </w:rPr>
        <w:t xml:space="preserve"> </w:t>
      </w:r>
      <w:r>
        <w:t>juga</w:t>
      </w:r>
      <w:r>
        <w:rPr>
          <w:spacing w:val="-4"/>
        </w:rPr>
        <w:t xml:space="preserve"> </w:t>
      </w:r>
      <w:r>
        <w:t xml:space="preserve">akan menciptakan </w:t>
      </w:r>
      <w:r>
        <w:rPr>
          <w:i/>
        </w:rPr>
        <w:t xml:space="preserve">link and match </w:t>
      </w:r>
      <w:r>
        <w:t>antara teori dan praktik di lapangan.</w:t>
      </w:r>
    </w:p>
    <w:p w14:paraId="4C42C7FD" w14:textId="77777777" w:rsidR="00615D6B" w:rsidRPr="00C635FA" w:rsidRDefault="00615D6B" w:rsidP="00615D6B">
      <w:pPr>
        <w:spacing w:before="17" w:line="200" w:lineRule="exact"/>
        <w:rPr>
          <w:sz w:val="24"/>
          <w:szCs w:val="24"/>
        </w:rPr>
      </w:pPr>
    </w:p>
    <w:p w14:paraId="38FF071B" w14:textId="77777777" w:rsidR="00615D6B" w:rsidRPr="00365B36" w:rsidRDefault="00615D6B" w:rsidP="008F01AD">
      <w:pPr>
        <w:pStyle w:val="Heading2"/>
        <w:rPr>
          <w:b/>
          <w:bCs/>
          <w:sz w:val="24"/>
          <w:szCs w:val="24"/>
        </w:rPr>
      </w:pPr>
      <w:bookmarkStart w:id="5" w:name="_Toc192495832"/>
      <w:r w:rsidRPr="00365B36">
        <w:rPr>
          <w:b/>
          <w:bCs/>
          <w:sz w:val="24"/>
          <w:szCs w:val="24"/>
        </w:rPr>
        <w:t>1.3 Manfaat</w:t>
      </w:r>
      <w:bookmarkEnd w:id="5"/>
    </w:p>
    <w:p w14:paraId="2677DF72" w14:textId="65E8A301" w:rsidR="00334BB2" w:rsidRPr="00334BB2" w:rsidRDefault="00334BB2" w:rsidP="00365B36">
      <w:pPr>
        <w:pStyle w:val="BodyText"/>
        <w:spacing w:before="37" w:line="278" w:lineRule="auto"/>
        <w:ind w:left="426" w:right="416" w:firstLine="708"/>
      </w:pPr>
      <w:r w:rsidRPr="00334BB2">
        <w:t>Manfaat</w:t>
      </w:r>
      <w:r w:rsidRPr="00334BB2">
        <w:rPr>
          <w:spacing w:val="-7"/>
        </w:rPr>
        <w:t xml:space="preserve"> </w:t>
      </w:r>
      <w:r w:rsidRPr="00334BB2">
        <w:t>yang</w:t>
      </w:r>
      <w:r w:rsidRPr="00334BB2">
        <w:rPr>
          <w:spacing w:val="-9"/>
        </w:rPr>
        <w:t xml:space="preserve"> </w:t>
      </w:r>
      <w:r w:rsidRPr="00334BB2">
        <w:t>dapat</w:t>
      </w:r>
      <w:r w:rsidRPr="00334BB2">
        <w:rPr>
          <w:spacing w:val="-7"/>
        </w:rPr>
        <w:t xml:space="preserve"> </w:t>
      </w:r>
      <w:r w:rsidRPr="00334BB2">
        <w:t>diperoleh</w:t>
      </w:r>
      <w:r w:rsidRPr="00334BB2">
        <w:rPr>
          <w:spacing w:val="-8"/>
        </w:rPr>
        <w:t xml:space="preserve"> </w:t>
      </w:r>
      <w:r w:rsidRPr="00334BB2">
        <w:t>dari</w:t>
      </w:r>
      <w:r w:rsidRPr="00334BB2">
        <w:rPr>
          <w:spacing w:val="-7"/>
        </w:rPr>
        <w:t xml:space="preserve"> </w:t>
      </w:r>
      <w:r w:rsidRPr="00334BB2">
        <w:t>kegiatan</w:t>
      </w:r>
      <w:r w:rsidRPr="00334BB2">
        <w:rPr>
          <w:spacing w:val="-9"/>
        </w:rPr>
        <w:t xml:space="preserve"> </w:t>
      </w:r>
      <w:r w:rsidRPr="00334BB2">
        <w:t>magang</w:t>
      </w:r>
      <w:r w:rsidRPr="00334BB2">
        <w:rPr>
          <w:spacing w:val="-8"/>
        </w:rPr>
        <w:t xml:space="preserve"> </w:t>
      </w:r>
      <w:r w:rsidRPr="00334BB2">
        <w:t>bagi</w:t>
      </w:r>
      <w:r w:rsidRPr="00334BB2">
        <w:rPr>
          <w:spacing w:val="-7"/>
        </w:rPr>
        <w:t xml:space="preserve"> </w:t>
      </w:r>
      <w:r w:rsidRPr="00334BB2">
        <w:t>pihak-pihak</w:t>
      </w:r>
      <w:r w:rsidRPr="00334BB2">
        <w:rPr>
          <w:spacing w:val="-8"/>
        </w:rPr>
        <w:t xml:space="preserve"> </w:t>
      </w:r>
      <w:r w:rsidRPr="00334BB2">
        <w:t>yang</w:t>
      </w:r>
      <w:r w:rsidRPr="00334BB2">
        <w:rPr>
          <w:spacing w:val="-8"/>
        </w:rPr>
        <w:t xml:space="preserve"> </w:t>
      </w:r>
      <w:r w:rsidRPr="00334BB2">
        <w:t>terkait, antara lain</w:t>
      </w:r>
      <w:r>
        <w:t xml:space="preserve"> :</w:t>
      </w:r>
    </w:p>
    <w:p w14:paraId="5FC3D76D" w14:textId="37FF2884" w:rsidR="00334BB2" w:rsidRPr="00334BB2" w:rsidRDefault="00334BB2" w:rsidP="00334BB2">
      <w:pPr>
        <w:pStyle w:val="ListParagraph"/>
        <w:numPr>
          <w:ilvl w:val="2"/>
          <w:numId w:val="9"/>
        </w:numPr>
        <w:rPr>
          <w:rFonts w:ascii="Times New Roman" w:hAnsi="Times New Roman" w:cs="Times New Roman"/>
        </w:rPr>
      </w:pPr>
      <w:r w:rsidRPr="00334BB2">
        <w:rPr>
          <w:rFonts w:ascii="Times New Roman" w:hAnsi="Times New Roman" w:cs="Times New Roman"/>
        </w:rPr>
        <w:t>Bagi Mahasiswa</w:t>
      </w:r>
    </w:p>
    <w:p w14:paraId="772C6795" w14:textId="77777777" w:rsidR="00334BB2" w:rsidRPr="00334BB2" w:rsidRDefault="00334BB2" w:rsidP="00334BB2">
      <w:pPr>
        <w:pStyle w:val="ListParagraph"/>
        <w:widowControl w:val="0"/>
        <w:numPr>
          <w:ilvl w:val="3"/>
          <w:numId w:val="9"/>
        </w:numPr>
        <w:tabs>
          <w:tab w:val="left" w:pos="1845"/>
        </w:tabs>
        <w:autoSpaceDE w:val="0"/>
        <w:autoSpaceDN w:val="0"/>
        <w:spacing w:before="21" w:after="0" w:line="276" w:lineRule="auto"/>
        <w:ind w:right="578"/>
        <w:contextualSpacing w:val="0"/>
        <w:rPr>
          <w:rFonts w:ascii="Times New Roman" w:hAnsi="Times New Roman" w:cs="Times New Roman"/>
        </w:rPr>
      </w:pPr>
      <w:r w:rsidRPr="00334BB2">
        <w:rPr>
          <w:rFonts w:ascii="Times New Roman" w:hAnsi="Times New Roman" w:cs="Times New Roman"/>
        </w:rPr>
        <w:t>Praktik</w:t>
      </w:r>
      <w:r w:rsidRPr="00334BB2">
        <w:rPr>
          <w:rFonts w:ascii="Times New Roman" w:hAnsi="Times New Roman" w:cs="Times New Roman"/>
          <w:spacing w:val="-5"/>
        </w:rPr>
        <w:t xml:space="preserve"> </w:t>
      </w:r>
      <w:r w:rsidRPr="00334BB2">
        <w:rPr>
          <w:rFonts w:ascii="Times New Roman" w:hAnsi="Times New Roman" w:cs="Times New Roman"/>
        </w:rPr>
        <w:t>langsung</w:t>
      </w:r>
      <w:r w:rsidRPr="00334BB2">
        <w:rPr>
          <w:rFonts w:ascii="Times New Roman" w:hAnsi="Times New Roman" w:cs="Times New Roman"/>
          <w:spacing w:val="-5"/>
        </w:rPr>
        <w:t xml:space="preserve"> </w:t>
      </w:r>
      <w:r w:rsidRPr="00334BB2">
        <w:rPr>
          <w:rFonts w:ascii="Times New Roman" w:hAnsi="Times New Roman" w:cs="Times New Roman"/>
        </w:rPr>
        <w:t>untuk</w:t>
      </w:r>
      <w:r w:rsidRPr="00334BB2">
        <w:rPr>
          <w:rFonts w:ascii="Times New Roman" w:hAnsi="Times New Roman" w:cs="Times New Roman"/>
          <w:spacing w:val="-5"/>
        </w:rPr>
        <w:t xml:space="preserve"> </w:t>
      </w:r>
      <w:r w:rsidRPr="00334BB2">
        <w:rPr>
          <w:rFonts w:ascii="Times New Roman" w:hAnsi="Times New Roman" w:cs="Times New Roman"/>
        </w:rPr>
        <w:t>menerapkan</w:t>
      </w:r>
      <w:r w:rsidRPr="00334BB2">
        <w:rPr>
          <w:rFonts w:ascii="Times New Roman" w:hAnsi="Times New Roman" w:cs="Times New Roman"/>
          <w:spacing w:val="-5"/>
        </w:rPr>
        <w:t xml:space="preserve"> </w:t>
      </w:r>
      <w:r w:rsidRPr="00334BB2">
        <w:rPr>
          <w:rFonts w:ascii="Times New Roman" w:hAnsi="Times New Roman" w:cs="Times New Roman"/>
        </w:rPr>
        <w:t>pengetahuan</w:t>
      </w:r>
      <w:r w:rsidRPr="00334BB2">
        <w:rPr>
          <w:rFonts w:ascii="Times New Roman" w:hAnsi="Times New Roman" w:cs="Times New Roman"/>
          <w:spacing w:val="-5"/>
        </w:rPr>
        <w:t xml:space="preserve"> </w:t>
      </w:r>
      <w:r w:rsidRPr="00334BB2">
        <w:rPr>
          <w:rFonts w:ascii="Times New Roman" w:hAnsi="Times New Roman" w:cs="Times New Roman"/>
        </w:rPr>
        <w:t>dari</w:t>
      </w:r>
      <w:r w:rsidRPr="00334BB2">
        <w:rPr>
          <w:rFonts w:ascii="Times New Roman" w:hAnsi="Times New Roman" w:cs="Times New Roman"/>
          <w:spacing w:val="-6"/>
        </w:rPr>
        <w:t xml:space="preserve"> </w:t>
      </w:r>
      <w:r w:rsidRPr="00334BB2">
        <w:rPr>
          <w:rFonts w:ascii="Times New Roman" w:hAnsi="Times New Roman" w:cs="Times New Roman"/>
        </w:rPr>
        <w:t>program</w:t>
      </w:r>
      <w:r w:rsidRPr="00334BB2">
        <w:rPr>
          <w:rFonts w:ascii="Times New Roman" w:hAnsi="Times New Roman" w:cs="Times New Roman"/>
          <w:spacing w:val="-5"/>
        </w:rPr>
        <w:t xml:space="preserve"> </w:t>
      </w:r>
      <w:r w:rsidRPr="00334BB2">
        <w:rPr>
          <w:rFonts w:ascii="Times New Roman" w:hAnsi="Times New Roman" w:cs="Times New Roman"/>
        </w:rPr>
        <w:t>studi</w:t>
      </w:r>
      <w:r w:rsidRPr="00334BB2">
        <w:rPr>
          <w:rFonts w:ascii="Times New Roman" w:hAnsi="Times New Roman" w:cs="Times New Roman"/>
          <w:spacing w:val="-5"/>
        </w:rPr>
        <w:t xml:space="preserve"> </w:t>
      </w:r>
      <w:r w:rsidRPr="00334BB2">
        <w:rPr>
          <w:rFonts w:ascii="Times New Roman" w:hAnsi="Times New Roman" w:cs="Times New Roman"/>
        </w:rPr>
        <w:t xml:space="preserve">Sistem </w:t>
      </w:r>
      <w:r w:rsidRPr="00334BB2">
        <w:rPr>
          <w:rFonts w:ascii="Times New Roman" w:hAnsi="Times New Roman" w:cs="Times New Roman"/>
          <w:spacing w:val="-2"/>
        </w:rPr>
        <w:t>Informasi.</w:t>
      </w:r>
    </w:p>
    <w:p w14:paraId="7D8EAA0C" w14:textId="77777777" w:rsidR="00334BB2" w:rsidRPr="00334BB2" w:rsidRDefault="00334BB2" w:rsidP="00334BB2">
      <w:pPr>
        <w:pStyle w:val="ListParagraph"/>
        <w:widowControl w:val="0"/>
        <w:numPr>
          <w:ilvl w:val="3"/>
          <w:numId w:val="9"/>
        </w:numPr>
        <w:tabs>
          <w:tab w:val="left" w:pos="1845"/>
        </w:tabs>
        <w:autoSpaceDE w:val="0"/>
        <w:autoSpaceDN w:val="0"/>
        <w:spacing w:after="0" w:line="276" w:lineRule="auto"/>
        <w:ind w:right="575"/>
        <w:contextualSpacing w:val="0"/>
        <w:rPr>
          <w:rFonts w:ascii="Times New Roman" w:hAnsi="Times New Roman" w:cs="Times New Roman"/>
        </w:rPr>
      </w:pPr>
      <w:r w:rsidRPr="00334BB2">
        <w:rPr>
          <w:rFonts w:ascii="Times New Roman" w:hAnsi="Times New Roman" w:cs="Times New Roman"/>
        </w:rPr>
        <w:t>Kesempatan untuk memahami dinamika kerja di</w:t>
      </w:r>
      <w:r w:rsidRPr="00334BB2">
        <w:rPr>
          <w:rFonts w:ascii="Times New Roman" w:hAnsi="Times New Roman" w:cs="Times New Roman"/>
          <w:spacing w:val="27"/>
        </w:rPr>
        <w:t xml:space="preserve"> </w:t>
      </w:r>
      <w:r w:rsidRPr="00334BB2">
        <w:rPr>
          <w:rFonts w:ascii="Times New Roman" w:hAnsi="Times New Roman" w:cs="Times New Roman"/>
          <w:color w:val="1F1F1F"/>
        </w:rPr>
        <w:t xml:space="preserve">PT PLN UP3, Surabaya </w:t>
      </w:r>
      <w:r w:rsidRPr="00334BB2">
        <w:rPr>
          <w:rFonts w:ascii="Times New Roman" w:hAnsi="Times New Roman" w:cs="Times New Roman"/>
          <w:color w:val="1F1F1F"/>
          <w:spacing w:val="-2"/>
        </w:rPr>
        <w:t>Selatan</w:t>
      </w:r>
      <w:r w:rsidRPr="00334BB2">
        <w:rPr>
          <w:rFonts w:ascii="Times New Roman" w:hAnsi="Times New Roman" w:cs="Times New Roman"/>
          <w:spacing w:val="-2"/>
        </w:rPr>
        <w:t>.</w:t>
      </w:r>
    </w:p>
    <w:p w14:paraId="154BE0E9" w14:textId="308316A2" w:rsidR="00334BB2" w:rsidRPr="00334BB2" w:rsidRDefault="00334BB2" w:rsidP="00334BB2">
      <w:pPr>
        <w:pStyle w:val="ListParagraph"/>
        <w:widowControl w:val="0"/>
        <w:numPr>
          <w:ilvl w:val="3"/>
          <w:numId w:val="9"/>
        </w:numPr>
        <w:tabs>
          <w:tab w:val="left" w:pos="1845"/>
        </w:tabs>
        <w:autoSpaceDE w:val="0"/>
        <w:autoSpaceDN w:val="0"/>
        <w:spacing w:after="0" w:line="276" w:lineRule="auto"/>
        <w:ind w:right="573"/>
        <w:contextualSpacing w:val="0"/>
        <w:rPr>
          <w:rFonts w:ascii="Times New Roman" w:hAnsi="Times New Roman" w:cs="Times New Roman"/>
        </w:rPr>
      </w:pPr>
      <w:r w:rsidRPr="00334BB2">
        <w:rPr>
          <w:rFonts w:ascii="Times New Roman" w:hAnsi="Times New Roman" w:cs="Times New Roman"/>
        </w:rPr>
        <w:t>Pengalaman</w:t>
      </w:r>
      <w:r w:rsidRPr="00334BB2">
        <w:rPr>
          <w:rFonts w:ascii="Times New Roman" w:hAnsi="Times New Roman" w:cs="Times New Roman"/>
          <w:spacing w:val="-4"/>
        </w:rPr>
        <w:t xml:space="preserve"> </w:t>
      </w:r>
      <w:r w:rsidRPr="00334BB2">
        <w:rPr>
          <w:rFonts w:ascii="Times New Roman" w:hAnsi="Times New Roman" w:cs="Times New Roman"/>
        </w:rPr>
        <w:t>praktis</w:t>
      </w:r>
      <w:r w:rsidRPr="00334BB2">
        <w:rPr>
          <w:rFonts w:ascii="Times New Roman" w:hAnsi="Times New Roman" w:cs="Times New Roman"/>
          <w:spacing w:val="-4"/>
        </w:rPr>
        <w:t xml:space="preserve"> </w:t>
      </w:r>
      <w:r w:rsidRPr="00334BB2">
        <w:rPr>
          <w:rFonts w:ascii="Times New Roman" w:hAnsi="Times New Roman" w:cs="Times New Roman"/>
        </w:rPr>
        <w:t>yang</w:t>
      </w:r>
      <w:r w:rsidRPr="00334BB2">
        <w:rPr>
          <w:rFonts w:ascii="Times New Roman" w:hAnsi="Times New Roman" w:cs="Times New Roman"/>
          <w:spacing w:val="-7"/>
        </w:rPr>
        <w:t xml:space="preserve"> </w:t>
      </w:r>
      <w:r w:rsidRPr="00334BB2">
        <w:rPr>
          <w:rFonts w:ascii="Times New Roman" w:hAnsi="Times New Roman" w:cs="Times New Roman"/>
        </w:rPr>
        <w:t>mendalam</w:t>
      </w:r>
      <w:r w:rsidRPr="00334BB2">
        <w:rPr>
          <w:rFonts w:ascii="Times New Roman" w:hAnsi="Times New Roman" w:cs="Times New Roman"/>
          <w:spacing w:val="-6"/>
        </w:rPr>
        <w:t xml:space="preserve"> </w:t>
      </w:r>
      <w:r w:rsidRPr="00334BB2">
        <w:rPr>
          <w:rFonts w:ascii="Times New Roman" w:hAnsi="Times New Roman" w:cs="Times New Roman"/>
        </w:rPr>
        <w:t>mengenai</w:t>
      </w:r>
      <w:r w:rsidRPr="00334BB2">
        <w:rPr>
          <w:rFonts w:ascii="Times New Roman" w:hAnsi="Times New Roman" w:cs="Times New Roman"/>
          <w:spacing w:val="-4"/>
        </w:rPr>
        <w:t xml:space="preserve"> </w:t>
      </w:r>
      <w:r w:rsidRPr="00334BB2">
        <w:rPr>
          <w:rFonts w:ascii="Times New Roman" w:hAnsi="Times New Roman" w:cs="Times New Roman"/>
        </w:rPr>
        <w:t>aspek-aspek</w:t>
      </w:r>
      <w:r w:rsidRPr="00334BB2">
        <w:rPr>
          <w:rFonts w:ascii="Times New Roman" w:hAnsi="Times New Roman" w:cs="Times New Roman"/>
          <w:spacing w:val="-5"/>
        </w:rPr>
        <w:t xml:space="preserve"> </w:t>
      </w:r>
      <w:r w:rsidRPr="00334BB2">
        <w:rPr>
          <w:rFonts w:ascii="Times New Roman" w:hAnsi="Times New Roman" w:cs="Times New Roman"/>
        </w:rPr>
        <w:t>pekerjaan</w:t>
      </w:r>
      <w:r w:rsidRPr="00334BB2">
        <w:rPr>
          <w:rFonts w:ascii="Times New Roman" w:hAnsi="Times New Roman" w:cs="Times New Roman"/>
          <w:spacing w:val="-5"/>
        </w:rPr>
        <w:t xml:space="preserve"> </w:t>
      </w:r>
      <w:r w:rsidRPr="00334BB2">
        <w:rPr>
          <w:rFonts w:ascii="Times New Roman" w:hAnsi="Times New Roman" w:cs="Times New Roman"/>
        </w:rPr>
        <w:t>di</w:t>
      </w:r>
      <w:r w:rsidRPr="00334BB2">
        <w:rPr>
          <w:rFonts w:ascii="Times New Roman" w:hAnsi="Times New Roman" w:cs="Times New Roman"/>
          <w:spacing w:val="-3"/>
        </w:rPr>
        <w:t xml:space="preserve"> </w:t>
      </w:r>
      <w:r w:rsidRPr="00334BB2">
        <w:rPr>
          <w:rFonts w:ascii="Times New Roman" w:hAnsi="Times New Roman" w:cs="Times New Roman"/>
          <w:color w:val="1F1F1F"/>
        </w:rPr>
        <w:t xml:space="preserve">PT </w:t>
      </w:r>
      <w:r w:rsidRPr="00334BB2">
        <w:rPr>
          <w:rFonts w:ascii="Times New Roman" w:hAnsi="Times New Roman" w:cs="Times New Roman"/>
          <w:color w:val="1F1F1F"/>
        </w:rPr>
        <w:lastRenderedPageBreak/>
        <w:t>PLN UP3, Surabaya Selatan</w:t>
      </w:r>
      <w:r w:rsidRPr="00334BB2">
        <w:rPr>
          <w:rFonts w:ascii="Times New Roman" w:hAnsi="Times New Roman" w:cs="Times New Roman"/>
        </w:rPr>
        <w:t>.</w:t>
      </w:r>
    </w:p>
    <w:p w14:paraId="1B000863" w14:textId="77777777" w:rsidR="00334BB2" w:rsidRPr="00334BB2" w:rsidRDefault="00334BB2" w:rsidP="00334BB2">
      <w:pPr>
        <w:pStyle w:val="ListParagraph"/>
        <w:widowControl w:val="0"/>
        <w:numPr>
          <w:ilvl w:val="3"/>
          <w:numId w:val="9"/>
        </w:numPr>
        <w:tabs>
          <w:tab w:val="left" w:pos="1845"/>
        </w:tabs>
        <w:autoSpaceDE w:val="0"/>
        <w:autoSpaceDN w:val="0"/>
        <w:spacing w:before="62" w:after="0" w:line="276" w:lineRule="auto"/>
        <w:ind w:right="579"/>
        <w:contextualSpacing w:val="0"/>
        <w:jc w:val="both"/>
        <w:rPr>
          <w:rFonts w:ascii="Times New Roman" w:hAnsi="Times New Roman" w:cs="Times New Roman"/>
        </w:rPr>
      </w:pPr>
      <w:r w:rsidRPr="00334BB2">
        <w:rPr>
          <w:rFonts w:ascii="Times New Roman" w:hAnsi="Times New Roman" w:cs="Times New Roman"/>
        </w:rPr>
        <w:t>Persiapan yang optimal untuk memasuki dunia kerja dengan memperoleh keterampilan praktis dan pengalaman kerja yang relevan.</w:t>
      </w:r>
    </w:p>
    <w:p w14:paraId="44590EE4" w14:textId="12B5C1B0" w:rsidR="00334BB2" w:rsidRDefault="00334BB2" w:rsidP="00334BB2">
      <w:pPr>
        <w:pStyle w:val="ListParagraph"/>
        <w:widowControl w:val="0"/>
        <w:numPr>
          <w:ilvl w:val="3"/>
          <w:numId w:val="9"/>
        </w:numPr>
        <w:tabs>
          <w:tab w:val="left" w:pos="1845"/>
        </w:tabs>
        <w:autoSpaceDE w:val="0"/>
        <w:autoSpaceDN w:val="0"/>
        <w:spacing w:after="0" w:line="276" w:lineRule="auto"/>
        <w:ind w:right="577"/>
        <w:contextualSpacing w:val="0"/>
        <w:jc w:val="both"/>
        <w:rPr>
          <w:rFonts w:ascii="Times New Roman" w:hAnsi="Times New Roman" w:cs="Times New Roman"/>
        </w:rPr>
      </w:pPr>
      <w:r w:rsidRPr="00334BB2">
        <w:rPr>
          <w:rFonts w:ascii="Times New Roman" w:hAnsi="Times New Roman" w:cs="Times New Roman"/>
        </w:rPr>
        <w:t>Diharapkan dapat memberikan suatu pengalaman bagi mahasiswa yang bersifat praktis, sehingga dapat mengantarkan mahasiswa untuk siap menghadapi dunia kerja setelah lulus bangku kuliah.</w:t>
      </w:r>
    </w:p>
    <w:p w14:paraId="23E2093A" w14:textId="77777777" w:rsidR="00334BB2" w:rsidRPr="00334BB2" w:rsidRDefault="00334BB2" w:rsidP="00334BB2">
      <w:pPr>
        <w:pStyle w:val="ListParagraph"/>
        <w:widowControl w:val="0"/>
        <w:tabs>
          <w:tab w:val="left" w:pos="1845"/>
        </w:tabs>
        <w:autoSpaceDE w:val="0"/>
        <w:autoSpaceDN w:val="0"/>
        <w:spacing w:after="0" w:line="276" w:lineRule="auto"/>
        <w:ind w:left="1845" w:right="577"/>
        <w:contextualSpacing w:val="0"/>
        <w:jc w:val="both"/>
        <w:rPr>
          <w:rFonts w:ascii="Times New Roman" w:hAnsi="Times New Roman" w:cs="Times New Roman"/>
        </w:rPr>
      </w:pPr>
    </w:p>
    <w:p w14:paraId="48FB942F" w14:textId="77777777" w:rsidR="00334BB2" w:rsidRPr="00334BB2" w:rsidRDefault="00334BB2" w:rsidP="00334BB2">
      <w:pPr>
        <w:pStyle w:val="ListParagraph"/>
        <w:numPr>
          <w:ilvl w:val="2"/>
          <w:numId w:val="9"/>
        </w:numPr>
        <w:rPr>
          <w:rFonts w:ascii="Times New Roman" w:hAnsi="Times New Roman" w:cs="Times New Roman"/>
        </w:rPr>
      </w:pPr>
      <w:r w:rsidRPr="00334BB2">
        <w:rPr>
          <w:rFonts w:ascii="Times New Roman" w:hAnsi="Times New Roman" w:cs="Times New Roman"/>
        </w:rPr>
        <w:t>Bagi</w:t>
      </w:r>
      <w:r w:rsidRPr="00334BB2">
        <w:rPr>
          <w:rFonts w:ascii="Times New Roman" w:hAnsi="Times New Roman" w:cs="Times New Roman"/>
          <w:spacing w:val="-6"/>
        </w:rPr>
        <w:t xml:space="preserve"> </w:t>
      </w:r>
      <w:r w:rsidRPr="00334BB2">
        <w:rPr>
          <w:rFonts w:ascii="Times New Roman" w:hAnsi="Times New Roman" w:cs="Times New Roman"/>
        </w:rPr>
        <w:t>Universitas</w:t>
      </w:r>
      <w:r w:rsidRPr="00334BB2">
        <w:rPr>
          <w:rFonts w:ascii="Times New Roman" w:hAnsi="Times New Roman" w:cs="Times New Roman"/>
          <w:spacing w:val="-5"/>
        </w:rPr>
        <w:t xml:space="preserve"> </w:t>
      </w:r>
      <w:r w:rsidRPr="00334BB2">
        <w:rPr>
          <w:rFonts w:ascii="Times New Roman" w:hAnsi="Times New Roman" w:cs="Times New Roman"/>
        </w:rPr>
        <w:t>Negeri</w:t>
      </w:r>
      <w:r w:rsidRPr="00334BB2">
        <w:rPr>
          <w:rFonts w:ascii="Times New Roman" w:hAnsi="Times New Roman" w:cs="Times New Roman"/>
          <w:spacing w:val="-3"/>
        </w:rPr>
        <w:t xml:space="preserve"> </w:t>
      </w:r>
      <w:r w:rsidRPr="00334BB2">
        <w:rPr>
          <w:rFonts w:ascii="Times New Roman" w:hAnsi="Times New Roman" w:cs="Times New Roman"/>
          <w:spacing w:val="-2"/>
        </w:rPr>
        <w:t>Surabaya</w:t>
      </w:r>
    </w:p>
    <w:p w14:paraId="7670B439" w14:textId="77777777" w:rsidR="00334BB2" w:rsidRPr="00334BB2" w:rsidRDefault="00334BB2" w:rsidP="00334BB2">
      <w:pPr>
        <w:pStyle w:val="ListParagraph"/>
        <w:widowControl w:val="0"/>
        <w:numPr>
          <w:ilvl w:val="3"/>
          <w:numId w:val="9"/>
        </w:numPr>
        <w:tabs>
          <w:tab w:val="left" w:pos="1845"/>
        </w:tabs>
        <w:autoSpaceDE w:val="0"/>
        <w:autoSpaceDN w:val="0"/>
        <w:spacing w:before="20" w:after="0" w:line="276" w:lineRule="auto"/>
        <w:ind w:right="575"/>
        <w:contextualSpacing w:val="0"/>
        <w:rPr>
          <w:rFonts w:ascii="Times New Roman" w:hAnsi="Times New Roman" w:cs="Times New Roman"/>
        </w:rPr>
      </w:pPr>
      <w:r w:rsidRPr="00334BB2">
        <w:rPr>
          <w:rFonts w:ascii="Times New Roman" w:hAnsi="Times New Roman" w:cs="Times New Roman"/>
        </w:rPr>
        <w:t>Mempercepat</w:t>
      </w:r>
      <w:r w:rsidRPr="00334BB2">
        <w:rPr>
          <w:rFonts w:ascii="Times New Roman" w:hAnsi="Times New Roman" w:cs="Times New Roman"/>
          <w:spacing w:val="29"/>
        </w:rPr>
        <w:t xml:space="preserve"> </w:t>
      </w:r>
      <w:r w:rsidRPr="00334BB2">
        <w:rPr>
          <w:rFonts w:ascii="Times New Roman" w:hAnsi="Times New Roman" w:cs="Times New Roman"/>
        </w:rPr>
        <w:t>peningkatan</w:t>
      </w:r>
      <w:r w:rsidRPr="00334BB2">
        <w:rPr>
          <w:rFonts w:ascii="Times New Roman" w:hAnsi="Times New Roman" w:cs="Times New Roman"/>
          <w:spacing w:val="26"/>
        </w:rPr>
        <w:t xml:space="preserve"> </w:t>
      </w:r>
      <w:r w:rsidRPr="00334BB2">
        <w:rPr>
          <w:rFonts w:ascii="Times New Roman" w:hAnsi="Times New Roman" w:cs="Times New Roman"/>
        </w:rPr>
        <w:t>kerjasama</w:t>
      </w:r>
      <w:r w:rsidRPr="00334BB2">
        <w:rPr>
          <w:rFonts w:ascii="Times New Roman" w:hAnsi="Times New Roman" w:cs="Times New Roman"/>
          <w:spacing w:val="29"/>
        </w:rPr>
        <w:t xml:space="preserve"> </w:t>
      </w:r>
      <w:r w:rsidRPr="00334BB2">
        <w:rPr>
          <w:rFonts w:ascii="Times New Roman" w:hAnsi="Times New Roman" w:cs="Times New Roman"/>
        </w:rPr>
        <w:t>antara</w:t>
      </w:r>
      <w:r w:rsidRPr="00334BB2">
        <w:rPr>
          <w:rFonts w:ascii="Times New Roman" w:hAnsi="Times New Roman" w:cs="Times New Roman"/>
          <w:spacing w:val="31"/>
        </w:rPr>
        <w:t xml:space="preserve"> </w:t>
      </w:r>
      <w:r w:rsidRPr="00334BB2">
        <w:rPr>
          <w:rFonts w:ascii="Times New Roman" w:hAnsi="Times New Roman" w:cs="Times New Roman"/>
        </w:rPr>
        <w:t>Universitas</w:t>
      </w:r>
      <w:r w:rsidRPr="00334BB2">
        <w:rPr>
          <w:rFonts w:ascii="Times New Roman" w:hAnsi="Times New Roman" w:cs="Times New Roman"/>
          <w:spacing w:val="29"/>
        </w:rPr>
        <w:t xml:space="preserve"> </w:t>
      </w:r>
      <w:r w:rsidRPr="00334BB2">
        <w:rPr>
          <w:rFonts w:ascii="Times New Roman" w:hAnsi="Times New Roman" w:cs="Times New Roman"/>
        </w:rPr>
        <w:t>Negeri</w:t>
      </w:r>
      <w:r w:rsidRPr="00334BB2">
        <w:rPr>
          <w:rFonts w:ascii="Times New Roman" w:hAnsi="Times New Roman" w:cs="Times New Roman"/>
          <w:spacing w:val="29"/>
        </w:rPr>
        <w:t xml:space="preserve"> </w:t>
      </w:r>
      <w:r w:rsidRPr="00334BB2">
        <w:rPr>
          <w:rFonts w:ascii="Times New Roman" w:hAnsi="Times New Roman" w:cs="Times New Roman"/>
        </w:rPr>
        <w:t>Surabaya dengan dunia kerja.</w:t>
      </w:r>
    </w:p>
    <w:p w14:paraId="5CBEF726" w14:textId="77777777" w:rsidR="00334BB2" w:rsidRPr="00334BB2" w:rsidRDefault="00334BB2" w:rsidP="00334BB2">
      <w:pPr>
        <w:pStyle w:val="ListParagraph"/>
        <w:widowControl w:val="0"/>
        <w:numPr>
          <w:ilvl w:val="3"/>
          <w:numId w:val="9"/>
        </w:numPr>
        <w:tabs>
          <w:tab w:val="left" w:pos="1845"/>
        </w:tabs>
        <w:autoSpaceDE w:val="0"/>
        <w:autoSpaceDN w:val="0"/>
        <w:spacing w:after="0" w:line="276" w:lineRule="auto"/>
        <w:ind w:right="581"/>
        <w:contextualSpacing w:val="0"/>
        <w:rPr>
          <w:rFonts w:ascii="Times New Roman" w:hAnsi="Times New Roman" w:cs="Times New Roman"/>
        </w:rPr>
      </w:pPr>
      <w:r w:rsidRPr="00334BB2">
        <w:rPr>
          <w:rFonts w:ascii="Times New Roman" w:hAnsi="Times New Roman" w:cs="Times New Roman"/>
        </w:rPr>
        <w:t>Memberi masukan pada penyempurnaan kurikulum program studi/jurusan dalam menyiapkan lulusan yang siap kerja.</w:t>
      </w:r>
    </w:p>
    <w:p w14:paraId="251C642B" w14:textId="77777777" w:rsidR="00334BB2" w:rsidRDefault="00334BB2" w:rsidP="00334BB2">
      <w:pPr>
        <w:pStyle w:val="ListParagraph"/>
        <w:widowControl w:val="0"/>
        <w:numPr>
          <w:ilvl w:val="3"/>
          <w:numId w:val="9"/>
        </w:numPr>
        <w:tabs>
          <w:tab w:val="left" w:pos="1845"/>
        </w:tabs>
        <w:autoSpaceDE w:val="0"/>
        <w:autoSpaceDN w:val="0"/>
        <w:spacing w:after="0" w:line="278" w:lineRule="auto"/>
        <w:ind w:right="578"/>
        <w:contextualSpacing w:val="0"/>
        <w:rPr>
          <w:rFonts w:ascii="Times New Roman" w:hAnsi="Times New Roman" w:cs="Times New Roman"/>
        </w:rPr>
      </w:pPr>
      <w:r w:rsidRPr="00334BB2">
        <w:rPr>
          <w:rFonts w:ascii="Times New Roman" w:hAnsi="Times New Roman" w:cs="Times New Roman"/>
        </w:rPr>
        <w:t>Memperoleh masukan yang berupa berbagai kasus yang dapat digunakan sebagai contoh dalam proses pendidikan.</w:t>
      </w:r>
    </w:p>
    <w:p w14:paraId="63E2C5C3" w14:textId="77777777" w:rsidR="00334BB2" w:rsidRPr="00334BB2" w:rsidRDefault="00334BB2" w:rsidP="00334BB2">
      <w:pPr>
        <w:pStyle w:val="ListParagraph"/>
        <w:widowControl w:val="0"/>
        <w:tabs>
          <w:tab w:val="left" w:pos="1845"/>
        </w:tabs>
        <w:autoSpaceDE w:val="0"/>
        <w:autoSpaceDN w:val="0"/>
        <w:spacing w:after="0" w:line="278" w:lineRule="auto"/>
        <w:ind w:left="1845" w:right="578"/>
        <w:contextualSpacing w:val="0"/>
        <w:rPr>
          <w:rFonts w:ascii="Times New Roman" w:hAnsi="Times New Roman" w:cs="Times New Roman"/>
        </w:rPr>
      </w:pPr>
    </w:p>
    <w:p w14:paraId="4D3B86A9" w14:textId="77777777" w:rsidR="00334BB2" w:rsidRPr="00334BB2" w:rsidRDefault="00334BB2" w:rsidP="00334BB2">
      <w:pPr>
        <w:pStyle w:val="ListParagraph"/>
        <w:numPr>
          <w:ilvl w:val="2"/>
          <w:numId w:val="9"/>
        </w:numPr>
        <w:rPr>
          <w:rFonts w:ascii="Times New Roman" w:hAnsi="Times New Roman" w:cs="Times New Roman"/>
        </w:rPr>
      </w:pPr>
      <w:r w:rsidRPr="00334BB2">
        <w:rPr>
          <w:rFonts w:ascii="Times New Roman" w:hAnsi="Times New Roman" w:cs="Times New Roman"/>
        </w:rPr>
        <w:t>Bagi Perusahaan</w:t>
      </w:r>
    </w:p>
    <w:p w14:paraId="7FA9CE58" w14:textId="77777777" w:rsidR="00334BB2" w:rsidRPr="00334BB2" w:rsidRDefault="00334BB2" w:rsidP="00334BB2">
      <w:pPr>
        <w:pStyle w:val="ListParagraph"/>
        <w:widowControl w:val="0"/>
        <w:numPr>
          <w:ilvl w:val="3"/>
          <w:numId w:val="9"/>
        </w:numPr>
        <w:tabs>
          <w:tab w:val="left" w:pos="1845"/>
        </w:tabs>
        <w:autoSpaceDE w:val="0"/>
        <w:autoSpaceDN w:val="0"/>
        <w:spacing w:before="21" w:after="0" w:line="276" w:lineRule="auto"/>
        <w:ind w:right="576"/>
        <w:contextualSpacing w:val="0"/>
        <w:jc w:val="both"/>
        <w:rPr>
          <w:rFonts w:ascii="Times New Roman" w:hAnsi="Times New Roman" w:cs="Times New Roman"/>
        </w:rPr>
      </w:pPr>
      <w:r w:rsidRPr="00334BB2">
        <w:rPr>
          <w:rFonts w:ascii="Times New Roman" w:hAnsi="Times New Roman" w:cs="Times New Roman"/>
        </w:rPr>
        <w:t xml:space="preserve">Berperan sebagai sarana untuk menjembatani antara perusahaan dengan pihak Fakultas Teknik Universitas Negeri Surabaya untuk membina hubungan kerjasama lebih lanjut baik bersifat akademis maupun </w:t>
      </w:r>
      <w:r w:rsidRPr="00334BB2">
        <w:rPr>
          <w:rFonts w:ascii="Times New Roman" w:hAnsi="Times New Roman" w:cs="Times New Roman"/>
          <w:spacing w:val="-2"/>
        </w:rPr>
        <w:t>keorganisasian.</w:t>
      </w:r>
    </w:p>
    <w:p w14:paraId="305DF4B7" w14:textId="77777777" w:rsidR="00334BB2" w:rsidRPr="00334BB2" w:rsidRDefault="00334BB2" w:rsidP="00334BB2">
      <w:pPr>
        <w:pStyle w:val="ListParagraph"/>
        <w:widowControl w:val="0"/>
        <w:numPr>
          <w:ilvl w:val="3"/>
          <w:numId w:val="9"/>
        </w:numPr>
        <w:tabs>
          <w:tab w:val="left" w:pos="1845"/>
        </w:tabs>
        <w:autoSpaceDE w:val="0"/>
        <w:autoSpaceDN w:val="0"/>
        <w:spacing w:after="0" w:line="276" w:lineRule="auto"/>
        <w:ind w:right="576"/>
        <w:contextualSpacing w:val="0"/>
        <w:jc w:val="both"/>
        <w:rPr>
          <w:rFonts w:ascii="Times New Roman" w:hAnsi="Times New Roman" w:cs="Times New Roman"/>
        </w:rPr>
      </w:pPr>
      <w:r w:rsidRPr="00334BB2">
        <w:rPr>
          <w:rFonts w:ascii="Times New Roman" w:hAnsi="Times New Roman" w:cs="Times New Roman"/>
        </w:rPr>
        <w:t>Perusahaan</w:t>
      </w:r>
      <w:r w:rsidRPr="00334BB2">
        <w:rPr>
          <w:rFonts w:ascii="Times New Roman" w:hAnsi="Times New Roman" w:cs="Times New Roman"/>
          <w:spacing w:val="-6"/>
        </w:rPr>
        <w:t xml:space="preserve"> </w:t>
      </w:r>
      <w:r w:rsidRPr="00334BB2">
        <w:rPr>
          <w:rFonts w:ascii="Times New Roman" w:hAnsi="Times New Roman" w:cs="Times New Roman"/>
        </w:rPr>
        <w:t>bertindak</w:t>
      </w:r>
      <w:r w:rsidRPr="00334BB2">
        <w:rPr>
          <w:rFonts w:ascii="Times New Roman" w:hAnsi="Times New Roman" w:cs="Times New Roman"/>
          <w:spacing w:val="-8"/>
        </w:rPr>
        <w:t xml:space="preserve"> </w:t>
      </w:r>
      <w:r w:rsidRPr="00334BB2">
        <w:rPr>
          <w:rFonts w:ascii="Times New Roman" w:hAnsi="Times New Roman" w:cs="Times New Roman"/>
        </w:rPr>
        <w:t>sebagai</w:t>
      </w:r>
      <w:r w:rsidRPr="00334BB2">
        <w:rPr>
          <w:rFonts w:ascii="Times New Roman" w:hAnsi="Times New Roman" w:cs="Times New Roman"/>
          <w:spacing w:val="-5"/>
        </w:rPr>
        <w:t xml:space="preserve"> </w:t>
      </w:r>
      <w:r w:rsidRPr="00334BB2">
        <w:rPr>
          <w:rFonts w:ascii="Times New Roman" w:hAnsi="Times New Roman" w:cs="Times New Roman"/>
        </w:rPr>
        <w:t>lembaga</w:t>
      </w:r>
      <w:r w:rsidRPr="00334BB2">
        <w:rPr>
          <w:rFonts w:ascii="Times New Roman" w:hAnsi="Times New Roman" w:cs="Times New Roman"/>
          <w:spacing w:val="-4"/>
        </w:rPr>
        <w:t xml:space="preserve"> </w:t>
      </w:r>
      <w:r w:rsidRPr="00334BB2">
        <w:rPr>
          <w:rFonts w:ascii="Times New Roman" w:hAnsi="Times New Roman" w:cs="Times New Roman"/>
        </w:rPr>
        <w:t>pendidik</w:t>
      </w:r>
      <w:r w:rsidRPr="00334BB2">
        <w:rPr>
          <w:rFonts w:ascii="Times New Roman" w:hAnsi="Times New Roman" w:cs="Times New Roman"/>
          <w:spacing w:val="-8"/>
        </w:rPr>
        <w:t xml:space="preserve"> </w:t>
      </w:r>
      <w:r w:rsidRPr="00334BB2">
        <w:rPr>
          <w:rFonts w:ascii="Times New Roman" w:hAnsi="Times New Roman" w:cs="Times New Roman"/>
        </w:rPr>
        <w:t>dalam</w:t>
      </w:r>
      <w:r w:rsidRPr="00334BB2">
        <w:rPr>
          <w:rFonts w:ascii="Times New Roman" w:hAnsi="Times New Roman" w:cs="Times New Roman"/>
          <w:spacing w:val="-7"/>
        </w:rPr>
        <w:t xml:space="preserve"> </w:t>
      </w:r>
      <w:r w:rsidRPr="00334BB2">
        <w:rPr>
          <w:rFonts w:ascii="Times New Roman" w:hAnsi="Times New Roman" w:cs="Times New Roman"/>
        </w:rPr>
        <w:t>proses</w:t>
      </w:r>
      <w:r w:rsidRPr="00334BB2">
        <w:rPr>
          <w:rFonts w:ascii="Times New Roman" w:hAnsi="Times New Roman" w:cs="Times New Roman"/>
          <w:spacing w:val="-5"/>
        </w:rPr>
        <w:t xml:space="preserve"> </w:t>
      </w:r>
      <w:r w:rsidRPr="00334BB2">
        <w:rPr>
          <w:rFonts w:ascii="Times New Roman" w:hAnsi="Times New Roman" w:cs="Times New Roman"/>
        </w:rPr>
        <w:t>pembentukan jiwa kerja mahasiswa yang lebih unggul.</w:t>
      </w:r>
    </w:p>
    <w:p w14:paraId="1F81D5F1" w14:textId="77777777" w:rsidR="00334BB2" w:rsidRPr="00334BB2" w:rsidRDefault="00334BB2" w:rsidP="00334BB2">
      <w:pPr>
        <w:pStyle w:val="ListParagraph"/>
        <w:widowControl w:val="0"/>
        <w:numPr>
          <w:ilvl w:val="3"/>
          <w:numId w:val="9"/>
        </w:numPr>
        <w:tabs>
          <w:tab w:val="left" w:pos="1845"/>
        </w:tabs>
        <w:autoSpaceDE w:val="0"/>
        <w:autoSpaceDN w:val="0"/>
        <w:spacing w:after="0" w:line="252" w:lineRule="exact"/>
        <w:ind w:hanging="283"/>
        <w:contextualSpacing w:val="0"/>
        <w:jc w:val="both"/>
        <w:rPr>
          <w:rFonts w:ascii="Times New Roman" w:hAnsi="Times New Roman" w:cs="Times New Roman"/>
        </w:rPr>
      </w:pPr>
      <w:r w:rsidRPr="00334BB2">
        <w:rPr>
          <w:rFonts w:ascii="Times New Roman" w:hAnsi="Times New Roman" w:cs="Times New Roman"/>
        </w:rPr>
        <w:t>Memperoleh</w:t>
      </w:r>
      <w:r w:rsidRPr="00334BB2">
        <w:rPr>
          <w:rFonts w:ascii="Times New Roman" w:hAnsi="Times New Roman" w:cs="Times New Roman"/>
          <w:spacing w:val="-4"/>
        </w:rPr>
        <w:t xml:space="preserve"> </w:t>
      </w:r>
      <w:r w:rsidRPr="00334BB2">
        <w:rPr>
          <w:rFonts w:ascii="Times New Roman" w:hAnsi="Times New Roman" w:cs="Times New Roman"/>
        </w:rPr>
        <w:t>gambaran</w:t>
      </w:r>
      <w:r w:rsidRPr="00334BB2">
        <w:rPr>
          <w:rFonts w:ascii="Times New Roman" w:hAnsi="Times New Roman" w:cs="Times New Roman"/>
          <w:spacing w:val="-6"/>
        </w:rPr>
        <w:t xml:space="preserve"> </w:t>
      </w:r>
      <w:r w:rsidRPr="00334BB2">
        <w:rPr>
          <w:rFonts w:ascii="Times New Roman" w:hAnsi="Times New Roman" w:cs="Times New Roman"/>
        </w:rPr>
        <w:t>kondisi</w:t>
      </w:r>
      <w:r w:rsidRPr="00334BB2">
        <w:rPr>
          <w:rFonts w:ascii="Times New Roman" w:hAnsi="Times New Roman" w:cs="Times New Roman"/>
          <w:spacing w:val="-3"/>
        </w:rPr>
        <w:t xml:space="preserve"> </w:t>
      </w:r>
      <w:r w:rsidRPr="00334BB2">
        <w:rPr>
          <w:rFonts w:ascii="Times New Roman" w:hAnsi="Times New Roman" w:cs="Times New Roman"/>
        </w:rPr>
        <w:t>SDM</w:t>
      </w:r>
      <w:r w:rsidRPr="00334BB2">
        <w:rPr>
          <w:rFonts w:ascii="Times New Roman" w:hAnsi="Times New Roman" w:cs="Times New Roman"/>
          <w:spacing w:val="-4"/>
        </w:rPr>
        <w:t xml:space="preserve"> </w:t>
      </w:r>
      <w:r w:rsidRPr="00334BB2">
        <w:rPr>
          <w:rFonts w:ascii="Times New Roman" w:hAnsi="Times New Roman" w:cs="Times New Roman"/>
        </w:rPr>
        <w:t>yang</w:t>
      </w:r>
      <w:r w:rsidRPr="00334BB2">
        <w:rPr>
          <w:rFonts w:ascii="Times New Roman" w:hAnsi="Times New Roman" w:cs="Times New Roman"/>
          <w:spacing w:val="-4"/>
        </w:rPr>
        <w:t xml:space="preserve"> </w:t>
      </w:r>
      <w:r w:rsidRPr="00334BB2">
        <w:rPr>
          <w:rFonts w:ascii="Times New Roman" w:hAnsi="Times New Roman" w:cs="Times New Roman"/>
        </w:rPr>
        <w:t>akan</w:t>
      </w:r>
      <w:r w:rsidRPr="00334BB2">
        <w:rPr>
          <w:rFonts w:ascii="Times New Roman" w:hAnsi="Times New Roman" w:cs="Times New Roman"/>
          <w:spacing w:val="-3"/>
        </w:rPr>
        <w:t xml:space="preserve"> </w:t>
      </w:r>
      <w:r w:rsidRPr="00334BB2">
        <w:rPr>
          <w:rFonts w:ascii="Times New Roman" w:hAnsi="Times New Roman" w:cs="Times New Roman"/>
          <w:spacing w:val="-2"/>
        </w:rPr>
        <w:t>datang</w:t>
      </w:r>
    </w:p>
    <w:p w14:paraId="52F940A3" w14:textId="77777777" w:rsidR="00334BB2" w:rsidRPr="00334BB2" w:rsidRDefault="00334BB2" w:rsidP="00334BB2">
      <w:pPr>
        <w:pStyle w:val="ListParagraph"/>
        <w:widowControl w:val="0"/>
        <w:numPr>
          <w:ilvl w:val="3"/>
          <w:numId w:val="9"/>
        </w:numPr>
        <w:tabs>
          <w:tab w:val="left" w:pos="1845"/>
        </w:tabs>
        <w:autoSpaceDE w:val="0"/>
        <w:autoSpaceDN w:val="0"/>
        <w:spacing w:before="36" w:after="0" w:line="240" w:lineRule="auto"/>
        <w:ind w:hanging="283"/>
        <w:contextualSpacing w:val="0"/>
        <w:jc w:val="both"/>
        <w:rPr>
          <w:rFonts w:ascii="Times New Roman" w:hAnsi="Times New Roman" w:cs="Times New Roman"/>
        </w:rPr>
      </w:pPr>
      <w:r w:rsidRPr="00334BB2">
        <w:rPr>
          <w:rFonts w:ascii="Times New Roman" w:hAnsi="Times New Roman" w:cs="Times New Roman"/>
          <w:noProof/>
        </w:rPr>
        <w:drawing>
          <wp:anchor distT="0" distB="0" distL="0" distR="0" simplePos="0" relativeHeight="251666432" behindDoc="1" locked="0" layoutInCell="1" allowOverlap="1" wp14:anchorId="3F318EFF" wp14:editId="6B47A80C">
            <wp:simplePos x="0" y="0"/>
            <wp:positionH relativeFrom="page">
              <wp:posOffset>1440180</wp:posOffset>
            </wp:positionH>
            <wp:positionV relativeFrom="paragraph">
              <wp:posOffset>214963</wp:posOffset>
            </wp:positionV>
            <wp:extent cx="876300" cy="190500"/>
            <wp:effectExtent l="0" t="0" r="0" b="0"/>
            <wp:wrapTopAndBottom/>
            <wp:docPr id="360776287"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876300" cy="190500"/>
                    </a:xfrm>
                    <a:prstGeom prst="rect">
                      <a:avLst/>
                    </a:prstGeom>
                  </pic:spPr>
                </pic:pic>
              </a:graphicData>
            </a:graphic>
          </wp:anchor>
        </w:drawing>
      </w:r>
      <w:r w:rsidRPr="00334BB2">
        <w:rPr>
          <w:rFonts w:ascii="Times New Roman" w:hAnsi="Times New Roman" w:cs="Times New Roman"/>
        </w:rPr>
        <w:t>Memperoleh</w:t>
      </w:r>
      <w:r w:rsidRPr="00334BB2">
        <w:rPr>
          <w:rFonts w:ascii="Times New Roman" w:hAnsi="Times New Roman" w:cs="Times New Roman"/>
          <w:spacing w:val="-6"/>
        </w:rPr>
        <w:t xml:space="preserve"> </w:t>
      </w:r>
      <w:r w:rsidRPr="00334BB2">
        <w:rPr>
          <w:rFonts w:ascii="Times New Roman" w:hAnsi="Times New Roman" w:cs="Times New Roman"/>
        </w:rPr>
        <w:t>jalinan</w:t>
      </w:r>
      <w:r w:rsidRPr="00334BB2">
        <w:rPr>
          <w:rFonts w:ascii="Times New Roman" w:hAnsi="Times New Roman" w:cs="Times New Roman"/>
          <w:spacing w:val="-6"/>
        </w:rPr>
        <w:t xml:space="preserve"> </w:t>
      </w:r>
      <w:r w:rsidRPr="00334BB2">
        <w:rPr>
          <w:rFonts w:ascii="Times New Roman" w:hAnsi="Times New Roman" w:cs="Times New Roman"/>
        </w:rPr>
        <w:t>kemitraan</w:t>
      </w:r>
      <w:r w:rsidRPr="00334BB2">
        <w:rPr>
          <w:rFonts w:ascii="Times New Roman" w:hAnsi="Times New Roman" w:cs="Times New Roman"/>
          <w:spacing w:val="-5"/>
        </w:rPr>
        <w:t xml:space="preserve"> </w:t>
      </w:r>
      <w:r w:rsidRPr="00334BB2">
        <w:rPr>
          <w:rFonts w:ascii="Times New Roman" w:hAnsi="Times New Roman" w:cs="Times New Roman"/>
        </w:rPr>
        <w:t>dengan</w:t>
      </w:r>
      <w:r w:rsidRPr="00334BB2">
        <w:rPr>
          <w:rFonts w:ascii="Times New Roman" w:hAnsi="Times New Roman" w:cs="Times New Roman"/>
          <w:spacing w:val="-6"/>
        </w:rPr>
        <w:t xml:space="preserve"> </w:t>
      </w:r>
      <w:r w:rsidRPr="00334BB2">
        <w:rPr>
          <w:rFonts w:ascii="Times New Roman" w:hAnsi="Times New Roman" w:cs="Times New Roman"/>
        </w:rPr>
        <w:t>Universitas</w:t>
      </w:r>
      <w:r w:rsidRPr="00334BB2">
        <w:rPr>
          <w:rFonts w:ascii="Times New Roman" w:hAnsi="Times New Roman" w:cs="Times New Roman"/>
          <w:spacing w:val="-5"/>
        </w:rPr>
        <w:t xml:space="preserve"> </w:t>
      </w:r>
      <w:r w:rsidRPr="00334BB2">
        <w:rPr>
          <w:rFonts w:ascii="Times New Roman" w:hAnsi="Times New Roman" w:cs="Times New Roman"/>
        </w:rPr>
        <w:t>Negeri</w:t>
      </w:r>
      <w:r w:rsidRPr="00334BB2">
        <w:rPr>
          <w:rFonts w:ascii="Times New Roman" w:hAnsi="Times New Roman" w:cs="Times New Roman"/>
          <w:spacing w:val="-7"/>
        </w:rPr>
        <w:t xml:space="preserve"> </w:t>
      </w:r>
      <w:r w:rsidRPr="00334BB2">
        <w:rPr>
          <w:rFonts w:ascii="Times New Roman" w:hAnsi="Times New Roman" w:cs="Times New Roman"/>
          <w:spacing w:val="-2"/>
        </w:rPr>
        <w:t>Surabaya.</w:t>
      </w:r>
    </w:p>
    <w:p w14:paraId="617AEE9C" w14:textId="77777777" w:rsidR="00334BB2" w:rsidRDefault="00334BB2" w:rsidP="00334BB2">
      <w:pPr>
        <w:spacing w:line="276" w:lineRule="auto"/>
        <w:sectPr w:rsidR="00334BB2" w:rsidSect="00334BB2">
          <w:pgSz w:w="11930" w:h="16850"/>
          <w:pgMar w:top="1640" w:right="1133" w:bottom="1220" w:left="1700" w:header="0" w:footer="1034" w:gutter="0"/>
          <w:cols w:space="720"/>
        </w:sectPr>
      </w:pPr>
    </w:p>
    <w:p w14:paraId="3603E6E9" w14:textId="4EBE3A49" w:rsidR="00A603C3" w:rsidRDefault="00A603C3" w:rsidP="00BF0CE6">
      <w:pPr>
        <w:pStyle w:val="Heading1"/>
      </w:pPr>
      <w:bookmarkStart w:id="6" w:name="_Toc192495833"/>
      <w:r w:rsidRPr="00C635FA">
        <w:lastRenderedPageBreak/>
        <w:t>B</w:t>
      </w:r>
      <w:r w:rsidRPr="00C635FA">
        <w:rPr>
          <w:spacing w:val="-1"/>
        </w:rPr>
        <w:t>A</w:t>
      </w:r>
      <w:r w:rsidRPr="00C635FA">
        <w:t xml:space="preserve">B </w:t>
      </w:r>
      <w:r w:rsidRPr="00C635FA">
        <w:rPr>
          <w:spacing w:val="-1"/>
        </w:rPr>
        <w:t>I</w:t>
      </w:r>
      <w:r w:rsidRPr="00C635FA">
        <w:t>I</w:t>
      </w:r>
      <w:bookmarkEnd w:id="6"/>
    </w:p>
    <w:p w14:paraId="5E135298" w14:textId="2E4B7E3E" w:rsidR="00A603C3" w:rsidRPr="00F9264C" w:rsidRDefault="00A603C3" w:rsidP="00BF0CE6">
      <w:pPr>
        <w:pStyle w:val="Heading1"/>
      </w:pPr>
      <w:bookmarkStart w:id="7" w:name="_Toc192495834"/>
      <w:r w:rsidRPr="00C635FA">
        <w:t>T</w:t>
      </w:r>
      <w:r w:rsidRPr="00C635FA">
        <w:rPr>
          <w:spacing w:val="-1"/>
        </w:rPr>
        <w:t>IN</w:t>
      </w:r>
      <w:r w:rsidRPr="00C635FA">
        <w:t>J</w:t>
      </w:r>
      <w:r w:rsidRPr="00C635FA">
        <w:rPr>
          <w:spacing w:val="-1"/>
        </w:rPr>
        <w:t>A</w:t>
      </w:r>
      <w:r w:rsidRPr="00C635FA">
        <w:rPr>
          <w:spacing w:val="2"/>
        </w:rPr>
        <w:t>U</w:t>
      </w:r>
      <w:r w:rsidRPr="00C635FA">
        <w:rPr>
          <w:spacing w:val="-1"/>
        </w:rPr>
        <w:t>A</w:t>
      </w:r>
      <w:r w:rsidRPr="00C635FA">
        <w:t>N</w:t>
      </w:r>
      <w:r w:rsidRPr="00C635FA">
        <w:rPr>
          <w:spacing w:val="-1"/>
        </w:rPr>
        <w:t xml:space="preserve"> </w:t>
      </w:r>
      <w:r w:rsidRPr="00C635FA">
        <w:rPr>
          <w:spacing w:val="1"/>
        </w:rPr>
        <w:t>P</w:t>
      </w:r>
      <w:r w:rsidRPr="00C635FA">
        <w:rPr>
          <w:spacing w:val="-1"/>
        </w:rPr>
        <w:t>US</w:t>
      </w:r>
      <w:r w:rsidRPr="00C635FA">
        <w:rPr>
          <w:spacing w:val="4"/>
        </w:rPr>
        <w:t>T</w:t>
      </w:r>
      <w:r w:rsidRPr="00C635FA">
        <w:rPr>
          <w:spacing w:val="-1"/>
        </w:rPr>
        <w:t>A</w:t>
      </w:r>
      <w:r w:rsidRPr="00C635FA">
        <w:rPr>
          <w:spacing w:val="1"/>
        </w:rPr>
        <w:t>K</w:t>
      </w:r>
      <w:r w:rsidRPr="00C635FA">
        <w:t>A</w:t>
      </w:r>
      <w:bookmarkEnd w:id="7"/>
    </w:p>
    <w:p w14:paraId="26546990" w14:textId="77777777" w:rsidR="00A603C3" w:rsidRPr="00C635FA" w:rsidRDefault="00A603C3" w:rsidP="00A603C3">
      <w:pPr>
        <w:spacing w:before="17" w:line="200" w:lineRule="exact"/>
        <w:rPr>
          <w:sz w:val="24"/>
          <w:szCs w:val="24"/>
        </w:rPr>
      </w:pPr>
    </w:p>
    <w:p w14:paraId="0F6272B6" w14:textId="77777777" w:rsidR="00A603C3" w:rsidRPr="00C635FA" w:rsidRDefault="00A603C3" w:rsidP="00A603C3">
      <w:pPr>
        <w:spacing w:line="120" w:lineRule="exact"/>
        <w:rPr>
          <w:sz w:val="24"/>
          <w:szCs w:val="24"/>
        </w:rPr>
      </w:pPr>
    </w:p>
    <w:p w14:paraId="306A2AB3" w14:textId="116ACA7A" w:rsidR="00A603C3" w:rsidRPr="008F01AD" w:rsidRDefault="00BF0CE6" w:rsidP="008F01AD">
      <w:pPr>
        <w:pStyle w:val="Heading2"/>
        <w:ind w:left="567"/>
        <w:rPr>
          <w:b/>
          <w:bCs/>
          <w:sz w:val="24"/>
          <w:szCs w:val="24"/>
        </w:rPr>
      </w:pPr>
      <w:bookmarkStart w:id="8" w:name="_Toc192495835"/>
      <w:r w:rsidRPr="008F01AD">
        <w:rPr>
          <w:b/>
          <w:bCs/>
          <w:sz w:val="24"/>
          <w:szCs w:val="24"/>
        </w:rPr>
        <w:t xml:space="preserve">2.1 </w:t>
      </w:r>
      <w:r w:rsidR="00A603C3" w:rsidRPr="008F01AD">
        <w:rPr>
          <w:b/>
          <w:bCs/>
          <w:sz w:val="24"/>
          <w:szCs w:val="24"/>
        </w:rPr>
        <w:t>Gambaran Umum PT PLN (Persero) Area Surabaya Selatan</w:t>
      </w:r>
      <w:bookmarkEnd w:id="8"/>
    </w:p>
    <w:p w14:paraId="70DD77E4" w14:textId="31FAE08F" w:rsidR="005B7FC4" w:rsidRPr="008F01AD" w:rsidRDefault="008F01AD" w:rsidP="008F01AD">
      <w:pPr>
        <w:pStyle w:val="Heading3"/>
        <w:numPr>
          <w:ilvl w:val="0"/>
          <w:numId w:val="0"/>
        </w:numPr>
        <w:ind w:left="567"/>
        <w:rPr>
          <w:rFonts w:ascii="Times New Roman" w:hAnsi="Times New Roman" w:cs="Times New Roman"/>
          <w:sz w:val="24"/>
          <w:szCs w:val="24"/>
        </w:rPr>
      </w:pPr>
      <w:bookmarkStart w:id="9" w:name="_bookmark9"/>
      <w:bookmarkStart w:id="10" w:name="_Toc192495836"/>
      <w:bookmarkEnd w:id="9"/>
      <w:r w:rsidRPr="008F01AD">
        <w:rPr>
          <w:rFonts w:ascii="Times New Roman" w:hAnsi="Times New Roman" w:cs="Times New Roman"/>
          <w:sz w:val="24"/>
          <w:szCs w:val="24"/>
        </w:rPr>
        <w:t xml:space="preserve">2.1.1 </w:t>
      </w:r>
      <w:r w:rsidR="00A603C3" w:rsidRPr="008F01AD">
        <w:rPr>
          <w:rFonts w:ascii="Times New Roman" w:hAnsi="Times New Roman" w:cs="Times New Roman"/>
          <w:sz w:val="24"/>
          <w:szCs w:val="24"/>
        </w:rPr>
        <w:t>Sejarah PT PLN (Persero) Area Surabaya Selatan</w:t>
      </w:r>
      <w:bookmarkEnd w:id="10"/>
    </w:p>
    <w:p w14:paraId="16B049FF" w14:textId="77777777" w:rsidR="00A603C3" w:rsidRDefault="00A603C3" w:rsidP="00A603C3">
      <w:pPr>
        <w:pStyle w:val="BodyText"/>
        <w:spacing w:before="21" w:line="276" w:lineRule="auto"/>
        <w:ind w:left="580" w:right="562" w:firstLine="720"/>
        <w:jc w:val="both"/>
      </w:pPr>
      <w:r>
        <w:t>Sebagai salah satu kota terbesar di Indonesia, Surabaya mengalami pertumbuhan pesat</w:t>
      </w:r>
      <w:r>
        <w:rPr>
          <w:spacing w:val="-6"/>
        </w:rPr>
        <w:t xml:space="preserve"> </w:t>
      </w:r>
      <w:r>
        <w:t>di</w:t>
      </w:r>
      <w:r>
        <w:rPr>
          <w:spacing w:val="-6"/>
        </w:rPr>
        <w:t xml:space="preserve"> </w:t>
      </w:r>
      <w:r>
        <w:t>berbagai</w:t>
      </w:r>
      <w:r>
        <w:rPr>
          <w:spacing w:val="-8"/>
        </w:rPr>
        <w:t xml:space="preserve"> </w:t>
      </w:r>
      <w:r>
        <w:t>sektor,</w:t>
      </w:r>
      <w:r>
        <w:rPr>
          <w:spacing w:val="-10"/>
        </w:rPr>
        <w:t xml:space="preserve"> </w:t>
      </w:r>
      <w:r>
        <w:t>terutama</w:t>
      </w:r>
      <w:r>
        <w:rPr>
          <w:spacing w:val="-9"/>
        </w:rPr>
        <w:t xml:space="preserve"> </w:t>
      </w:r>
      <w:r>
        <w:t>industri</w:t>
      </w:r>
      <w:r>
        <w:rPr>
          <w:spacing w:val="-6"/>
        </w:rPr>
        <w:t xml:space="preserve"> </w:t>
      </w:r>
      <w:r>
        <w:t>dan</w:t>
      </w:r>
      <w:r>
        <w:rPr>
          <w:spacing w:val="-9"/>
        </w:rPr>
        <w:t xml:space="preserve"> </w:t>
      </w:r>
      <w:r>
        <w:t>investasi.</w:t>
      </w:r>
      <w:r>
        <w:rPr>
          <w:spacing w:val="-7"/>
        </w:rPr>
        <w:t xml:space="preserve"> </w:t>
      </w:r>
      <w:r>
        <w:t>Untuk</w:t>
      </w:r>
      <w:r>
        <w:rPr>
          <w:spacing w:val="-10"/>
        </w:rPr>
        <w:t xml:space="preserve"> </w:t>
      </w:r>
      <w:r>
        <w:t>mendukung</w:t>
      </w:r>
      <w:r>
        <w:rPr>
          <w:spacing w:val="-10"/>
        </w:rPr>
        <w:t xml:space="preserve"> </w:t>
      </w:r>
      <w:r>
        <w:t>perkembangan ini, diperlukan sistem penyediaan energi yang stabil dan berkelanjutan. PT Perusahaan Listrik Negara (Persero), yang bertanggung jawab atas distribusi listrik di Indonesia, memastikan bahwa kebutuhan listrik di Surabaya terpenuhi dengan baik.</w:t>
      </w:r>
    </w:p>
    <w:p w14:paraId="04137137" w14:textId="77777777" w:rsidR="00A603C3" w:rsidRDefault="00A603C3" w:rsidP="00A603C3">
      <w:pPr>
        <w:pStyle w:val="BodyText"/>
        <w:spacing w:before="240" w:line="276" w:lineRule="auto"/>
        <w:ind w:left="568" w:right="566" w:firstLine="720"/>
        <w:jc w:val="both"/>
      </w:pPr>
      <w:r>
        <w:t>PT PLN (Persero) merupakan Badan Usaha Milik Negara (BUMN) yang bertanggung jawab atas pengelolaan bisnis di sektor kelistrikan. Perusahaan ini bertujuan untuk</w:t>
      </w:r>
      <w:r>
        <w:rPr>
          <w:spacing w:val="-12"/>
        </w:rPr>
        <w:t xml:space="preserve"> </w:t>
      </w:r>
      <w:r>
        <w:t>menyediakan</w:t>
      </w:r>
      <w:r>
        <w:rPr>
          <w:spacing w:val="-12"/>
        </w:rPr>
        <w:t xml:space="preserve"> </w:t>
      </w:r>
      <w:r>
        <w:t>tenaga</w:t>
      </w:r>
      <w:r>
        <w:rPr>
          <w:spacing w:val="-12"/>
        </w:rPr>
        <w:t xml:space="preserve"> </w:t>
      </w:r>
      <w:r>
        <w:t>listrik</w:t>
      </w:r>
      <w:r>
        <w:rPr>
          <w:spacing w:val="-10"/>
        </w:rPr>
        <w:t xml:space="preserve"> </w:t>
      </w:r>
      <w:r>
        <w:t>bagi</w:t>
      </w:r>
      <w:r>
        <w:rPr>
          <w:spacing w:val="-11"/>
        </w:rPr>
        <w:t xml:space="preserve"> </w:t>
      </w:r>
      <w:r>
        <w:t>kepentingan</w:t>
      </w:r>
      <w:r>
        <w:rPr>
          <w:spacing w:val="-12"/>
        </w:rPr>
        <w:t xml:space="preserve"> </w:t>
      </w:r>
      <w:r>
        <w:t>masyarakat</w:t>
      </w:r>
      <w:r>
        <w:rPr>
          <w:spacing w:val="-11"/>
        </w:rPr>
        <w:t xml:space="preserve"> </w:t>
      </w:r>
      <w:r>
        <w:t>dengan</w:t>
      </w:r>
      <w:r>
        <w:rPr>
          <w:spacing w:val="-12"/>
        </w:rPr>
        <w:t xml:space="preserve"> </w:t>
      </w:r>
      <w:r>
        <w:t>memastikan</w:t>
      </w:r>
      <w:r>
        <w:rPr>
          <w:spacing w:val="-12"/>
        </w:rPr>
        <w:t xml:space="preserve"> </w:t>
      </w:r>
      <w:r>
        <w:t xml:space="preserve">jumlah dan kualitas yang memadai, sekaligus berorientasi pada keuntungan serta menjalankan tugas dari pemerintah dalam bidang ketenagalistrikan. Dalam operasionalnya, PT PLN (Persero) menerapkan prinsip-prinsip Perseroan Terbatas guna mendukung pembangunan </w:t>
      </w:r>
      <w:r>
        <w:rPr>
          <w:spacing w:val="-2"/>
        </w:rPr>
        <w:t>nasional.</w:t>
      </w:r>
    </w:p>
    <w:p w14:paraId="78EAF995" w14:textId="77777777" w:rsidR="00A603C3" w:rsidRDefault="00A603C3" w:rsidP="00A603C3">
      <w:pPr>
        <w:pStyle w:val="BodyText"/>
        <w:spacing w:before="239" w:line="276" w:lineRule="auto"/>
        <w:ind w:left="568" w:right="563" w:firstLine="720"/>
        <w:jc w:val="both"/>
      </w:pPr>
      <w:r>
        <w:t>Struktur organisasi PLN terdiri dari Kantor Pusat, Unit Induk, Pusat-Pusat, Unit Pelaksana, serta Unit Layanan. Beberapa unit induk distribusi yang beroperasi di bawah naungan</w:t>
      </w:r>
      <w:r>
        <w:rPr>
          <w:spacing w:val="-6"/>
        </w:rPr>
        <w:t xml:space="preserve"> </w:t>
      </w:r>
      <w:r>
        <w:t>PT</w:t>
      </w:r>
      <w:r>
        <w:rPr>
          <w:spacing w:val="-7"/>
        </w:rPr>
        <w:t xml:space="preserve"> </w:t>
      </w:r>
      <w:r>
        <w:t>PLN</w:t>
      </w:r>
      <w:r>
        <w:rPr>
          <w:spacing w:val="-5"/>
        </w:rPr>
        <w:t xml:space="preserve"> </w:t>
      </w:r>
      <w:r>
        <w:t>(Persero)</w:t>
      </w:r>
      <w:r>
        <w:rPr>
          <w:spacing w:val="-8"/>
        </w:rPr>
        <w:t xml:space="preserve"> </w:t>
      </w:r>
      <w:r>
        <w:t>antara</w:t>
      </w:r>
      <w:r>
        <w:rPr>
          <w:spacing w:val="-6"/>
        </w:rPr>
        <w:t xml:space="preserve"> </w:t>
      </w:r>
      <w:r>
        <w:t>lain</w:t>
      </w:r>
      <w:r>
        <w:rPr>
          <w:spacing w:val="-6"/>
        </w:rPr>
        <w:t xml:space="preserve"> </w:t>
      </w:r>
      <w:r>
        <w:t>Unit</w:t>
      </w:r>
      <w:r>
        <w:rPr>
          <w:spacing w:val="-4"/>
        </w:rPr>
        <w:t xml:space="preserve"> </w:t>
      </w:r>
      <w:r>
        <w:t>Induk</w:t>
      </w:r>
      <w:r>
        <w:rPr>
          <w:spacing w:val="-6"/>
        </w:rPr>
        <w:t xml:space="preserve"> </w:t>
      </w:r>
      <w:r>
        <w:t>Distribusi</w:t>
      </w:r>
      <w:r>
        <w:rPr>
          <w:spacing w:val="-5"/>
        </w:rPr>
        <w:t xml:space="preserve"> </w:t>
      </w:r>
      <w:r>
        <w:t>Jakarta</w:t>
      </w:r>
      <w:r>
        <w:rPr>
          <w:spacing w:val="-4"/>
        </w:rPr>
        <w:t xml:space="preserve"> </w:t>
      </w:r>
      <w:r>
        <w:t>Raya</w:t>
      </w:r>
      <w:r>
        <w:rPr>
          <w:spacing w:val="-6"/>
        </w:rPr>
        <w:t xml:space="preserve"> </w:t>
      </w:r>
      <w:r>
        <w:t>yang</w:t>
      </w:r>
      <w:r>
        <w:rPr>
          <w:spacing w:val="-6"/>
        </w:rPr>
        <w:t xml:space="preserve"> </w:t>
      </w:r>
      <w:r>
        <w:t>berpusat</w:t>
      </w:r>
      <w:r>
        <w:rPr>
          <w:spacing w:val="-5"/>
        </w:rPr>
        <w:t xml:space="preserve"> </w:t>
      </w:r>
      <w:r>
        <w:t>di Jakarta,</w:t>
      </w:r>
      <w:r>
        <w:rPr>
          <w:spacing w:val="-12"/>
        </w:rPr>
        <w:t xml:space="preserve"> </w:t>
      </w:r>
      <w:r>
        <w:t>Unit</w:t>
      </w:r>
      <w:r>
        <w:rPr>
          <w:spacing w:val="-11"/>
        </w:rPr>
        <w:t xml:space="preserve"> </w:t>
      </w:r>
      <w:r>
        <w:t>Induk</w:t>
      </w:r>
      <w:r>
        <w:rPr>
          <w:spacing w:val="-12"/>
        </w:rPr>
        <w:t xml:space="preserve"> </w:t>
      </w:r>
      <w:r>
        <w:t>Distribusi</w:t>
      </w:r>
      <w:r>
        <w:rPr>
          <w:spacing w:val="-10"/>
        </w:rPr>
        <w:t xml:space="preserve"> </w:t>
      </w:r>
      <w:r>
        <w:t>Jawa</w:t>
      </w:r>
      <w:r>
        <w:rPr>
          <w:spacing w:val="-12"/>
        </w:rPr>
        <w:t xml:space="preserve"> </w:t>
      </w:r>
      <w:r>
        <w:t>Barat</w:t>
      </w:r>
      <w:r>
        <w:rPr>
          <w:spacing w:val="-11"/>
        </w:rPr>
        <w:t xml:space="preserve"> </w:t>
      </w:r>
      <w:r>
        <w:t>yang</w:t>
      </w:r>
      <w:r>
        <w:rPr>
          <w:spacing w:val="-12"/>
        </w:rPr>
        <w:t xml:space="preserve"> </w:t>
      </w:r>
      <w:r>
        <w:t>berlokasi</w:t>
      </w:r>
      <w:r>
        <w:rPr>
          <w:spacing w:val="-11"/>
        </w:rPr>
        <w:t xml:space="preserve"> </w:t>
      </w:r>
      <w:r>
        <w:t>di</w:t>
      </w:r>
      <w:r>
        <w:rPr>
          <w:spacing w:val="-11"/>
        </w:rPr>
        <w:t xml:space="preserve"> </w:t>
      </w:r>
      <w:r>
        <w:t>Bandung,</w:t>
      </w:r>
      <w:r>
        <w:rPr>
          <w:spacing w:val="-12"/>
        </w:rPr>
        <w:t xml:space="preserve"> </w:t>
      </w:r>
      <w:r>
        <w:t>Unit</w:t>
      </w:r>
      <w:r>
        <w:rPr>
          <w:spacing w:val="-11"/>
        </w:rPr>
        <w:t xml:space="preserve"> </w:t>
      </w:r>
      <w:r>
        <w:t>Induk</w:t>
      </w:r>
      <w:r>
        <w:rPr>
          <w:spacing w:val="-12"/>
        </w:rPr>
        <w:t xml:space="preserve"> </w:t>
      </w:r>
      <w:r>
        <w:t>Distribusi Jawa</w:t>
      </w:r>
      <w:r>
        <w:rPr>
          <w:spacing w:val="-7"/>
        </w:rPr>
        <w:t xml:space="preserve"> </w:t>
      </w:r>
      <w:r>
        <w:t>Tengah</w:t>
      </w:r>
      <w:r>
        <w:rPr>
          <w:spacing w:val="-7"/>
        </w:rPr>
        <w:t xml:space="preserve"> </w:t>
      </w:r>
      <w:r>
        <w:t>dan</w:t>
      </w:r>
      <w:r>
        <w:rPr>
          <w:spacing w:val="-7"/>
        </w:rPr>
        <w:t xml:space="preserve"> </w:t>
      </w:r>
      <w:r>
        <w:t>DI</w:t>
      </w:r>
      <w:r>
        <w:rPr>
          <w:spacing w:val="-9"/>
        </w:rPr>
        <w:t xml:space="preserve"> </w:t>
      </w:r>
      <w:r>
        <w:t>Yogyakarta</w:t>
      </w:r>
      <w:r>
        <w:rPr>
          <w:spacing w:val="-7"/>
        </w:rPr>
        <w:t xml:space="preserve"> </w:t>
      </w:r>
      <w:r>
        <w:t>yang</w:t>
      </w:r>
      <w:r>
        <w:rPr>
          <w:spacing w:val="-7"/>
        </w:rPr>
        <w:t xml:space="preserve"> </w:t>
      </w:r>
      <w:r>
        <w:t>bermarkas</w:t>
      </w:r>
      <w:r>
        <w:rPr>
          <w:spacing w:val="-6"/>
        </w:rPr>
        <w:t xml:space="preserve"> </w:t>
      </w:r>
      <w:r>
        <w:t>di</w:t>
      </w:r>
      <w:r>
        <w:rPr>
          <w:spacing w:val="-6"/>
        </w:rPr>
        <w:t xml:space="preserve"> </w:t>
      </w:r>
      <w:r>
        <w:t>Semarang,</w:t>
      </w:r>
      <w:r>
        <w:rPr>
          <w:spacing w:val="-7"/>
        </w:rPr>
        <w:t xml:space="preserve"> </w:t>
      </w:r>
      <w:r>
        <w:t>Unit</w:t>
      </w:r>
      <w:r>
        <w:rPr>
          <w:spacing w:val="-6"/>
        </w:rPr>
        <w:t xml:space="preserve"> </w:t>
      </w:r>
      <w:r>
        <w:t>Induk</w:t>
      </w:r>
      <w:r>
        <w:rPr>
          <w:spacing w:val="-7"/>
        </w:rPr>
        <w:t xml:space="preserve"> </w:t>
      </w:r>
      <w:r>
        <w:t>Distribusi</w:t>
      </w:r>
      <w:r>
        <w:rPr>
          <w:spacing w:val="-6"/>
        </w:rPr>
        <w:t xml:space="preserve"> </w:t>
      </w:r>
      <w:r>
        <w:t>Jawa Timur yang berbasis di Surabaya, Unit Induk Bali yang terletak di Denpasar, serta Unit Induk Distribusi Lampung yang berada di Bandar Lampung.</w:t>
      </w:r>
    </w:p>
    <w:p w14:paraId="6975C894" w14:textId="77777777" w:rsidR="00A603C3" w:rsidRDefault="00A603C3" w:rsidP="00A603C3">
      <w:pPr>
        <w:pStyle w:val="BodyText"/>
        <w:spacing w:before="241" w:line="276" w:lineRule="auto"/>
        <w:ind w:left="568" w:right="564" w:firstLine="720"/>
        <w:jc w:val="both"/>
      </w:pPr>
      <w:r>
        <w:t>Unit Induk Distribusi terdapat beberapa sub-unit yang bertanggung jawab atas operasional distribusi listrik, yaitu Unit Pelaksana Pengatur Distribusi (UP2D), Unit Pelaksana</w:t>
      </w:r>
      <w:r>
        <w:rPr>
          <w:spacing w:val="-5"/>
        </w:rPr>
        <w:t xml:space="preserve"> </w:t>
      </w:r>
      <w:r>
        <w:t>Pelayanan</w:t>
      </w:r>
      <w:r>
        <w:rPr>
          <w:spacing w:val="-6"/>
        </w:rPr>
        <w:t xml:space="preserve"> </w:t>
      </w:r>
      <w:r>
        <w:t>Pelanggan</w:t>
      </w:r>
      <w:r>
        <w:rPr>
          <w:spacing w:val="-5"/>
        </w:rPr>
        <w:t xml:space="preserve"> </w:t>
      </w:r>
      <w:r>
        <w:t>(UP3),</w:t>
      </w:r>
      <w:r>
        <w:rPr>
          <w:spacing w:val="-5"/>
        </w:rPr>
        <w:t xml:space="preserve"> </w:t>
      </w:r>
      <w:r>
        <w:t>Unit</w:t>
      </w:r>
      <w:r>
        <w:rPr>
          <w:spacing w:val="-2"/>
        </w:rPr>
        <w:t xml:space="preserve"> </w:t>
      </w:r>
      <w:r>
        <w:t>Layanan</w:t>
      </w:r>
      <w:r>
        <w:rPr>
          <w:spacing w:val="-5"/>
        </w:rPr>
        <w:t xml:space="preserve"> </w:t>
      </w:r>
      <w:r>
        <w:t>Pelanggan</w:t>
      </w:r>
      <w:r>
        <w:rPr>
          <w:spacing w:val="-5"/>
        </w:rPr>
        <w:t xml:space="preserve"> </w:t>
      </w:r>
      <w:r>
        <w:t>(ULP),</w:t>
      </w:r>
      <w:r>
        <w:rPr>
          <w:spacing w:val="-6"/>
        </w:rPr>
        <w:t xml:space="preserve"> </w:t>
      </w:r>
      <w:r>
        <w:t>serta</w:t>
      </w:r>
      <w:r>
        <w:rPr>
          <w:spacing w:val="-3"/>
        </w:rPr>
        <w:t xml:space="preserve"> </w:t>
      </w:r>
      <w:r>
        <w:t>Posko</w:t>
      </w:r>
      <w:r>
        <w:rPr>
          <w:spacing w:val="-3"/>
        </w:rPr>
        <w:t xml:space="preserve"> </w:t>
      </w:r>
      <w:r>
        <w:t>(KP). UP3 memiliki fungsi yang setara dengan UP2D, yakni berperan dalam pelayanan pelanggan serta pengelolaan jaringan distribusi listrik.</w:t>
      </w:r>
    </w:p>
    <w:p w14:paraId="669CD4EB" w14:textId="77777777" w:rsidR="00A603C3" w:rsidRDefault="00A603C3" w:rsidP="00A603C3">
      <w:pPr>
        <w:pStyle w:val="BodyText"/>
        <w:spacing w:before="240" w:line="276" w:lineRule="auto"/>
        <w:ind w:left="568" w:right="564" w:firstLine="720"/>
        <w:jc w:val="both"/>
      </w:pPr>
      <w:r>
        <w:t>PT PLN (Persero) UP3 Surabaya Selatan sendiri menaungi enam Unit Layanan Pelanggan (ULP), yaitu ULP Rungkut, ULP Darmo Permai, ULP Dukuh Kupang, ULP Ngagel, dan ULP Gedangan.Sebagai bagian dari PLN, Area Surabaya Selatan terus berkomitmen untuk memberikan layanan berkualitas kepada pelanggan. Dengan memastikan</w:t>
      </w:r>
      <w:r>
        <w:rPr>
          <w:spacing w:val="-9"/>
        </w:rPr>
        <w:t xml:space="preserve"> </w:t>
      </w:r>
      <w:r>
        <w:t>pasokan</w:t>
      </w:r>
      <w:r>
        <w:rPr>
          <w:spacing w:val="-10"/>
        </w:rPr>
        <w:t xml:space="preserve"> </w:t>
      </w:r>
      <w:r>
        <w:t>listrik</w:t>
      </w:r>
      <w:r>
        <w:rPr>
          <w:spacing w:val="-12"/>
        </w:rPr>
        <w:t xml:space="preserve"> </w:t>
      </w:r>
      <w:r>
        <w:t>yang</w:t>
      </w:r>
      <w:r>
        <w:rPr>
          <w:spacing w:val="-9"/>
        </w:rPr>
        <w:t xml:space="preserve"> </w:t>
      </w:r>
      <w:r>
        <w:t>andal</w:t>
      </w:r>
      <w:r>
        <w:rPr>
          <w:spacing w:val="-8"/>
        </w:rPr>
        <w:t xml:space="preserve"> </w:t>
      </w:r>
      <w:r>
        <w:t>dan</w:t>
      </w:r>
      <w:r>
        <w:rPr>
          <w:spacing w:val="-9"/>
        </w:rPr>
        <w:t xml:space="preserve"> </w:t>
      </w:r>
      <w:r>
        <w:t>responsif</w:t>
      </w:r>
      <w:r>
        <w:rPr>
          <w:spacing w:val="-9"/>
        </w:rPr>
        <w:t xml:space="preserve"> </w:t>
      </w:r>
      <w:r>
        <w:t>terhadap</w:t>
      </w:r>
      <w:r>
        <w:rPr>
          <w:spacing w:val="-10"/>
        </w:rPr>
        <w:t xml:space="preserve"> </w:t>
      </w:r>
      <w:r>
        <w:t>kebutuhan</w:t>
      </w:r>
      <w:r>
        <w:rPr>
          <w:spacing w:val="-12"/>
        </w:rPr>
        <w:t xml:space="preserve"> </w:t>
      </w:r>
      <w:r>
        <w:t>masyarakat,</w:t>
      </w:r>
      <w:r>
        <w:rPr>
          <w:spacing w:val="-10"/>
        </w:rPr>
        <w:t xml:space="preserve"> </w:t>
      </w:r>
      <w:r>
        <w:t>PLN Area Surabaya Selatan berperan dalam mendukung pertumbuhan ekonomi dan kesejahteraan masyarakat di wilayah tersebut.</w:t>
      </w:r>
    </w:p>
    <w:p w14:paraId="29A11E94" w14:textId="77777777" w:rsidR="00A603C3" w:rsidRDefault="00A603C3" w:rsidP="00A603C3">
      <w:pPr>
        <w:pStyle w:val="BodyText"/>
        <w:spacing w:line="276" w:lineRule="auto"/>
        <w:jc w:val="both"/>
        <w:sectPr w:rsidR="00A603C3" w:rsidSect="00A603C3">
          <w:pgSz w:w="11930" w:h="16850"/>
          <w:pgMar w:top="1640" w:right="1133" w:bottom="1220" w:left="1700" w:header="0" w:footer="1034" w:gutter="0"/>
          <w:cols w:space="720"/>
        </w:sectPr>
      </w:pPr>
    </w:p>
    <w:p w14:paraId="251EDA20" w14:textId="533DD835" w:rsidR="00A603C3" w:rsidRPr="008F01AD" w:rsidRDefault="008F01AD" w:rsidP="008F01AD">
      <w:pPr>
        <w:pStyle w:val="Heading3"/>
        <w:numPr>
          <w:ilvl w:val="0"/>
          <w:numId w:val="0"/>
        </w:numPr>
        <w:ind w:left="567"/>
        <w:rPr>
          <w:rFonts w:ascii="Times New Roman" w:hAnsi="Times New Roman" w:cs="Times New Roman"/>
          <w:sz w:val="24"/>
          <w:szCs w:val="24"/>
        </w:rPr>
      </w:pPr>
      <w:bookmarkStart w:id="11" w:name="_bookmark10"/>
      <w:bookmarkStart w:id="12" w:name="_Toc192495837"/>
      <w:bookmarkEnd w:id="11"/>
      <w:r w:rsidRPr="008F01AD">
        <w:rPr>
          <w:rFonts w:ascii="Times New Roman" w:hAnsi="Times New Roman" w:cs="Times New Roman"/>
          <w:sz w:val="24"/>
          <w:szCs w:val="24"/>
        </w:rPr>
        <w:lastRenderedPageBreak/>
        <w:t xml:space="preserve">2.1.2 </w:t>
      </w:r>
      <w:r w:rsidR="00A603C3" w:rsidRPr="008F01AD">
        <w:rPr>
          <w:rFonts w:ascii="Times New Roman" w:hAnsi="Times New Roman" w:cs="Times New Roman"/>
          <w:sz w:val="24"/>
          <w:szCs w:val="24"/>
        </w:rPr>
        <w:t>Visi</w:t>
      </w:r>
      <w:r w:rsidR="00A603C3" w:rsidRPr="008F01AD">
        <w:rPr>
          <w:rFonts w:ascii="Times New Roman" w:hAnsi="Times New Roman" w:cs="Times New Roman"/>
          <w:spacing w:val="-9"/>
          <w:sz w:val="24"/>
          <w:szCs w:val="24"/>
        </w:rPr>
        <w:t xml:space="preserve"> </w:t>
      </w:r>
      <w:r w:rsidR="00A603C3" w:rsidRPr="008F01AD">
        <w:rPr>
          <w:rFonts w:ascii="Times New Roman" w:hAnsi="Times New Roman" w:cs="Times New Roman"/>
          <w:sz w:val="24"/>
          <w:szCs w:val="24"/>
        </w:rPr>
        <w:t>dan</w:t>
      </w:r>
      <w:r w:rsidR="00A603C3" w:rsidRPr="008F01AD">
        <w:rPr>
          <w:rFonts w:ascii="Times New Roman" w:hAnsi="Times New Roman" w:cs="Times New Roman"/>
          <w:spacing w:val="-7"/>
          <w:sz w:val="24"/>
          <w:szCs w:val="24"/>
        </w:rPr>
        <w:t xml:space="preserve"> </w:t>
      </w:r>
      <w:r w:rsidR="00A603C3" w:rsidRPr="008F01AD">
        <w:rPr>
          <w:rFonts w:ascii="Times New Roman" w:hAnsi="Times New Roman" w:cs="Times New Roman"/>
          <w:spacing w:val="-4"/>
          <w:sz w:val="24"/>
          <w:szCs w:val="24"/>
        </w:rPr>
        <w:t>Misi</w:t>
      </w:r>
      <w:bookmarkEnd w:id="12"/>
    </w:p>
    <w:p w14:paraId="2BA2C69B" w14:textId="77777777" w:rsidR="00A603C3" w:rsidRPr="005B7FC4" w:rsidRDefault="00A603C3" w:rsidP="00A603C3">
      <w:pPr>
        <w:pStyle w:val="Heading3"/>
        <w:numPr>
          <w:ilvl w:val="0"/>
          <w:numId w:val="10"/>
        </w:numPr>
        <w:tabs>
          <w:tab w:val="num" w:pos="720"/>
          <w:tab w:val="left" w:pos="1274"/>
        </w:tabs>
        <w:spacing w:before="19"/>
        <w:ind w:left="1274" w:hanging="706"/>
        <w:jc w:val="both"/>
        <w:rPr>
          <w:rFonts w:ascii="Times New Roman" w:hAnsi="Times New Roman" w:cs="Times New Roman"/>
          <w:sz w:val="24"/>
          <w:szCs w:val="24"/>
        </w:rPr>
      </w:pPr>
      <w:bookmarkStart w:id="13" w:name="_Toc192495838"/>
      <w:r w:rsidRPr="005B7FC4">
        <w:rPr>
          <w:rFonts w:ascii="Times New Roman" w:hAnsi="Times New Roman" w:cs="Times New Roman"/>
          <w:spacing w:val="-4"/>
          <w:sz w:val="24"/>
          <w:szCs w:val="24"/>
        </w:rPr>
        <w:t>Visi</w:t>
      </w:r>
      <w:bookmarkEnd w:id="13"/>
    </w:p>
    <w:p w14:paraId="1EA9FF01" w14:textId="77777777" w:rsidR="00A603C3" w:rsidRPr="00176892" w:rsidRDefault="00A603C3" w:rsidP="00A603C3">
      <w:pPr>
        <w:spacing w:before="40" w:line="276" w:lineRule="auto"/>
        <w:ind w:left="1288" w:right="564"/>
        <w:jc w:val="both"/>
        <w:rPr>
          <w:sz w:val="22"/>
          <w:szCs w:val="22"/>
        </w:rPr>
      </w:pPr>
      <w:r w:rsidRPr="00176892">
        <w:rPr>
          <w:sz w:val="22"/>
          <w:szCs w:val="22"/>
        </w:rPr>
        <w:t xml:space="preserve">Sebagai pengelola distribusi listrik yang efisien, handal dan kualitas pasokan listrik dengan pelayanan kelas dunia, bertumpu pada SDM yang </w:t>
      </w:r>
      <w:r w:rsidRPr="00176892">
        <w:rPr>
          <w:spacing w:val="-2"/>
          <w:sz w:val="22"/>
          <w:szCs w:val="22"/>
        </w:rPr>
        <w:t>kompeten.</w:t>
      </w:r>
    </w:p>
    <w:p w14:paraId="7AA882E8" w14:textId="77777777" w:rsidR="00A603C3" w:rsidRPr="005B7FC4" w:rsidRDefault="00A603C3" w:rsidP="00A603C3">
      <w:pPr>
        <w:pStyle w:val="Heading3"/>
        <w:numPr>
          <w:ilvl w:val="0"/>
          <w:numId w:val="10"/>
        </w:numPr>
        <w:tabs>
          <w:tab w:val="num" w:pos="720"/>
          <w:tab w:val="left" w:pos="1275"/>
        </w:tabs>
        <w:spacing w:before="239"/>
        <w:ind w:left="1275" w:hanging="707"/>
        <w:jc w:val="both"/>
        <w:rPr>
          <w:rFonts w:ascii="Times New Roman" w:hAnsi="Times New Roman" w:cs="Times New Roman"/>
          <w:sz w:val="24"/>
          <w:szCs w:val="24"/>
        </w:rPr>
      </w:pPr>
      <w:bookmarkStart w:id="14" w:name="_Toc192495839"/>
      <w:r w:rsidRPr="005B7FC4">
        <w:rPr>
          <w:rFonts w:ascii="Times New Roman" w:hAnsi="Times New Roman" w:cs="Times New Roman"/>
          <w:spacing w:val="-4"/>
          <w:sz w:val="24"/>
          <w:szCs w:val="24"/>
        </w:rPr>
        <w:t>Misi</w:t>
      </w:r>
      <w:bookmarkEnd w:id="14"/>
    </w:p>
    <w:p w14:paraId="2DB2EB4E" w14:textId="77777777" w:rsidR="00A603C3" w:rsidRPr="00176892" w:rsidRDefault="00A603C3" w:rsidP="00A603C3">
      <w:pPr>
        <w:pStyle w:val="ListParagraph"/>
        <w:widowControl w:val="0"/>
        <w:numPr>
          <w:ilvl w:val="1"/>
          <w:numId w:val="10"/>
        </w:numPr>
        <w:tabs>
          <w:tab w:val="left" w:pos="1648"/>
        </w:tabs>
        <w:autoSpaceDE w:val="0"/>
        <w:autoSpaceDN w:val="0"/>
        <w:spacing w:before="43" w:after="0" w:line="276" w:lineRule="auto"/>
        <w:ind w:right="572"/>
        <w:contextualSpacing w:val="0"/>
        <w:rPr>
          <w:rFonts w:ascii="Times New Roman" w:hAnsi="Times New Roman" w:cs="Times New Roman"/>
        </w:rPr>
      </w:pPr>
      <w:r w:rsidRPr="00176892">
        <w:rPr>
          <w:rFonts w:ascii="Times New Roman" w:hAnsi="Times New Roman" w:cs="Times New Roman"/>
        </w:rPr>
        <w:t>Mengelola</w:t>
      </w:r>
      <w:r w:rsidRPr="00176892">
        <w:rPr>
          <w:rFonts w:ascii="Times New Roman" w:hAnsi="Times New Roman" w:cs="Times New Roman"/>
          <w:spacing w:val="40"/>
        </w:rPr>
        <w:t xml:space="preserve"> </w:t>
      </w:r>
      <w:r w:rsidRPr="00176892">
        <w:rPr>
          <w:rFonts w:ascii="Times New Roman" w:hAnsi="Times New Roman" w:cs="Times New Roman"/>
        </w:rPr>
        <w:t>distribusi</w:t>
      </w:r>
      <w:r w:rsidRPr="00176892">
        <w:rPr>
          <w:rFonts w:ascii="Times New Roman" w:hAnsi="Times New Roman" w:cs="Times New Roman"/>
          <w:spacing w:val="40"/>
        </w:rPr>
        <w:t xml:space="preserve"> </w:t>
      </w:r>
      <w:r w:rsidRPr="00176892">
        <w:rPr>
          <w:rFonts w:ascii="Times New Roman" w:hAnsi="Times New Roman" w:cs="Times New Roman"/>
        </w:rPr>
        <w:t>tenaga</w:t>
      </w:r>
      <w:r w:rsidRPr="00176892">
        <w:rPr>
          <w:rFonts w:ascii="Times New Roman" w:hAnsi="Times New Roman" w:cs="Times New Roman"/>
          <w:spacing w:val="40"/>
        </w:rPr>
        <w:t xml:space="preserve"> </w:t>
      </w:r>
      <w:r w:rsidRPr="00176892">
        <w:rPr>
          <w:rFonts w:ascii="Times New Roman" w:hAnsi="Times New Roman" w:cs="Times New Roman"/>
        </w:rPr>
        <w:t>listrik</w:t>
      </w:r>
      <w:r w:rsidRPr="00176892">
        <w:rPr>
          <w:rFonts w:ascii="Times New Roman" w:hAnsi="Times New Roman" w:cs="Times New Roman"/>
          <w:spacing w:val="40"/>
        </w:rPr>
        <w:t xml:space="preserve"> </w:t>
      </w:r>
      <w:r w:rsidRPr="00176892">
        <w:rPr>
          <w:rFonts w:ascii="Times New Roman" w:hAnsi="Times New Roman" w:cs="Times New Roman"/>
        </w:rPr>
        <w:t>yang</w:t>
      </w:r>
      <w:r w:rsidRPr="00176892">
        <w:rPr>
          <w:rFonts w:ascii="Times New Roman" w:hAnsi="Times New Roman" w:cs="Times New Roman"/>
          <w:spacing w:val="40"/>
        </w:rPr>
        <w:t xml:space="preserve"> </w:t>
      </w:r>
      <w:r w:rsidRPr="00176892">
        <w:rPr>
          <w:rFonts w:ascii="Times New Roman" w:hAnsi="Times New Roman" w:cs="Times New Roman"/>
        </w:rPr>
        <w:t>berorientasi</w:t>
      </w:r>
      <w:r w:rsidRPr="00176892">
        <w:rPr>
          <w:rFonts w:ascii="Times New Roman" w:hAnsi="Times New Roman" w:cs="Times New Roman"/>
          <w:spacing w:val="40"/>
        </w:rPr>
        <w:t xml:space="preserve"> </w:t>
      </w:r>
      <w:r w:rsidRPr="00176892">
        <w:rPr>
          <w:rFonts w:ascii="Times New Roman" w:hAnsi="Times New Roman" w:cs="Times New Roman"/>
        </w:rPr>
        <w:t>pada</w:t>
      </w:r>
      <w:r w:rsidRPr="00176892">
        <w:rPr>
          <w:rFonts w:ascii="Times New Roman" w:hAnsi="Times New Roman" w:cs="Times New Roman"/>
          <w:spacing w:val="40"/>
        </w:rPr>
        <w:t xml:space="preserve"> </w:t>
      </w:r>
      <w:r w:rsidRPr="00176892">
        <w:rPr>
          <w:rFonts w:ascii="Times New Roman" w:hAnsi="Times New Roman" w:cs="Times New Roman"/>
        </w:rPr>
        <w:t>kepuasan pelanggan dan anggota perusahaan</w:t>
      </w:r>
    </w:p>
    <w:p w14:paraId="43F9CDE7" w14:textId="34BF32A4" w:rsidR="00A603C3" w:rsidRPr="00176892" w:rsidRDefault="00A603C3" w:rsidP="00A603C3">
      <w:pPr>
        <w:pStyle w:val="ListParagraph"/>
        <w:widowControl w:val="0"/>
        <w:numPr>
          <w:ilvl w:val="1"/>
          <w:numId w:val="10"/>
        </w:numPr>
        <w:tabs>
          <w:tab w:val="left" w:pos="1648"/>
          <w:tab w:val="left" w:pos="6029"/>
        </w:tabs>
        <w:autoSpaceDE w:val="0"/>
        <w:autoSpaceDN w:val="0"/>
        <w:spacing w:after="0" w:line="276" w:lineRule="auto"/>
        <w:ind w:right="568"/>
        <w:contextualSpacing w:val="0"/>
        <w:rPr>
          <w:rFonts w:ascii="Times New Roman" w:hAnsi="Times New Roman" w:cs="Times New Roman"/>
        </w:rPr>
      </w:pPr>
      <w:r w:rsidRPr="00176892">
        <w:rPr>
          <w:rFonts w:ascii="Times New Roman" w:hAnsi="Times New Roman" w:cs="Times New Roman"/>
        </w:rPr>
        <w:t>Mendistribusikan</w:t>
      </w:r>
      <w:r w:rsidRPr="00176892">
        <w:rPr>
          <w:rFonts w:ascii="Times New Roman" w:hAnsi="Times New Roman" w:cs="Times New Roman"/>
          <w:spacing w:val="80"/>
        </w:rPr>
        <w:t xml:space="preserve"> </w:t>
      </w:r>
      <w:r w:rsidRPr="00176892">
        <w:rPr>
          <w:rFonts w:ascii="Times New Roman" w:hAnsi="Times New Roman" w:cs="Times New Roman"/>
        </w:rPr>
        <w:t>tenaga</w:t>
      </w:r>
      <w:r w:rsidRPr="00176892">
        <w:rPr>
          <w:rFonts w:ascii="Times New Roman" w:hAnsi="Times New Roman" w:cs="Times New Roman"/>
          <w:spacing w:val="80"/>
        </w:rPr>
        <w:t xml:space="preserve"> </w:t>
      </w:r>
      <w:r w:rsidRPr="00176892">
        <w:rPr>
          <w:rFonts w:ascii="Times New Roman" w:hAnsi="Times New Roman" w:cs="Times New Roman"/>
        </w:rPr>
        <w:t>listrik</w:t>
      </w:r>
      <w:r w:rsidRPr="00176892">
        <w:rPr>
          <w:rFonts w:ascii="Times New Roman" w:hAnsi="Times New Roman" w:cs="Times New Roman"/>
          <w:spacing w:val="80"/>
        </w:rPr>
        <w:t xml:space="preserve"> </w:t>
      </w:r>
      <w:r w:rsidRPr="00176892">
        <w:rPr>
          <w:rFonts w:ascii="Times New Roman" w:hAnsi="Times New Roman" w:cs="Times New Roman"/>
        </w:rPr>
        <w:t>sebagai</w:t>
      </w:r>
      <w:r w:rsidR="00176892">
        <w:rPr>
          <w:rFonts w:ascii="Times New Roman" w:hAnsi="Times New Roman" w:cs="Times New Roman"/>
        </w:rPr>
        <w:t xml:space="preserve"> </w:t>
      </w:r>
      <w:r w:rsidRPr="00176892">
        <w:rPr>
          <w:rFonts w:ascii="Times New Roman" w:hAnsi="Times New Roman" w:cs="Times New Roman"/>
        </w:rPr>
        <w:t>sarana</w:t>
      </w:r>
      <w:r w:rsidRPr="00176892">
        <w:rPr>
          <w:rFonts w:ascii="Times New Roman" w:hAnsi="Times New Roman" w:cs="Times New Roman"/>
          <w:spacing w:val="80"/>
        </w:rPr>
        <w:t xml:space="preserve"> </w:t>
      </w:r>
      <w:r w:rsidRPr="00176892">
        <w:rPr>
          <w:rFonts w:ascii="Times New Roman" w:hAnsi="Times New Roman" w:cs="Times New Roman"/>
        </w:rPr>
        <w:t>untuk</w:t>
      </w:r>
      <w:r w:rsidRPr="00176892">
        <w:rPr>
          <w:rFonts w:ascii="Times New Roman" w:hAnsi="Times New Roman" w:cs="Times New Roman"/>
          <w:spacing w:val="80"/>
        </w:rPr>
        <w:t xml:space="preserve"> </w:t>
      </w:r>
      <w:r w:rsidRPr="00176892">
        <w:rPr>
          <w:rFonts w:ascii="Times New Roman" w:hAnsi="Times New Roman" w:cs="Times New Roman"/>
        </w:rPr>
        <w:t>kemajuan masyarakat dan menjadi pendorong kegiatan ekonomi</w:t>
      </w:r>
    </w:p>
    <w:p w14:paraId="43A74A01" w14:textId="51461AB2" w:rsidR="00A603C3" w:rsidRPr="00365B36" w:rsidRDefault="00A603C3" w:rsidP="00F9264C">
      <w:pPr>
        <w:pStyle w:val="ListParagraph"/>
        <w:widowControl w:val="0"/>
        <w:numPr>
          <w:ilvl w:val="1"/>
          <w:numId w:val="10"/>
        </w:numPr>
        <w:tabs>
          <w:tab w:val="left" w:pos="1647"/>
        </w:tabs>
        <w:autoSpaceDE w:val="0"/>
        <w:autoSpaceDN w:val="0"/>
        <w:spacing w:before="1" w:after="0" w:line="240" w:lineRule="auto"/>
        <w:ind w:left="1647" w:hanging="359"/>
        <w:contextualSpacing w:val="0"/>
        <w:rPr>
          <w:rFonts w:ascii="Times New Roman" w:hAnsi="Times New Roman" w:cs="Times New Roman"/>
        </w:rPr>
      </w:pPr>
      <w:r w:rsidRPr="00176892">
        <w:rPr>
          <w:rFonts w:ascii="Times New Roman" w:hAnsi="Times New Roman" w:cs="Times New Roman"/>
        </w:rPr>
        <w:t>Mengelola</w:t>
      </w:r>
      <w:r w:rsidRPr="00176892">
        <w:rPr>
          <w:rFonts w:ascii="Times New Roman" w:hAnsi="Times New Roman" w:cs="Times New Roman"/>
          <w:spacing w:val="-3"/>
        </w:rPr>
        <w:t xml:space="preserve"> </w:t>
      </w:r>
      <w:r w:rsidRPr="00176892">
        <w:rPr>
          <w:rFonts w:ascii="Times New Roman" w:hAnsi="Times New Roman" w:cs="Times New Roman"/>
        </w:rPr>
        <w:t>distribusi</w:t>
      </w:r>
      <w:r w:rsidRPr="00176892">
        <w:rPr>
          <w:rFonts w:ascii="Times New Roman" w:hAnsi="Times New Roman" w:cs="Times New Roman"/>
          <w:spacing w:val="-1"/>
        </w:rPr>
        <w:t xml:space="preserve"> </w:t>
      </w:r>
      <w:r w:rsidRPr="00176892">
        <w:rPr>
          <w:rFonts w:ascii="Times New Roman" w:hAnsi="Times New Roman" w:cs="Times New Roman"/>
        </w:rPr>
        <w:t>listrik</w:t>
      </w:r>
      <w:r w:rsidRPr="00176892">
        <w:rPr>
          <w:rFonts w:ascii="Times New Roman" w:hAnsi="Times New Roman" w:cs="Times New Roman"/>
          <w:spacing w:val="-2"/>
        </w:rPr>
        <w:t xml:space="preserve"> </w:t>
      </w:r>
      <w:r w:rsidRPr="00176892">
        <w:rPr>
          <w:rFonts w:ascii="Times New Roman" w:hAnsi="Times New Roman" w:cs="Times New Roman"/>
        </w:rPr>
        <w:t>yang</w:t>
      </w:r>
      <w:r w:rsidRPr="00176892">
        <w:rPr>
          <w:rFonts w:ascii="Times New Roman" w:hAnsi="Times New Roman" w:cs="Times New Roman"/>
          <w:spacing w:val="-1"/>
        </w:rPr>
        <w:t xml:space="preserve"> </w:t>
      </w:r>
      <w:r w:rsidRPr="00176892">
        <w:rPr>
          <w:rFonts w:ascii="Times New Roman" w:hAnsi="Times New Roman" w:cs="Times New Roman"/>
        </w:rPr>
        <w:t>aman</w:t>
      </w:r>
      <w:r w:rsidRPr="00176892">
        <w:rPr>
          <w:rFonts w:ascii="Times New Roman" w:hAnsi="Times New Roman" w:cs="Times New Roman"/>
          <w:spacing w:val="-2"/>
        </w:rPr>
        <w:t xml:space="preserve"> </w:t>
      </w:r>
      <w:r w:rsidRPr="00176892">
        <w:rPr>
          <w:rFonts w:ascii="Times New Roman" w:hAnsi="Times New Roman" w:cs="Times New Roman"/>
        </w:rPr>
        <w:t>dan</w:t>
      </w:r>
      <w:r w:rsidRPr="00176892">
        <w:rPr>
          <w:rFonts w:ascii="Times New Roman" w:hAnsi="Times New Roman" w:cs="Times New Roman"/>
          <w:spacing w:val="-1"/>
        </w:rPr>
        <w:t xml:space="preserve"> </w:t>
      </w:r>
      <w:r w:rsidRPr="00176892">
        <w:rPr>
          <w:rFonts w:ascii="Times New Roman" w:hAnsi="Times New Roman" w:cs="Times New Roman"/>
        </w:rPr>
        <w:t>berwawasan</w:t>
      </w:r>
      <w:r w:rsidRPr="00176892">
        <w:rPr>
          <w:rFonts w:ascii="Times New Roman" w:hAnsi="Times New Roman" w:cs="Times New Roman"/>
          <w:spacing w:val="-1"/>
        </w:rPr>
        <w:t xml:space="preserve"> </w:t>
      </w:r>
      <w:r w:rsidRPr="00176892">
        <w:rPr>
          <w:rFonts w:ascii="Times New Roman" w:hAnsi="Times New Roman" w:cs="Times New Roman"/>
          <w:spacing w:val="-2"/>
        </w:rPr>
        <w:t>lingkungan.</w:t>
      </w:r>
    </w:p>
    <w:p w14:paraId="6915FD57" w14:textId="77777777" w:rsidR="00365B36" w:rsidRPr="00176892" w:rsidRDefault="00365B36" w:rsidP="00365B36">
      <w:pPr>
        <w:pStyle w:val="ListParagraph"/>
        <w:widowControl w:val="0"/>
        <w:tabs>
          <w:tab w:val="left" w:pos="1647"/>
        </w:tabs>
        <w:autoSpaceDE w:val="0"/>
        <w:autoSpaceDN w:val="0"/>
        <w:spacing w:before="1" w:after="0" w:line="240" w:lineRule="auto"/>
        <w:ind w:left="1647"/>
        <w:contextualSpacing w:val="0"/>
        <w:rPr>
          <w:rFonts w:ascii="Times New Roman" w:hAnsi="Times New Roman" w:cs="Times New Roman"/>
        </w:rPr>
      </w:pPr>
    </w:p>
    <w:p w14:paraId="03CEE7AD" w14:textId="79FD211A" w:rsidR="00A603C3" w:rsidRPr="00365B36" w:rsidRDefault="008F01AD" w:rsidP="00365B36">
      <w:pPr>
        <w:pStyle w:val="Heading3"/>
        <w:numPr>
          <w:ilvl w:val="0"/>
          <w:numId w:val="0"/>
        </w:numPr>
        <w:ind w:left="567"/>
        <w:rPr>
          <w:rFonts w:ascii="Times New Roman" w:hAnsi="Times New Roman" w:cs="Times New Roman"/>
          <w:sz w:val="24"/>
          <w:szCs w:val="24"/>
        </w:rPr>
      </w:pPr>
      <w:bookmarkStart w:id="15" w:name="_bookmark11"/>
      <w:bookmarkStart w:id="16" w:name="_Toc192495840"/>
      <w:bookmarkEnd w:id="15"/>
      <w:r w:rsidRPr="00365B36">
        <w:rPr>
          <w:rFonts w:ascii="Times New Roman" w:hAnsi="Times New Roman" w:cs="Times New Roman"/>
          <w:sz w:val="24"/>
          <w:szCs w:val="24"/>
        </w:rPr>
        <w:t xml:space="preserve">2.1.3 </w:t>
      </w:r>
      <w:r w:rsidR="00A603C3" w:rsidRPr="00365B36">
        <w:rPr>
          <w:rFonts w:ascii="Times New Roman" w:hAnsi="Times New Roman" w:cs="Times New Roman"/>
          <w:sz w:val="24"/>
          <w:szCs w:val="24"/>
        </w:rPr>
        <w:t>Motto PT. PLN (Pesero)</w:t>
      </w:r>
      <w:bookmarkEnd w:id="16"/>
    </w:p>
    <w:p w14:paraId="339A8D1F" w14:textId="523DC897" w:rsidR="00A603C3" w:rsidRPr="00176892" w:rsidRDefault="00A603C3" w:rsidP="00A603C3">
      <w:pPr>
        <w:spacing w:before="19" w:line="276" w:lineRule="auto"/>
        <w:ind w:left="1288" w:right="569"/>
        <w:jc w:val="both"/>
        <w:rPr>
          <w:sz w:val="22"/>
          <w:szCs w:val="22"/>
        </w:rPr>
      </w:pPr>
      <w:r w:rsidRPr="00176892">
        <w:rPr>
          <w:sz w:val="22"/>
          <w:szCs w:val="22"/>
        </w:rPr>
        <w:t>Motto yang digunakan oleh PT. PLN (Persero) dalam menjalankan bisnisnya</w:t>
      </w:r>
      <w:r w:rsidRPr="00176892">
        <w:rPr>
          <w:spacing w:val="-14"/>
          <w:sz w:val="22"/>
          <w:szCs w:val="22"/>
        </w:rPr>
        <w:t xml:space="preserve"> </w:t>
      </w:r>
      <w:r w:rsidRPr="00176892">
        <w:rPr>
          <w:sz w:val="22"/>
          <w:szCs w:val="22"/>
        </w:rPr>
        <w:t>“</w:t>
      </w:r>
      <w:r w:rsidRPr="00176892">
        <w:rPr>
          <w:i/>
          <w:sz w:val="22"/>
          <w:szCs w:val="22"/>
        </w:rPr>
        <w:t>Electricity</w:t>
      </w:r>
      <w:r w:rsidRPr="00176892">
        <w:rPr>
          <w:i/>
          <w:spacing w:val="-14"/>
          <w:sz w:val="22"/>
          <w:szCs w:val="22"/>
        </w:rPr>
        <w:t xml:space="preserve"> </w:t>
      </w:r>
      <w:r w:rsidRPr="00176892">
        <w:rPr>
          <w:i/>
          <w:sz w:val="22"/>
          <w:szCs w:val="22"/>
        </w:rPr>
        <w:t>for</w:t>
      </w:r>
      <w:r w:rsidRPr="00176892">
        <w:rPr>
          <w:i/>
          <w:spacing w:val="-10"/>
          <w:sz w:val="22"/>
          <w:szCs w:val="22"/>
        </w:rPr>
        <w:t xml:space="preserve"> </w:t>
      </w:r>
      <w:r w:rsidRPr="00176892">
        <w:rPr>
          <w:i/>
          <w:sz w:val="22"/>
          <w:szCs w:val="22"/>
        </w:rPr>
        <w:t>a</w:t>
      </w:r>
      <w:r w:rsidRPr="00176892">
        <w:rPr>
          <w:i/>
          <w:spacing w:val="-13"/>
          <w:sz w:val="22"/>
          <w:szCs w:val="22"/>
        </w:rPr>
        <w:t xml:space="preserve"> </w:t>
      </w:r>
      <w:r w:rsidRPr="00176892">
        <w:rPr>
          <w:i/>
          <w:sz w:val="22"/>
          <w:szCs w:val="22"/>
        </w:rPr>
        <w:t>Better</w:t>
      </w:r>
      <w:r w:rsidRPr="00176892">
        <w:rPr>
          <w:i/>
          <w:spacing w:val="-13"/>
          <w:sz w:val="22"/>
          <w:szCs w:val="22"/>
        </w:rPr>
        <w:t xml:space="preserve"> </w:t>
      </w:r>
      <w:r w:rsidRPr="00176892">
        <w:rPr>
          <w:i/>
          <w:sz w:val="22"/>
          <w:szCs w:val="22"/>
        </w:rPr>
        <w:t>Life</w:t>
      </w:r>
      <w:r w:rsidRPr="00176892">
        <w:rPr>
          <w:i/>
          <w:spacing w:val="-13"/>
          <w:sz w:val="22"/>
          <w:szCs w:val="22"/>
        </w:rPr>
        <w:t xml:space="preserve"> </w:t>
      </w:r>
      <w:r w:rsidRPr="00176892">
        <w:rPr>
          <w:sz w:val="22"/>
          <w:szCs w:val="22"/>
        </w:rPr>
        <w:t>(Listrik</w:t>
      </w:r>
      <w:r w:rsidRPr="00176892">
        <w:rPr>
          <w:spacing w:val="-13"/>
          <w:sz w:val="22"/>
          <w:szCs w:val="22"/>
        </w:rPr>
        <w:t xml:space="preserve"> </w:t>
      </w:r>
      <w:r w:rsidRPr="00176892">
        <w:rPr>
          <w:sz w:val="22"/>
          <w:szCs w:val="22"/>
        </w:rPr>
        <w:t>untuk</w:t>
      </w:r>
      <w:r w:rsidRPr="00176892">
        <w:rPr>
          <w:spacing w:val="-13"/>
          <w:sz w:val="22"/>
          <w:szCs w:val="22"/>
        </w:rPr>
        <w:t xml:space="preserve"> </w:t>
      </w:r>
      <w:r w:rsidRPr="00176892">
        <w:rPr>
          <w:sz w:val="22"/>
          <w:szCs w:val="22"/>
        </w:rPr>
        <w:t>Kehidupan</w:t>
      </w:r>
      <w:r w:rsidRPr="00176892">
        <w:rPr>
          <w:spacing w:val="-11"/>
          <w:sz w:val="22"/>
          <w:szCs w:val="22"/>
        </w:rPr>
        <w:t xml:space="preserve"> </w:t>
      </w:r>
      <w:r w:rsidRPr="00176892">
        <w:rPr>
          <w:sz w:val="22"/>
          <w:szCs w:val="22"/>
        </w:rPr>
        <w:t>yang</w:t>
      </w:r>
      <w:r w:rsidRPr="00176892">
        <w:rPr>
          <w:spacing w:val="-13"/>
          <w:sz w:val="22"/>
          <w:szCs w:val="22"/>
        </w:rPr>
        <w:t xml:space="preserve"> </w:t>
      </w:r>
      <w:r w:rsidRPr="00176892">
        <w:rPr>
          <w:sz w:val="22"/>
          <w:szCs w:val="22"/>
        </w:rPr>
        <w:t xml:space="preserve">Lebih </w:t>
      </w:r>
      <w:r w:rsidRPr="00176892">
        <w:rPr>
          <w:spacing w:val="-2"/>
          <w:sz w:val="22"/>
          <w:szCs w:val="22"/>
        </w:rPr>
        <w:t>Baik)”</w:t>
      </w:r>
      <w:r w:rsidR="00176892">
        <w:rPr>
          <w:spacing w:val="-2"/>
          <w:sz w:val="22"/>
          <w:szCs w:val="22"/>
        </w:rPr>
        <w:t>.</w:t>
      </w:r>
    </w:p>
    <w:p w14:paraId="4B24BDB8" w14:textId="261C73FD" w:rsidR="00A603C3" w:rsidRPr="00365B36" w:rsidRDefault="00365B36" w:rsidP="00365B36">
      <w:pPr>
        <w:pStyle w:val="Heading3"/>
        <w:numPr>
          <w:ilvl w:val="0"/>
          <w:numId w:val="0"/>
        </w:numPr>
        <w:ind w:left="567"/>
        <w:rPr>
          <w:rFonts w:ascii="Times New Roman" w:hAnsi="Times New Roman" w:cs="Times New Roman"/>
          <w:sz w:val="24"/>
          <w:szCs w:val="24"/>
        </w:rPr>
      </w:pPr>
      <w:bookmarkStart w:id="17" w:name="_bookmark12"/>
      <w:bookmarkStart w:id="18" w:name="_Toc192495841"/>
      <w:bookmarkEnd w:id="17"/>
      <w:r w:rsidRPr="00365B36">
        <w:rPr>
          <w:rFonts w:ascii="Times New Roman" w:hAnsi="Times New Roman" w:cs="Times New Roman"/>
          <w:sz w:val="24"/>
          <w:szCs w:val="24"/>
        </w:rPr>
        <w:t xml:space="preserve">2.1.4 </w:t>
      </w:r>
      <w:r w:rsidR="00A603C3" w:rsidRPr="00365B36">
        <w:rPr>
          <w:rFonts w:ascii="Times New Roman" w:hAnsi="Times New Roman" w:cs="Times New Roman"/>
          <w:sz w:val="24"/>
          <w:szCs w:val="24"/>
        </w:rPr>
        <w:t>Nilai</w:t>
      </w:r>
      <w:r w:rsidR="00A603C3" w:rsidRPr="00365B36">
        <w:rPr>
          <w:rFonts w:ascii="Times New Roman" w:hAnsi="Times New Roman" w:cs="Times New Roman"/>
          <w:spacing w:val="-4"/>
          <w:sz w:val="24"/>
          <w:szCs w:val="24"/>
        </w:rPr>
        <w:t xml:space="preserve"> </w:t>
      </w:r>
      <w:r w:rsidR="00A603C3" w:rsidRPr="00365B36">
        <w:rPr>
          <w:rFonts w:ascii="Times New Roman" w:hAnsi="Times New Roman" w:cs="Times New Roman"/>
          <w:sz w:val="24"/>
          <w:szCs w:val="24"/>
        </w:rPr>
        <w:t>–</w:t>
      </w:r>
      <w:r w:rsidR="00A603C3" w:rsidRPr="00365B36">
        <w:rPr>
          <w:rFonts w:ascii="Times New Roman" w:hAnsi="Times New Roman" w:cs="Times New Roman"/>
          <w:spacing w:val="-6"/>
          <w:sz w:val="24"/>
          <w:szCs w:val="24"/>
        </w:rPr>
        <w:t xml:space="preserve"> </w:t>
      </w:r>
      <w:r w:rsidR="00A603C3" w:rsidRPr="00365B36">
        <w:rPr>
          <w:rFonts w:ascii="Times New Roman" w:hAnsi="Times New Roman" w:cs="Times New Roman"/>
          <w:sz w:val="24"/>
          <w:szCs w:val="24"/>
        </w:rPr>
        <w:t>Nilai</w:t>
      </w:r>
      <w:r w:rsidR="00A603C3" w:rsidRPr="00365B36">
        <w:rPr>
          <w:rFonts w:ascii="Times New Roman" w:hAnsi="Times New Roman" w:cs="Times New Roman"/>
          <w:spacing w:val="-7"/>
          <w:sz w:val="24"/>
          <w:szCs w:val="24"/>
        </w:rPr>
        <w:t xml:space="preserve"> </w:t>
      </w:r>
      <w:r w:rsidR="00A603C3" w:rsidRPr="00365B36">
        <w:rPr>
          <w:rFonts w:ascii="Times New Roman" w:hAnsi="Times New Roman" w:cs="Times New Roman"/>
          <w:sz w:val="24"/>
          <w:szCs w:val="24"/>
        </w:rPr>
        <w:t>PT.</w:t>
      </w:r>
      <w:r w:rsidR="00A603C3" w:rsidRPr="00365B36">
        <w:rPr>
          <w:rFonts w:ascii="Times New Roman" w:hAnsi="Times New Roman" w:cs="Times New Roman"/>
          <w:spacing w:val="-5"/>
          <w:sz w:val="24"/>
          <w:szCs w:val="24"/>
        </w:rPr>
        <w:t xml:space="preserve"> </w:t>
      </w:r>
      <w:r w:rsidR="00A603C3" w:rsidRPr="00365B36">
        <w:rPr>
          <w:rFonts w:ascii="Times New Roman" w:hAnsi="Times New Roman" w:cs="Times New Roman"/>
          <w:sz w:val="24"/>
          <w:szCs w:val="24"/>
        </w:rPr>
        <w:t>PLN</w:t>
      </w:r>
      <w:r w:rsidR="00A603C3" w:rsidRPr="00365B36">
        <w:rPr>
          <w:rFonts w:ascii="Times New Roman" w:hAnsi="Times New Roman" w:cs="Times New Roman"/>
          <w:spacing w:val="-9"/>
          <w:sz w:val="24"/>
          <w:szCs w:val="24"/>
        </w:rPr>
        <w:t xml:space="preserve"> </w:t>
      </w:r>
      <w:r w:rsidR="00A603C3" w:rsidRPr="00365B36">
        <w:rPr>
          <w:rFonts w:ascii="Times New Roman" w:hAnsi="Times New Roman" w:cs="Times New Roman"/>
          <w:spacing w:val="-2"/>
          <w:sz w:val="24"/>
          <w:szCs w:val="24"/>
        </w:rPr>
        <w:t>(Persero)</w:t>
      </w:r>
      <w:bookmarkEnd w:id="18"/>
    </w:p>
    <w:p w14:paraId="1D2D142D" w14:textId="1B5FD32F" w:rsidR="00A603C3" w:rsidRPr="00176892" w:rsidRDefault="00A603C3" w:rsidP="00176892">
      <w:pPr>
        <w:spacing w:before="16" w:line="276" w:lineRule="auto"/>
        <w:ind w:left="1288" w:right="572"/>
        <w:jc w:val="both"/>
        <w:rPr>
          <w:sz w:val="22"/>
          <w:szCs w:val="22"/>
        </w:rPr>
      </w:pPr>
      <w:r w:rsidRPr="00176892">
        <w:rPr>
          <w:sz w:val="22"/>
          <w:szCs w:val="22"/>
        </w:rPr>
        <w:t>Nilai – nilai perusahaan PT. PLN (Persero) yang dapat digunakan sebagai prinsip dalam menjalankan roda organisasi antara lain: Jujur, Integrasi, Peduli, Pembelajaran,Teladan</w:t>
      </w:r>
      <w:r w:rsidR="00176892">
        <w:rPr>
          <w:sz w:val="22"/>
          <w:szCs w:val="22"/>
        </w:rPr>
        <w:t xml:space="preserve">. </w:t>
      </w:r>
    </w:p>
    <w:p w14:paraId="656BCCE6" w14:textId="77777777" w:rsidR="00A603C3" w:rsidRDefault="00A603C3" w:rsidP="00A603C3">
      <w:pPr>
        <w:ind w:left="567" w:right="2141"/>
        <w:jc w:val="both"/>
        <w:rPr>
          <w:b/>
          <w:bCs/>
          <w:sz w:val="24"/>
          <w:szCs w:val="24"/>
        </w:rPr>
      </w:pPr>
    </w:p>
    <w:p w14:paraId="73A0897D" w14:textId="72310328" w:rsidR="00A603C3" w:rsidRPr="00365B36" w:rsidRDefault="00A603C3" w:rsidP="00365B36">
      <w:pPr>
        <w:pStyle w:val="Heading3"/>
        <w:numPr>
          <w:ilvl w:val="0"/>
          <w:numId w:val="0"/>
        </w:numPr>
        <w:ind w:left="567"/>
        <w:rPr>
          <w:rFonts w:ascii="Times New Roman" w:hAnsi="Times New Roman" w:cs="Times New Roman"/>
          <w:sz w:val="24"/>
          <w:szCs w:val="24"/>
        </w:rPr>
      </w:pPr>
      <w:bookmarkStart w:id="19" w:name="_Toc192495842"/>
      <w:r w:rsidRPr="00365B36">
        <w:rPr>
          <w:rFonts w:ascii="Times New Roman" w:hAnsi="Times New Roman" w:cs="Times New Roman"/>
          <w:sz w:val="24"/>
          <w:szCs w:val="24"/>
        </w:rPr>
        <w:t>2.</w:t>
      </w:r>
      <w:r w:rsidR="00365B36" w:rsidRPr="00365B36">
        <w:rPr>
          <w:rFonts w:ascii="Times New Roman" w:hAnsi="Times New Roman" w:cs="Times New Roman"/>
          <w:sz w:val="24"/>
          <w:szCs w:val="24"/>
        </w:rPr>
        <w:t>1</w:t>
      </w:r>
      <w:r w:rsidRPr="00365B36">
        <w:rPr>
          <w:rFonts w:ascii="Times New Roman" w:hAnsi="Times New Roman" w:cs="Times New Roman"/>
          <w:sz w:val="24"/>
          <w:szCs w:val="24"/>
        </w:rPr>
        <w:t>.</w:t>
      </w:r>
      <w:r w:rsidR="00365B36" w:rsidRPr="00365B36">
        <w:rPr>
          <w:rFonts w:ascii="Times New Roman" w:hAnsi="Times New Roman" w:cs="Times New Roman"/>
          <w:sz w:val="24"/>
          <w:szCs w:val="24"/>
        </w:rPr>
        <w:t>5</w:t>
      </w:r>
      <w:r w:rsidRPr="00365B36">
        <w:rPr>
          <w:rFonts w:ascii="Times New Roman" w:hAnsi="Times New Roman" w:cs="Times New Roman"/>
          <w:sz w:val="24"/>
          <w:szCs w:val="24"/>
        </w:rPr>
        <w:t xml:space="preserve">  Struktur Organisasi Industri</w:t>
      </w:r>
      <w:bookmarkEnd w:id="19"/>
    </w:p>
    <w:p w14:paraId="70C77CDD" w14:textId="46357D87" w:rsidR="00A603C3" w:rsidRPr="00C635FA" w:rsidRDefault="00176892" w:rsidP="00A603C3">
      <w:pPr>
        <w:rPr>
          <w:sz w:val="24"/>
          <w:szCs w:val="24"/>
        </w:rPr>
      </w:pPr>
      <w:r>
        <w:rPr>
          <w:b/>
          <w:noProof/>
        </w:rPr>
        <w:drawing>
          <wp:anchor distT="0" distB="0" distL="0" distR="0" simplePos="0" relativeHeight="251668480" behindDoc="1" locked="0" layoutInCell="1" allowOverlap="1" wp14:anchorId="0D1D7A83" wp14:editId="0B310227">
            <wp:simplePos x="0" y="0"/>
            <wp:positionH relativeFrom="page">
              <wp:align>center</wp:align>
            </wp:positionH>
            <wp:positionV relativeFrom="paragraph">
              <wp:posOffset>205740</wp:posOffset>
            </wp:positionV>
            <wp:extent cx="4281439" cy="2175129"/>
            <wp:effectExtent l="0" t="0" r="5080" b="0"/>
            <wp:wrapTopAndBottom/>
            <wp:docPr id="6" name="Image 6" descr="A diagram of a company&#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diagram of a company&#10;&#10;AI-generated content may be incorrect."/>
                    <pic:cNvPicPr/>
                  </pic:nvPicPr>
                  <pic:blipFill>
                    <a:blip r:embed="rId13" cstate="print"/>
                    <a:stretch>
                      <a:fillRect/>
                    </a:stretch>
                  </pic:blipFill>
                  <pic:spPr>
                    <a:xfrm>
                      <a:off x="0" y="0"/>
                      <a:ext cx="4281439" cy="2175129"/>
                    </a:xfrm>
                    <a:prstGeom prst="rect">
                      <a:avLst/>
                    </a:prstGeom>
                  </pic:spPr>
                </pic:pic>
              </a:graphicData>
            </a:graphic>
          </wp:anchor>
        </w:drawing>
      </w:r>
    </w:p>
    <w:p w14:paraId="300E1F40" w14:textId="77777777" w:rsidR="00A603C3" w:rsidRDefault="00A603C3" w:rsidP="00A603C3">
      <w:pPr>
        <w:rPr>
          <w:b/>
          <w:bCs/>
          <w:sz w:val="24"/>
          <w:szCs w:val="24"/>
        </w:rPr>
      </w:pPr>
    </w:p>
    <w:p w14:paraId="0D56064B" w14:textId="77777777" w:rsidR="00A603C3" w:rsidRDefault="00A603C3" w:rsidP="00A603C3">
      <w:pPr>
        <w:ind w:firstLine="720"/>
        <w:rPr>
          <w:b/>
          <w:bCs/>
          <w:sz w:val="24"/>
          <w:szCs w:val="24"/>
        </w:rPr>
      </w:pPr>
    </w:p>
    <w:p w14:paraId="383C2385" w14:textId="77777777" w:rsidR="00A603C3" w:rsidRDefault="00A603C3" w:rsidP="00A603C3">
      <w:pPr>
        <w:rPr>
          <w:b/>
          <w:bCs/>
          <w:sz w:val="24"/>
          <w:szCs w:val="24"/>
        </w:rPr>
      </w:pPr>
    </w:p>
    <w:p w14:paraId="1A0AEF8D" w14:textId="77777777" w:rsidR="0042159F" w:rsidRPr="0042159F" w:rsidRDefault="0042159F" w:rsidP="00615D6B">
      <w:pPr>
        <w:ind w:left="588"/>
        <w:rPr>
          <w:bCs/>
          <w:sz w:val="22"/>
          <w:szCs w:val="22"/>
        </w:rPr>
      </w:pPr>
    </w:p>
    <w:p w14:paraId="2AC07A9D" w14:textId="77777777" w:rsidR="00615D6B" w:rsidRPr="00C635FA" w:rsidRDefault="00615D6B" w:rsidP="00615D6B">
      <w:pPr>
        <w:spacing w:before="6" w:line="120" w:lineRule="exact"/>
        <w:rPr>
          <w:sz w:val="24"/>
          <w:szCs w:val="24"/>
        </w:rPr>
      </w:pPr>
    </w:p>
    <w:p w14:paraId="5E12F44C" w14:textId="77777777" w:rsidR="00615D6B" w:rsidRPr="00C635FA" w:rsidRDefault="00615D6B" w:rsidP="00615D6B">
      <w:pPr>
        <w:spacing w:before="6" w:line="120" w:lineRule="exact"/>
        <w:rPr>
          <w:sz w:val="24"/>
          <w:szCs w:val="24"/>
        </w:rPr>
      </w:pPr>
    </w:p>
    <w:p w14:paraId="5AB8753B" w14:textId="77777777" w:rsidR="00936B73" w:rsidRDefault="00615D6B" w:rsidP="00615D6B">
      <w:pPr>
        <w:tabs>
          <w:tab w:val="left" w:pos="840"/>
        </w:tabs>
        <w:rPr>
          <w:sz w:val="24"/>
          <w:szCs w:val="24"/>
        </w:rPr>
      </w:pPr>
      <w:r w:rsidRPr="00C635FA">
        <w:rPr>
          <w:sz w:val="24"/>
          <w:szCs w:val="24"/>
        </w:rPr>
        <w:t xml:space="preserve">             </w:t>
      </w:r>
    </w:p>
    <w:p w14:paraId="62BAA7D4" w14:textId="77777777" w:rsidR="00D22DDD" w:rsidRDefault="00D22DDD" w:rsidP="00615D6B">
      <w:pPr>
        <w:tabs>
          <w:tab w:val="left" w:pos="840"/>
        </w:tabs>
        <w:rPr>
          <w:sz w:val="24"/>
          <w:szCs w:val="24"/>
        </w:rPr>
      </w:pPr>
    </w:p>
    <w:p w14:paraId="050B2419" w14:textId="77777777" w:rsidR="00D22DDD" w:rsidRDefault="00D22DDD" w:rsidP="00615D6B">
      <w:pPr>
        <w:tabs>
          <w:tab w:val="left" w:pos="840"/>
        </w:tabs>
        <w:rPr>
          <w:sz w:val="24"/>
          <w:szCs w:val="24"/>
        </w:rPr>
      </w:pPr>
    </w:p>
    <w:p w14:paraId="69C5CB5D" w14:textId="77777777" w:rsidR="00D22DDD" w:rsidRDefault="00D22DDD" w:rsidP="00615D6B">
      <w:pPr>
        <w:tabs>
          <w:tab w:val="left" w:pos="840"/>
        </w:tabs>
        <w:rPr>
          <w:sz w:val="24"/>
          <w:szCs w:val="24"/>
        </w:rPr>
      </w:pPr>
    </w:p>
    <w:p w14:paraId="79E085C1" w14:textId="77777777" w:rsidR="00D22DDD" w:rsidRDefault="00D22DDD" w:rsidP="00615D6B">
      <w:pPr>
        <w:tabs>
          <w:tab w:val="left" w:pos="840"/>
        </w:tabs>
        <w:rPr>
          <w:sz w:val="24"/>
          <w:szCs w:val="24"/>
        </w:rPr>
      </w:pPr>
    </w:p>
    <w:p w14:paraId="5F5F6EFC" w14:textId="77777777" w:rsidR="00D22DDD" w:rsidRDefault="00D22DDD" w:rsidP="00615D6B">
      <w:pPr>
        <w:tabs>
          <w:tab w:val="left" w:pos="840"/>
        </w:tabs>
        <w:rPr>
          <w:sz w:val="24"/>
          <w:szCs w:val="24"/>
        </w:rPr>
      </w:pPr>
    </w:p>
    <w:p w14:paraId="68B665B6" w14:textId="77777777" w:rsidR="00D22DDD" w:rsidRDefault="00D22DDD" w:rsidP="00615D6B">
      <w:pPr>
        <w:tabs>
          <w:tab w:val="left" w:pos="840"/>
        </w:tabs>
        <w:rPr>
          <w:sz w:val="24"/>
          <w:szCs w:val="24"/>
        </w:rPr>
      </w:pPr>
    </w:p>
    <w:p w14:paraId="3868E723" w14:textId="77777777" w:rsidR="00D22DDD" w:rsidRDefault="00D22DDD" w:rsidP="00D22DDD">
      <w:pPr>
        <w:pStyle w:val="Heading1"/>
      </w:pPr>
      <w:bookmarkStart w:id="20" w:name="_Toc192495843"/>
      <w:r>
        <w:t>BAB III</w:t>
      </w:r>
      <w:bookmarkEnd w:id="20"/>
    </w:p>
    <w:p w14:paraId="2B77F266" w14:textId="77777777" w:rsidR="00D22DDD" w:rsidRPr="00C635FA" w:rsidRDefault="00D22DDD" w:rsidP="00D22DDD">
      <w:pPr>
        <w:pStyle w:val="Heading1"/>
      </w:pPr>
      <w:bookmarkStart w:id="21" w:name="_Toc192495844"/>
      <w:r>
        <w:t>METODE PELAKSANAAN</w:t>
      </w:r>
      <w:bookmarkEnd w:id="21"/>
    </w:p>
    <w:p w14:paraId="339AEDE0" w14:textId="77777777" w:rsidR="00D22DDD" w:rsidRPr="00C635FA" w:rsidRDefault="00D22DDD" w:rsidP="00D22DDD">
      <w:pPr>
        <w:ind w:left="1331" w:right="5113"/>
        <w:jc w:val="center"/>
        <w:rPr>
          <w:sz w:val="24"/>
          <w:szCs w:val="24"/>
        </w:rPr>
      </w:pPr>
    </w:p>
    <w:p w14:paraId="59A47467" w14:textId="77777777" w:rsidR="00D22DDD" w:rsidRPr="00365B36" w:rsidRDefault="00D22DDD" w:rsidP="00D22DDD">
      <w:pPr>
        <w:pStyle w:val="Heading2"/>
        <w:rPr>
          <w:b/>
          <w:bCs/>
          <w:sz w:val="24"/>
          <w:szCs w:val="24"/>
        </w:rPr>
      </w:pPr>
      <w:bookmarkStart w:id="22" w:name="_Toc192495845"/>
      <w:r w:rsidRPr="00365B36">
        <w:rPr>
          <w:b/>
          <w:bCs/>
          <w:sz w:val="24"/>
          <w:szCs w:val="24"/>
        </w:rPr>
        <w:t>3.1. Bentuk Penugasan (</w:t>
      </w:r>
      <w:r w:rsidRPr="00365B36">
        <w:rPr>
          <w:b/>
          <w:bCs/>
          <w:i/>
          <w:iCs/>
          <w:sz w:val="24"/>
          <w:szCs w:val="24"/>
        </w:rPr>
        <w:t>Task Assigment</w:t>
      </w:r>
      <w:r w:rsidRPr="00365B36">
        <w:rPr>
          <w:b/>
          <w:bCs/>
          <w:sz w:val="24"/>
          <w:szCs w:val="24"/>
        </w:rPr>
        <w:t>)</w:t>
      </w:r>
      <w:bookmarkEnd w:id="22"/>
    </w:p>
    <w:p w14:paraId="15127EF1" w14:textId="77777777" w:rsidR="00D22DDD" w:rsidRDefault="00D22DDD" w:rsidP="00D22DDD">
      <w:pPr>
        <w:pStyle w:val="BodyText"/>
        <w:spacing w:before="18" w:line="276" w:lineRule="auto"/>
        <w:ind w:right="524" w:firstLine="720"/>
        <w:jc w:val="both"/>
      </w:pPr>
      <w:r>
        <w:t xml:space="preserve">Kegiatan Magang di </w:t>
      </w:r>
      <w:r>
        <w:rPr>
          <w:color w:val="1F1F1F"/>
        </w:rPr>
        <w:t xml:space="preserve">PT PLN UP3, Surabaya Selatan </w:t>
      </w:r>
      <w:r>
        <w:t>saya ingin mengetahui secara langsung proses Sistem Informasi yang ada dalam perusahaan dan sebagai bahan perbandingan terhadap materi yang telah saya terima di dalam perkuliahan.</w:t>
      </w:r>
      <w:r>
        <w:rPr>
          <w:spacing w:val="-2"/>
        </w:rPr>
        <w:t xml:space="preserve"> </w:t>
      </w:r>
      <w:r>
        <w:t>Oleh</w:t>
      </w:r>
      <w:r>
        <w:rPr>
          <w:spacing w:val="-2"/>
        </w:rPr>
        <w:t xml:space="preserve"> </w:t>
      </w:r>
      <w:r>
        <w:t>karena</w:t>
      </w:r>
      <w:r>
        <w:rPr>
          <w:spacing w:val="-2"/>
        </w:rPr>
        <w:t xml:space="preserve"> </w:t>
      </w:r>
      <w:r>
        <w:t>itu,</w:t>
      </w:r>
      <w:r>
        <w:rPr>
          <w:spacing w:val="-1"/>
        </w:rPr>
        <w:t xml:space="preserve"> </w:t>
      </w:r>
      <w:r>
        <w:t>saya</w:t>
      </w:r>
      <w:r>
        <w:rPr>
          <w:spacing w:val="-4"/>
        </w:rPr>
        <w:t xml:space="preserve"> </w:t>
      </w:r>
      <w:r>
        <w:t>ingin</w:t>
      </w:r>
      <w:r>
        <w:rPr>
          <w:spacing w:val="-2"/>
        </w:rPr>
        <w:t xml:space="preserve"> </w:t>
      </w:r>
      <w:r>
        <w:t>terjun</w:t>
      </w:r>
      <w:r>
        <w:rPr>
          <w:spacing w:val="-2"/>
        </w:rPr>
        <w:t xml:space="preserve"> </w:t>
      </w:r>
      <w:r>
        <w:t>langsung</w:t>
      </w:r>
      <w:r>
        <w:rPr>
          <w:spacing w:val="-2"/>
        </w:rPr>
        <w:t xml:space="preserve"> </w:t>
      </w:r>
      <w:r>
        <w:t>dalam</w:t>
      </w:r>
      <w:r>
        <w:rPr>
          <w:spacing w:val="-1"/>
        </w:rPr>
        <w:t xml:space="preserve"> </w:t>
      </w:r>
      <w:r>
        <w:t>proses</w:t>
      </w:r>
      <w:r>
        <w:rPr>
          <w:spacing w:val="-2"/>
        </w:rPr>
        <w:t xml:space="preserve"> </w:t>
      </w:r>
      <w:r>
        <w:t>itu</w:t>
      </w:r>
      <w:r>
        <w:rPr>
          <w:spacing w:val="-2"/>
        </w:rPr>
        <w:t xml:space="preserve"> </w:t>
      </w:r>
      <w:r>
        <w:t>sehingga saya dapat mengetahui secara nyata bagaimana bentuk dunia kerja sebenarnya, khususnya terhadap hal-hal yang berhubungan dengan disiplin ilmu yang saya pelajari. Bentuk kegiatan saya ini disesuaikan dengan kebijaksanaan yang berlaku pada perusahaan.</w:t>
      </w:r>
    </w:p>
    <w:p w14:paraId="019CB022" w14:textId="77777777" w:rsidR="00D22DDD" w:rsidRPr="00C635FA" w:rsidRDefault="00D22DDD" w:rsidP="00D22DDD">
      <w:pPr>
        <w:autoSpaceDE w:val="0"/>
        <w:autoSpaceDN w:val="0"/>
        <w:adjustRightInd w:val="0"/>
        <w:spacing w:line="360" w:lineRule="auto"/>
        <w:jc w:val="both"/>
        <w:rPr>
          <w:color w:val="000000"/>
          <w:sz w:val="24"/>
          <w:szCs w:val="24"/>
        </w:rPr>
      </w:pPr>
    </w:p>
    <w:p w14:paraId="731DADE3" w14:textId="77777777" w:rsidR="00D22DDD" w:rsidRPr="00365B36" w:rsidRDefault="00D22DDD" w:rsidP="00D22DDD">
      <w:pPr>
        <w:pStyle w:val="Heading2"/>
        <w:rPr>
          <w:b/>
          <w:bCs/>
          <w:sz w:val="24"/>
          <w:szCs w:val="24"/>
        </w:rPr>
      </w:pPr>
      <w:bookmarkStart w:id="23" w:name="_Toc192495846"/>
      <w:r w:rsidRPr="00365B36">
        <w:rPr>
          <w:b/>
          <w:bCs/>
          <w:sz w:val="24"/>
          <w:szCs w:val="24"/>
        </w:rPr>
        <w:t>3.2. Waktu</w:t>
      </w:r>
      <w:bookmarkEnd w:id="23"/>
    </w:p>
    <w:p w14:paraId="54A4DDBE" w14:textId="77777777" w:rsidR="00D22DDD" w:rsidRPr="00C635FA" w:rsidRDefault="00D22DDD" w:rsidP="00D22DDD">
      <w:pPr>
        <w:autoSpaceDE w:val="0"/>
        <w:autoSpaceDN w:val="0"/>
        <w:adjustRightInd w:val="0"/>
        <w:spacing w:line="360" w:lineRule="auto"/>
        <w:ind w:firstLine="720"/>
        <w:jc w:val="both"/>
        <w:rPr>
          <w:color w:val="000000"/>
          <w:sz w:val="24"/>
          <w:szCs w:val="24"/>
        </w:rPr>
      </w:pPr>
      <w:r w:rsidRPr="00C635FA">
        <w:rPr>
          <w:color w:val="000000"/>
          <w:sz w:val="24"/>
          <w:szCs w:val="24"/>
        </w:rPr>
        <w:t>Kegiatan magang akan dilakukan minimal 4 bulan terhitung</w:t>
      </w:r>
      <w:r>
        <w:rPr>
          <w:color w:val="000000"/>
          <w:sz w:val="24"/>
          <w:szCs w:val="24"/>
        </w:rPr>
        <w:t xml:space="preserve"> mulai Maret hingga Juni</w:t>
      </w:r>
      <w:r w:rsidRPr="00C635FA">
        <w:rPr>
          <w:color w:val="000000"/>
          <w:sz w:val="24"/>
          <w:szCs w:val="24"/>
        </w:rPr>
        <w:t>. Namun, apabila ada perbedaan dengan pihak tempat magang kerja, maka akan dilakukan penyesuaian, termasuk di dalamnya adalah lama kerja. Penambahan waktu magang bila dirasakan sangat penting manfaatnya untuk peserta, maka akan dipertimbangkan.</w:t>
      </w:r>
    </w:p>
    <w:p w14:paraId="53DBA634" w14:textId="77777777" w:rsidR="00D22DDD" w:rsidRPr="00C635FA" w:rsidRDefault="00D22DDD" w:rsidP="00D22DDD">
      <w:pPr>
        <w:autoSpaceDE w:val="0"/>
        <w:autoSpaceDN w:val="0"/>
        <w:adjustRightInd w:val="0"/>
        <w:spacing w:line="360" w:lineRule="auto"/>
        <w:jc w:val="both"/>
        <w:rPr>
          <w:color w:val="000000"/>
          <w:sz w:val="24"/>
          <w:szCs w:val="24"/>
        </w:rPr>
      </w:pPr>
    </w:p>
    <w:p w14:paraId="2C83ED1D" w14:textId="77777777" w:rsidR="00D22DDD" w:rsidRPr="00365B36" w:rsidRDefault="00D22DDD" w:rsidP="00D22DDD">
      <w:pPr>
        <w:pStyle w:val="Heading2"/>
        <w:rPr>
          <w:b/>
          <w:bCs/>
          <w:sz w:val="24"/>
          <w:szCs w:val="24"/>
        </w:rPr>
      </w:pPr>
      <w:bookmarkStart w:id="24" w:name="_Toc192495847"/>
      <w:r w:rsidRPr="00365B36">
        <w:rPr>
          <w:b/>
          <w:bCs/>
          <w:sz w:val="24"/>
          <w:szCs w:val="24"/>
        </w:rPr>
        <w:t>3.3. Prosedur</w:t>
      </w:r>
      <w:bookmarkEnd w:id="24"/>
    </w:p>
    <w:p w14:paraId="5C2C2B4E" w14:textId="77777777" w:rsidR="00D22DDD" w:rsidRPr="00C635FA" w:rsidRDefault="00D22DDD" w:rsidP="00D22DDD">
      <w:pPr>
        <w:autoSpaceDE w:val="0"/>
        <w:autoSpaceDN w:val="0"/>
        <w:adjustRightInd w:val="0"/>
        <w:spacing w:line="360" w:lineRule="auto"/>
        <w:jc w:val="both"/>
        <w:rPr>
          <w:sz w:val="24"/>
          <w:szCs w:val="24"/>
        </w:rPr>
      </w:pPr>
      <w:r w:rsidRPr="00C635FA">
        <w:rPr>
          <w:color w:val="000000"/>
          <w:sz w:val="24"/>
          <w:szCs w:val="24"/>
        </w:rPr>
        <w:t>Prosedur pelaksanaan magang kerja dapat dijelaskan sebagai berikut:</w:t>
      </w:r>
    </w:p>
    <w:p w14:paraId="25862AE6" w14:textId="77777777" w:rsidR="00D22DDD" w:rsidRPr="00C635FA" w:rsidRDefault="00D22DDD" w:rsidP="00D22DDD">
      <w:pPr>
        <w:pStyle w:val="ListParagraph"/>
        <w:numPr>
          <w:ilvl w:val="0"/>
          <w:numId w:val="6"/>
        </w:numPr>
        <w:autoSpaceDE w:val="0"/>
        <w:autoSpaceDN w:val="0"/>
        <w:adjustRightInd w:val="0"/>
        <w:spacing w:after="0" w:line="360" w:lineRule="auto"/>
        <w:jc w:val="both"/>
        <w:rPr>
          <w:rFonts w:ascii="Times New Roman" w:hAnsi="Times New Roman" w:cs="Times New Roman"/>
          <w:color w:val="000000"/>
          <w:kern w:val="0"/>
          <w:sz w:val="24"/>
          <w:szCs w:val="24"/>
        </w:rPr>
      </w:pPr>
      <w:r w:rsidRPr="00C635FA">
        <w:rPr>
          <w:rFonts w:ascii="Times New Roman" w:hAnsi="Times New Roman" w:cs="Times New Roman"/>
          <w:color w:val="000000"/>
          <w:kern w:val="0"/>
          <w:sz w:val="24"/>
          <w:szCs w:val="24"/>
        </w:rPr>
        <w:t>Penyampaian proposal ke lokasi magang kerja.</w:t>
      </w:r>
    </w:p>
    <w:p w14:paraId="2728920C" w14:textId="77777777" w:rsidR="00D22DDD" w:rsidRPr="00C635FA" w:rsidRDefault="00D22DDD" w:rsidP="00D22DDD">
      <w:pPr>
        <w:pStyle w:val="ListParagraph"/>
        <w:numPr>
          <w:ilvl w:val="0"/>
          <w:numId w:val="6"/>
        </w:numPr>
        <w:autoSpaceDE w:val="0"/>
        <w:autoSpaceDN w:val="0"/>
        <w:adjustRightInd w:val="0"/>
        <w:spacing w:after="0" w:line="360" w:lineRule="auto"/>
        <w:jc w:val="both"/>
        <w:rPr>
          <w:rFonts w:ascii="Times New Roman" w:hAnsi="Times New Roman" w:cs="Times New Roman"/>
          <w:color w:val="000000"/>
          <w:kern w:val="0"/>
          <w:sz w:val="24"/>
          <w:szCs w:val="24"/>
        </w:rPr>
      </w:pPr>
      <w:r w:rsidRPr="00C635FA">
        <w:rPr>
          <w:rFonts w:ascii="Times New Roman" w:hAnsi="Times New Roman" w:cs="Times New Roman"/>
          <w:color w:val="000000"/>
          <w:kern w:val="0"/>
          <w:sz w:val="24"/>
          <w:szCs w:val="24"/>
        </w:rPr>
        <w:t>Pembahasan dan persetujuan bentuk-bentuk penugasan kepada peserta magang.</w:t>
      </w:r>
    </w:p>
    <w:p w14:paraId="5A779DB1" w14:textId="77777777" w:rsidR="00D22DDD" w:rsidRPr="00C635FA" w:rsidRDefault="00D22DDD" w:rsidP="00D22DDD">
      <w:pPr>
        <w:pStyle w:val="ListParagraph"/>
        <w:numPr>
          <w:ilvl w:val="0"/>
          <w:numId w:val="6"/>
        </w:numPr>
        <w:autoSpaceDE w:val="0"/>
        <w:autoSpaceDN w:val="0"/>
        <w:adjustRightInd w:val="0"/>
        <w:spacing w:after="0" w:line="360" w:lineRule="auto"/>
        <w:jc w:val="both"/>
        <w:rPr>
          <w:rFonts w:ascii="Times New Roman" w:hAnsi="Times New Roman" w:cs="Times New Roman"/>
          <w:kern w:val="0"/>
          <w:sz w:val="24"/>
          <w:szCs w:val="24"/>
        </w:rPr>
      </w:pPr>
      <w:r w:rsidRPr="00C635FA">
        <w:rPr>
          <w:rFonts w:ascii="Times New Roman" w:hAnsi="Times New Roman" w:cs="Times New Roman"/>
          <w:color w:val="000000"/>
          <w:kern w:val="0"/>
          <w:sz w:val="24"/>
          <w:szCs w:val="24"/>
        </w:rPr>
        <w:t>Pembekalan peserta magang terkait dengan penugasan-penugasan yang telah dibahas dan disetujui.</w:t>
      </w:r>
    </w:p>
    <w:p w14:paraId="39E96625" w14:textId="77777777" w:rsidR="00D22DDD" w:rsidRPr="00C635FA" w:rsidRDefault="00D22DDD" w:rsidP="00D22DDD">
      <w:pPr>
        <w:pStyle w:val="ListParagraph"/>
        <w:numPr>
          <w:ilvl w:val="0"/>
          <w:numId w:val="6"/>
        </w:numPr>
        <w:autoSpaceDE w:val="0"/>
        <w:autoSpaceDN w:val="0"/>
        <w:adjustRightInd w:val="0"/>
        <w:spacing w:after="0" w:line="360" w:lineRule="auto"/>
        <w:jc w:val="both"/>
        <w:rPr>
          <w:rFonts w:ascii="Times New Roman" w:hAnsi="Times New Roman" w:cs="Times New Roman"/>
          <w:color w:val="000000"/>
          <w:kern w:val="0"/>
          <w:sz w:val="24"/>
          <w:szCs w:val="24"/>
        </w:rPr>
      </w:pPr>
      <w:r w:rsidRPr="00C635FA">
        <w:rPr>
          <w:rFonts w:ascii="Times New Roman" w:hAnsi="Times New Roman" w:cs="Times New Roman"/>
          <w:color w:val="000000"/>
          <w:kern w:val="0"/>
          <w:sz w:val="24"/>
          <w:szCs w:val="24"/>
        </w:rPr>
        <w:t>Pemberangkatan peserta ke lokasi.</w:t>
      </w:r>
    </w:p>
    <w:p w14:paraId="4A0060EC" w14:textId="77777777" w:rsidR="00D22DDD" w:rsidRPr="00C635FA" w:rsidRDefault="00D22DDD" w:rsidP="00D22DDD">
      <w:pPr>
        <w:pStyle w:val="ListParagraph"/>
        <w:numPr>
          <w:ilvl w:val="0"/>
          <w:numId w:val="6"/>
        </w:numPr>
        <w:autoSpaceDE w:val="0"/>
        <w:autoSpaceDN w:val="0"/>
        <w:adjustRightInd w:val="0"/>
        <w:spacing w:after="0" w:line="360" w:lineRule="auto"/>
        <w:jc w:val="both"/>
        <w:rPr>
          <w:rFonts w:ascii="Times New Roman" w:hAnsi="Times New Roman" w:cs="Times New Roman"/>
          <w:color w:val="000000"/>
          <w:kern w:val="0"/>
          <w:sz w:val="24"/>
          <w:szCs w:val="24"/>
        </w:rPr>
      </w:pPr>
      <w:r w:rsidRPr="00C635FA">
        <w:rPr>
          <w:rFonts w:ascii="Times New Roman" w:hAnsi="Times New Roman" w:cs="Times New Roman"/>
          <w:color w:val="000000"/>
          <w:kern w:val="0"/>
          <w:sz w:val="24"/>
          <w:szCs w:val="24"/>
        </w:rPr>
        <w:t>Orientasi tempat magang.</w:t>
      </w:r>
    </w:p>
    <w:p w14:paraId="0B932284" w14:textId="77777777" w:rsidR="00D22DDD" w:rsidRPr="00C635FA" w:rsidRDefault="00D22DDD" w:rsidP="00D22DDD">
      <w:pPr>
        <w:pStyle w:val="ListParagraph"/>
        <w:numPr>
          <w:ilvl w:val="0"/>
          <w:numId w:val="6"/>
        </w:numPr>
        <w:autoSpaceDE w:val="0"/>
        <w:autoSpaceDN w:val="0"/>
        <w:adjustRightInd w:val="0"/>
        <w:spacing w:after="0" w:line="360" w:lineRule="auto"/>
        <w:jc w:val="both"/>
        <w:rPr>
          <w:rFonts w:ascii="Times New Roman" w:hAnsi="Times New Roman" w:cs="Times New Roman"/>
          <w:color w:val="000000"/>
          <w:kern w:val="0"/>
          <w:sz w:val="24"/>
          <w:szCs w:val="24"/>
        </w:rPr>
      </w:pPr>
      <w:r w:rsidRPr="00C635FA">
        <w:rPr>
          <w:rFonts w:ascii="Times New Roman" w:hAnsi="Times New Roman" w:cs="Times New Roman"/>
          <w:i/>
          <w:iCs/>
          <w:color w:val="000000"/>
          <w:kern w:val="0"/>
          <w:sz w:val="24"/>
          <w:szCs w:val="24"/>
        </w:rPr>
        <w:t>Performing</w:t>
      </w:r>
      <w:r w:rsidRPr="00C635FA">
        <w:rPr>
          <w:rFonts w:ascii="Times New Roman" w:hAnsi="Times New Roman" w:cs="Times New Roman"/>
          <w:color w:val="000000"/>
          <w:kern w:val="0"/>
          <w:sz w:val="24"/>
          <w:szCs w:val="24"/>
        </w:rPr>
        <w:t xml:space="preserve"> penugasan-penugasan yang telah diberikan.</w:t>
      </w:r>
    </w:p>
    <w:p w14:paraId="269FE132" w14:textId="77777777" w:rsidR="00D22DDD" w:rsidRPr="00C635FA" w:rsidRDefault="00D22DDD" w:rsidP="00D22DDD">
      <w:pPr>
        <w:pStyle w:val="ListParagraph"/>
        <w:numPr>
          <w:ilvl w:val="0"/>
          <w:numId w:val="6"/>
        </w:numPr>
        <w:autoSpaceDE w:val="0"/>
        <w:autoSpaceDN w:val="0"/>
        <w:adjustRightInd w:val="0"/>
        <w:spacing w:after="0" w:line="360" w:lineRule="auto"/>
        <w:jc w:val="both"/>
        <w:rPr>
          <w:rFonts w:ascii="Times New Roman" w:hAnsi="Times New Roman" w:cs="Times New Roman"/>
          <w:color w:val="000000"/>
          <w:kern w:val="0"/>
          <w:sz w:val="24"/>
          <w:szCs w:val="24"/>
        </w:rPr>
      </w:pPr>
      <w:r w:rsidRPr="00C635FA">
        <w:rPr>
          <w:rFonts w:ascii="Times New Roman" w:hAnsi="Times New Roman" w:cs="Times New Roman"/>
          <w:color w:val="000000"/>
          <w:kern w:val="0"/>
          <w:sz w:val="24"/>
          <w:szCs w:val="24"/>
        </w:rPr>
        <w:t>Penjelasan singkat dari pembimbing lapang tentang tugas yang harus dijelaskan.</w:t>
      </w:r>
    </w:p>
    <w:p w14:paraId="5E8EFA54" w14:textId="77777777" w:rsidR="00D22DDD" w:rsidRPr="00C635FA" w:rsidRDefault="00D22DDD" w:rsidP="00D22DDD">
      <w:pPr>
        <w:pStyle w:val="ListParagraph"/>
        <w:numPr>
          <w:ilvl w:val="0"/>
          <w:numId w:val="6"/>
        </w:numPr>
        <w:autoSpaceDE w:val="0"/>
        <w:autoSpaceDN w:val="0"/>
        <w:adjustRightInd w:val="0"/>
        <w:spacing w:after="0" w:line="360" w:lineRule="auto"/>
        <w:jc w:val="both"/>
        <w:rPr>
          <w:rFonts w:ascii="Times New Roman" w:hAnsi="Times New Roman" w:cs="Times New Roman"/>
          <w:color w:val="000000"/>
          <w:kern w:val="0"/>
          <w:sz w:val="24"/>
          <w:szCs w:val="24"/>
        </w:rPr>
      </w:pPr>
      <w:r w:rsidRPr="00C635FA">
        <w:rPr>
          <w:rFonts w:ascii="Times New Roman" w:hAnsi="Times New Roman" w:cs="Times New Roman"/>
          <w:color w:val="000000"/>
          <w:kern w:val="0"/>
          <w:sz w:val="24"/>
          <w:szCs w:val="24"/>
        </w:rPr>
        <w:t>Supervisi pembimbing lapang atau pelaksanaan tugas.</w:t>
      </w:r>
    </w:p>
    <w:p w14:paraId="2E264714" w14:textId="77777777" w:rsidR="00D22DDD" w:rsidRPr="00C635FA" w:rsidRDefault="00D22DDD" w:rsidP="00D22DDD">
      <w:pPr>
        <w:pStyle w:val="ListParagraph"/>
        <w:numPr>
          <w:ilvl w:val="0"/>
          <w:numId w:val="6"/>
        </w:numPr>
        <w:autoSpaceDE w:val="0"/>
        <w:autoSpaceDN w:val="0"/>
        <w:adjustRightInd w:val="0"/>
        <w:spacing w:after="0" w:line="360" w:lineRule="auto"/>
        <w:jc w:val="both"/>
        <w:rPr>
          <w:rFonts w:ascii="Times New Roman" w:hAnsi="Times New Roman" w:cs="Times New Roman"/>
          <w:color w:val="000000"/>
          <w:kern w:val="0"/>
          <w:sz w:val="24"/>
          <w:szCs w:val="24"/>
        </w:rPr>
      </w:pPr>
      <w:r w:rsidRPr="00C635FA">
        <w:rPr>
          <w:rFonts w:ascii="Times New Roman" w:hAnsi="Times New Roman" w:cs="Times New Roman"/>
          <w:color w:val="000000"/>
          <w:kern w:val="0"/>
          <w:sz w:val="24"/>
          <w:szCs w:val="24"/>
        </w:rPr>
        <w:t>Evaluasi pembimbing lapang atas kinerja yang ditujukan peserta magang.</w:t>
      </w:r>
    </w:p>
    <w:p w14:paraId="0D818696" w14:textId="77777777" w:rsidR="00D22DDD" w:rsidRPr="00C635FA" w:rsidRDefault="00D22DDD" w:rsidP="00D22DDD">
      <w:pPr>
        <w:autoSpaceDE w:val="0"/>
        <w:autoSpaceDN w:val="0"/>
        <w:adjustRightInd w:val="0"/>
        <w:spacing w:line="360" w:lineRule="auto"/>
        <w:jc w:val="both"/>
        <w:rPr>
          <w:color w:val="000000"/>
          <w:sz w:val="24"/>
          <w:szCs w:val="24"/>
        </w:rPr>
      </w:pPr>
    </w:p>
    <w:p w14:paraId="3D14E46F" w14:textId="77777777" w:rsidR="00D22DDD" w:rsidRPr="00365B36" w:rsidRDefault="00D22DDD" w:rsidP="00D22DDD">
      <w:pPr>
        <w:pStyle w:val="Heading2"/>
        <w:rPr>
          <w:b/>
          <w:bCs/>
          <w:sz w:val="24"/>
          <w:szCs w:val="24"/>
        </w:rPr>
      </w:pPr>
      <w:bookmarkStart w:id="25" w:name="_Toc192495848"/>
      <w:r w:rsidRPr="00365B36">
        <w:rPr>
          <w:b/>
          <w:bCs/>
          <w:sz w:val="24"/>
          <w:szCs w:val="24"/>
        </w:rPr>
        <w:t>3.4. Monitoring dan Supervisi</w:t>
      </w:r>
      <w:bookmarkEnd w:id="25"/>
    </w:p>
    <w:p w14:paraId="2A033BE0" w14:textId="77777777" w:rsidR="00D22DDD" w:rsidRDefault="00D22DDD" w:rsidP="00D22DDD">
      <w:pPr>
        <w:tabs>
          <w:tab w:val="left" w:pos="840"/>
        </w:tabs>
        <w:jc w:val="both"/>
        <w:rPr>
          <w:color w:val="000000"/>
          <w:sz w:val="24"/>
          <w:szCs w:val="24"/>
        </w:rPr>
      </w:pPr>
      <w:r>
        <w:rPr>
          <w:color w:val="000000"/>
          <w:sz w:val="24"/>
          <w:szCs w:val="24"/>
        </w:rPr>
        <w:tab/>
      </w:r>
      <w:r w:rsidRPr="00C70F2F">
        <w:rPr>
          <w:color w:val="000000"/>
          <w:sz w:val="24"/>
          <w:szCs w:val="24"/>
        </w:rPr>
        <w:t>Setiap minggu, Dosen Pembimbing Lapangan (DPL) melakukan monitoring berdasarkan laporan harian dan logbook yang dikirimkan mahasiswa melalui sistem Melisa guna memastikan kelancaran pelaksanaan magang. Jika diperlukan, DPL juga dapat melakukan pemantauan langsung ke lokasi magang. Dalam proses ini, peran pembimbing lapangan di tempat magang sangat penting, terutama dalam menyampaikan informasi terkait kinerja, kesehatan, dan keselamatan peserta. Kegiatan supervisi umumnya</w:t>
      </w:r>
    </w:p>
    <w:p w14:paraId="4303409E" w14:textId="77777777" w:rsidR="00D22DDD" w:rsidRDefault="00D22DDD" w:rsidP="00D22DDD">
      <w:pPr>
        <w:tabs>
          <w:tab w:val="left" w:pos="840"/>
        </w:tabs>
        <w:jc w:val="both"/>
        <w:rPr>
          <w:color w:val="000000"/>
          <w:sz w:val="24"/>
          <w:szCs w:val="24"/>
        </w:rPr>
      </w:pPr>
    </w:p>
    <w:p w14:paraId="6ED2CC2E" w14:textId="77777777" w:rsidR="00D22DDD" w:rsidRDefault="00D22DDD" w:rsidP="00D22DDD">
      <w:pPr>
        <w:autoSpaceDE w:val="0"/>
        <w:autoSpaceDN w:val="0"/>
        <w:adjustRightInd w:val="0"/>
        <w:spacing w:line="360" w:lineRule="auto"/>
        <w:jc w:val="both"/>
        <w:rPr>
          <w:color w:val="000000"/>
          <w:sz w:val="24"/>
          <w:szCs w:val="24"/>
        </w:rPr>
      </w:pPr>
      <w:r w:rsidRPr="00C70F2F">
        <w:rPr>
          <w:color w:val="000000"/>
          <w:sz w:val="24"/>
          <w:szCs w:val="24"/>
        </w:rPr>
        <w:t>dilaksanakan pada minggu-minggu awal atau setidaknya dalam bulan pertama magang. Tujuannya adalah untuk memastikan kehadiran peserta sejak awal serta memberikan pemahaman mengenai tugas-tugas yang akan mereka jalankan. Selain itu, supervisi ini juga bertujuan untuk mempererat hubungan antara peserta magang dan pihak perusahaan.</w:t>
      </w:r>
    </w:p>
    <w:p w14:paraId="27EFF84C" w14:textId="77777777" w:rsidR="00D22DDD" w:rsidRPr="00C635FA" w:rsidRDefault="00D22DDD" w:rsidP="00D22DDD">
      <w:pPr>
        <w:autoSpaceDE w:val="0"/>
        <w:autoSpaceDN w:val="0"/>
        <w:adjustRightInd w:val="0"/>
        <w:spacing w:line="360" w:lineRule="auto"/>
        <w:jc w:val="both"/>
        <w:rPr>
          <w:color w:val="000000"/>
          <w:sz w:val="24"/>
          <w:szCs w:val="24"/>
        </w:rPr>
      </w:pPr>
    </w:p>
    <w:p w14:paraId="3C15518D" w14:textId="77777777" w:rsidR="00D22DDD" w:rsidRPr="00365B36" w:rsidRDefault="00D22DDD" w:rsidP="00D22DDD">
      <w:pPr>
        <w:pStyle w:val="Heading2"/>
        <w:rPr>
          <w:b/>
          <w:bCs/>
          <w:sz w:val="24"/>
          <w:szCs w:val="24"/>
        </w:rPr>
      </w:pPr>
      <w:bookmarkStart w:id="26" w:name="_Toc192495849"/>
      <w:r w:rsidRPr="00365B36">
        <w:rPr>
          <w:b/>
          <w:bCs/>
          <w:sz w:val="24"/>
          <w:szCs w:val="24"/>
        </w:rPr>
        <w:t>3.5. Evaluasi</w:t>
      </w:r>
      <w:bookmarkEnd w:id="26"/>
    </w:p>
    <w:p w14:paraId="18E6752D" w14:textId="77777777" w:rsidR="00D22DDD" w:rsidRPr="00C635FA" w:rsidRDefault="00D22DDD" w:rsidP="00D22DDD">
      <w:pPr>
        <w:autoSpaceDE w:val="0"/>
        <w:autoSpaceDN w:val="0"/>
        <w:adjustRightInd w:val="0"/>
        <w:spacing w:line="360" w:lineRule="auto"/>
        <w:jc w:val="both"/>
        <w:rPr>
          <w:color w:val="000000"/>
          <w:sz w:val="24"/>
          <w:szCs w:val="24"/>
        </w:rPr>
      </w:pPr>
      <w:r w:rsidRPr="00C635FA">
        <w:rPr>
          <w:color w:val="000000"/>
          <w:sz w:val="24"/>
          <w:szCs w:val="24"/>
        </w:rPr>
        <w:t>Evaluasi kegiatan magang kerja dilakukan untuk menilai kinerja peserta magang dan proses penyelenggaraan magang. Evaluasi kinerja peserta didasarkan atas beberapa hal:</w:t>
      </w:r>
    </w:p>
    <w:p w14:paraId="5C2A08DA" w14:textId="77777777" w:rsidR="00D22DDD" w:rsidRPr="00C635FA" w:rsidRDefault="00D22DDD" w:rsidP="00D22DDD">
      <w:pPr>
        <w:pStyle w:val="ListParagraph"/>
        <w:numPr>
          <w:ilvl w:val="1"/>
          <w:numId w:val="7"/>
        </w:numPr>
        <w:autoSpaceDE w:val="0"/>
        <w:autoSpaceDN w:val="0"/>
        <w:adjustRightInd w:val="0"/>
        <w:spacing w:after="0" w:line="360" w:lineRule="auto"/>
        <w:jc w:val="both"/>
        <w:rPr>
          <w:rFonts w:ascii="Times New Roman" w:hAnsi="Times New Roman" w:cs="Times New Roman"/>
          <w:color w:val="000000"/>
          <w:kern w:val="0"/>
          <w:sz w:val="24"/>
          <w:szCs w:val="24"/>
        </w:rPr>
      </w:pPr>
      <w:r w:rsidRPr="00C635FA">
        <w:rPr>
          <w:rFonts w:ascii="Times New Roman" w:hAnsi="Times New Roman" w:cs="Times New Roman"/>
          <w:color w:val="000000"/>
          <w:kern w:val="0"/>
          <w:sz w:val="24"/>
          <w:szCs w:val="24"/>
        </w:rPr>
        <w:t>Laporan mingguan</w:t>
      </w:r>
    </w:p>
    <w:p w14:paraId="53A2744D" w14:textId="77777777" w:rsidR="00D22DDD" w:rsidRPr="00C635FA" w:rsidRDefault="00D22DDD" w:rsidP="00D22DDD">
      <w:pPr>
        <w:pStyle w:val="ListParagraph"/>
        <w:numPr>
          <w:ilvl w:val="1"/>
          <w:numId w:val="7"/>
        </w:numPr>
        <w:autoSpaceDE w:val="0"/>
        <w:autoSpaceDN w:val="0"/>
        <w:adjustRightInd w:val="0"/>
        <w:spacing w:after="0" w:line="360" w:lineRule="auto"/>
        <w:jc w:val="both"/>
        <w:rPr>
          <w:rFonts w:ascii="Times New Roman" w:hAnsi="Times New Roman" w:cs="Times New Roman"/>
          <w:color w:val="000000"/>
          <w:kern w:val="0"/>
          <w:sz w:val="24"/>
          <w:szCs w:val="24"/>
        </w:rPr>
      </w:pPr>
      <w:r w:rsidRPr="00C635FA">
        <w:rPr>
          <w:rFonts w:ascii="Times New Roman" w:hAnsi="Times New Roman" w:cs="Times New Roman"/>
          <w:color w:val="000000"/>
          <w:kern w:val="0"/>
          <w:sz w:val="24"/>
          <w:szCs w:val="24"/>
        </w:rPr>
        <w:t>Kertas kerja</w:t>
      </w:r>
    </w:p>
    <w:p w14:paraId="1A549766" w14:textId="77777777" w:rsidR="00D22DDD" w:rsidRPr="00C635FA" w:rsidRDefault="00D22DDD" w:rsidP="00D22DDD">
      <w:pPr>
        <w:pStyle w:val="ListParagraph"/>
        <w:numPr>
          <w:ilvl w:val="1"/>
          <w:numId w:val="7"/>
        </w:numPr>
        <w:autoSpaceDE w:val="0"/>
        <w:autoSpaceDN w:val="0"/>
        <w:adjustRightInd w:val="0"/>
        <w:spacing w:after="0" w:line="360" w:lineRule="auto"/>
        <w:jc w:val="both"/>
        <w:rPr>
          <w:rFonts w:ascii="Times New Roman" w:hAnsi="Times New Roman" w:cs="Times New Roman"/>
          <w:kern w:val="0"/>
          <w:sz w:val="24"/>
          <w:szCs w:val="24"/>
        </w:rPr>
      </w:pPr>
      <w:r w:rsidRPr="00C635FA">
        <w:rPr>
          <w:rFonts w:ascii="Times New Roman" w:hAnsi="Times New Roman" w:cs="Times New Roman"/>
          <w:color w:val="000000"/>
          <w:kern w:val="0"/>
          <w:sz w:val="24"/>
          <w:szCs w:val="24"/>
        </w:rPr>
        <w:t xml:space="preserve">Observasi pembimbing lapang yang dilakukan dua kali, pada bulan pertama pertama dan minggu terakhir pelaksanaan magang. </w:t>
      </w:r>
    </w:p>
    <w:p w14:paraId="3A40ED56" w14:textId="77777777" w:rsidR="00D22DDD" w:rsidRPr="00C635FA" w:rsidRDefault="00D22DDD" w:rsidP="00D22DDD">
      <w:pPr>
        <w:pStyle w:val="ListParagraph"/>
        <w:numPr>
          <w:ilvl w:val="1"/>
          <w:numId w:val="7"/>
        </w:numPr>
        <w:autoSpaceDE w:val="0"/>
        <w:autoSpaceDN w:val="0"/>
        <w:adjustRightInd w:val="0"/>
        <w:spacing w:after="0" w:line="360" w:lineRule="auto"/>
        <w:jc w:val="both"/>
        <w:rPr>
          <w:rFonts w:ascii="Times New Roman" w:hAnsi="Times New Roman" w:cs="Times New Roman"/>
          <w:kern w:val="0"/>
          <w:sz w:val="24"/>
          <w:szCs w:val="24"/>
        </w:rPr>
      </w:pPr>
      <w:r w:rsidRPr="00C635FA">
        <w:rPr>
          <w:rFonts w:ascii="Times New Roman" w:hAnsi="Times New Roman" w:cs="Times New Roman"/>
          <w:color w:val="000000"/>
          <w:kern w:val="0"/>
          <w:sz w:val="24"/>
          <w:szCs w:val="24"/>
        </w:rPr>
        <w:t>Lembar observasi akan diberikan kepada pembimbing lapang saat supervisi.</w:t>
      </w:r>
    </w:p>
    <w:p w14:paraId="67DDC871" w14:textId="77777777" w:rsidR="00D22DDD" w:rsidRPr="00C635FA" w:rsidRDefault="00D22DDD" w:rsidP="00D22DDD">
      <w:pPr>
        <w:pStyle w:val="ListParagraph"/>
        <w:numPr>
          <w:ilvl w:val="1"/>
          <w:numId w:val="7"/>
        </w:numPr>
        <w:autoSpaceDE w:val="0"/>
        <w:autoSpaceDN w:val="0"/>
        <w:adjustRightInd w:val="0"/>
        <w:spacing w:after="0" w:line="360" w:lineRule="auto"/>
        <w:jc w:val="both"/>
        <w:rPr>
          <w:rFonts w:ascii="Times New Roman" w:hAnsi="Times New Roman" w:cs="Times New Roman"/>
          <w:kern w:val="0"/>
          <w:sz w:val="24"/>
          <w:szCs w:val="24"/>
        </w:rPr>
      </w:pPr>
      <w:r w:rsidRPr="00C635FA">
        <w:rPr>
          <w:rFonts w:ascii="Times New Roman" w:hAnsi="Times New Roman" w:cs="Times New Roman"/>
          <w:color w:val="000000"/>
          <w:kern w:val="0"/>
          <w:sz w:val="24"/>
          <w:szCs w:val="24"/>
        </w:rPr>
        <w:t>Laporan akhir.</w:t>
      </w:r>
    </w:p>
    <w:p w14:paraId="425F8CD7" w14:textId="09E9FAD7" w:rsidR="00D22DDD" w:rsidRPr="00D22DDD" w:rsidRDefault="00D22DDD" w:rsidP="00D22DDD">
      <w:pPr>
        <w:pStyle w:val="ListParagraph"/>
        <w:numPr>
          <w:ilvl w:val="1"/>
          <w:numId w:val="7"/>
        </w:numPr>
        <w:autoSpaceDE w:val="0"/>
        <w:autoSpaceDN w:val="0"/>
        <w:adjustRightInd w:val="0"/>
        <w:spacing w:after="0" w:line="360" w:lineRule="auto"/>
        <w:jc w:val="both"/>
        <w:rPr>
          <w:rFonts w:ascii="Times New Roman" w:hAnsi="Times New Roman" w:cs="Times New Roman"/>
          <w:kern w:val="0"/>
          <w:sz w:val="24"/>
          <w:szCs w:val="24"/>
        </w:rPr>
      </w:pPr>
      <w:r w:rsidRPr="00C635FA">
        <w:rPr>
          <w:rFonts w:ascii="Times New Roman" w:hAnsi="Times New Roman" w:cs="Times New Roman"/>
          <w:color w:val="000000"/>
          <w:kern w:val="0"/>
          <w:sz w:val="24"/>
          <w:szCs w:val="24"/>
        </w:rPr>
        <w:t>Presentasi hasil magang</w:t>
      </w:r>
      <w:r>
        <w:rPr>
          <w:rFonts w:ascii="Times New Roman" w:hAnsi="Times New Roman" w:cs="Times New Roman"/>
          <w:color w:val="000000"/>
          <w:kern w:val="0"/>
          <w:sz w:val="24"/>
          <w:szCs w:val="24"/>
        </w:rPr>
        <w:t>.</w:t>
      </w:r>
    </w:p>
    <w:p w14:paraId="31D18C79" w14:textId="77777777" w:rsidR="00D22DDD" w:rsidRDefault="00D22DDD" w:rsidP="00D22DDD">
      <w:pPr>
        <w:pStyle w:val="ListParagraph"/>
        <w:autoSpaceDE w:val="0"/>
        <w:autoSpaceDN w:val="0"/>
        <w:adjustRightInd w:val="0"/>
        <w:spacing w:after="0" w:line="360" w:lineRule="auto"/>
        <w:jc w:val="both"/>
        <w:rPr>
          <w:rFonts w:ascii="Times New Roman" w:hAnsi="Times New Roman" w:cs="Times New Roman"/>
          <w:color w:val="000000"/>
          <w:kern w:val="0"/>
          <w:sz w:val="24"/>
          <w:szCs w:val="24"/>
        </w:rPr>
      </w:pPr>
    </w:p>
    <w:p w14:paraId="2E941DAD" w14:textId="77777777" w:rsidR="00D22DDD" w:rsidRDefault="00D22DDD" w:rsidP="00D22DDD">
      <w:pPr>
        <w:pStyle w:val="ListParagraph"/>
        <w:autoSpaceDE w:val="0"/>
        <w:autoSpaceDN w:val="0"/>
        <w:adjustRightInd w:val="0"/>
        <w:spacing w:after="0" w:line="360" w:lineRule="auto"/>
        <w:jc w:val="both"/>
        <w:rPr>
          <w:rFonts w:ascii="Times New Roman" w:hAnsi="Times New Roman" w:cs="Times New Roman"/>
          <w:color w:val="000000"/>
          <w:kern w:val="0"/>
          <w:sz w:val="24"/>
          <w:szCs w:val="24"/>
        </w:rPr>
      </w:pPr>
    </w:p>
    <w:p w14:paraId="43C2F93F" w14:textId="77777777" w:rsidR="00D22DDD" w:rsidRDefault="00D22DDD" w:rsidP="00D22DDD">
      <w:pPr>
        <w:pStyle w:val="ListParagraph"/>
        <w:autoSpaceDE w:val="0"/>
        <w:autoSpaceDN w:val="0"/>
        <w:adjustRightInd w:val="0"/>
        <w:spacing w:after="0" w:line="360" w:lineRule="auto"/>
        <w:jc w:val="both"/>
        <w:rPr>
          <w:rFonts w:ascii="Times New Roman" w:hAnsi="Times New Roman" w:cs="Times New Roman"/>
          <w:color w:val="000000"/>
          <w:kern w:val="0"/>
          <w:sz w:val="24"/>
          <w:szCs w:val="24"/>
        </w:rPr>
      </w:pPr>
    </w:p>
    <w:p w14:paraId="2C7BDE84" w14:textId="77777777" w:rsidR="00D22DDD" w:rsidRDefault="00D22DDD" w:rsidP="00D22DDD">
      <w:pPr>
        <w:pStyle w:val="ListParagraph"/>
        <w:autoSpaceDE w:val="0"/>
        <w:autoSpaceDN w:val="0"/>
        <w:adjustRightInd w:val="0"/>
        <w:spacing w:after="0" w:line="360" w:lineRule="auto"/>
        <w:jc w:val="both"/>
        <w:rPr>
          <w:rFonts w:ascii="Times New Roman" w:hAnsi="Times New Roman" w:cs="Times New Roman"/>
          <w:color w:val="000000"/>
          <w:kern w:val="0"/>
          <w:sz w:val="24"/>
          <w:szCs w:val="24"/>
        </w:rPr>
      </w:pPr>
    </w:p>
    <w:p w14:paraId="4EAE9874" w14:textId="77777777" w:rsidR="00D22DDD" w:rsidRDefault="00D22DDD" w:rsidP="00D22DDD">
      <w:pPr>
        <w:pStyle w:val="ListParagraph"/>
        <w:autoSpaceDE w:val="0"/>
        <w:autoSpaceDN w:val="0"/>
        <w:adjustRightInd w:val="0"/>
        <w:spacing w:after="0" w:line="360" w:lineRule="auto"/>
        <w:jc w:val="both"/>
        <w:rPr>
          <w:rFonts w:ascii="Times New Roman" w:hAnsi="Times New Roman" w:cs="Times New Roman"/>
          <w:color w:val="000000"/>
          <w:kern w:val="0"/>
          <w:sz w:val="24"/>
          <w:szCs w:val="24"/>
        </w:rPr>
      </w:pPr>
    </w:p>
    <w:p w14:paraId="0903616D" w14:textId="77777777" w:rsidR="00D22DDD" w:rsidRDefault="00D22DDD" w:rsidP="00D22DDD">
      <w:pPr>
        <w:pStyle w:val="ListParagraph"/>
        <w:autoSpaceDE w:val="0"/>
        <w:autoSpaceDN w:val="0"/>
        <w:adjustRightInd w:val="0"/>
        <w:spacing w:after="0" w:line="360" w:lineRule="auto"/>
        <w:jc w:val="both"/>
        <w:rPr>
          <w:rFonts w:ascii="Times New Roman" w:hAnsi="Times New Roman" w:cs="Times New Roman"/>
          <w:color w:val="000000"/>
          <w:kern w:val="0"/>
          <w:sz w:val="24"/>
          <w:szCs w:val="24"/>
        </w:rPr>
      </w:pPr>
    </w:p>
    <w:p w14:paraId="354D178A" w14:textId="77777777" w:rsidR="00D22DDD" w:rsidRDefault="00D22DDD" w:rsidP="00D22DDD">
      <w:pPr>
        <w:pStyle w:val="ListParagraph"/>
        <w:autoSpaceDE w:val="0"/>
        <w:autoSpaceDN w:val="0"/>
        <w:adjustRightInd w:val="0"/>
        <w:spacing w:after="0" w:line="360" w:lineRule="auto"/>
        <w:jc w:val="both"/>
        <w:rPr>
          <w:rFonts w:ascii="Times New Roman" w:hAnsi="Times New Roman" w:cs="Times New Roman"/>
          <w:color w:val="000000"/>
          <w:kern w:val="0"/>
          <w:sz w:val="24"/>
          <w:szCs w:val="24"/>
        </w:rPr>
      </w:pPr>
    </w:p>
    <w:p w14:paraId="5DA9F398" w14:textId="77777777" w:rsidR="00D22DDD" w:rsidRDefault="00D22DDD" w:rsidP="00D22DDD">
      <w:pPr>
        <w:pStyle w:val="ListParagraph"/>
        <w:autoSpaceDE w:val="0"/>
        <w:autoSpaceDN w:val="0"/>
        <w:adjustRightInd w:val="0"/>
        <w:spacing w:after="0" w:line="360" w:lineRule="auto"/>
        <w:jc w:val="both"/>
        <w:rPr>
          <w:rFonts w:ascii="Times New Roman" w:hAnsi="Times New Roman" w:cs="Times New Roman"/>
          <w:color w:val="000000"/>
          <w:kern w:val="0"/>
          <w:sz w:val="24"/>
          <w:szCs w:val="24"/>
        </w:rPr>
      </w:pPr>
    </w:p>
    <w:p w14:paraId="1027DFD9" w14:textId="77777777" w:rsidR="00D22DDD" w:rsidRDefault="00D22DDD" w:rsidP="00D22DDD">
      <w:pPr>
        <w:pStyle w:val="ListParagraph"/>
        <w:autoSpaceDE w:val="0"/>
        <w:autoSpaceDN w:val="0"/>
        <w:adjustRightInd w:val="0"/>
        <w:spacing w:after="0" w:line="360" w:lineRule="auto"/>
        <w:jc w:val="both"/>
        <w:rPr>
          <w:rFonts w:ascii="Times New Roman" w:hAnsi="Times New Roman" w:cs="Times New Roman"/>
          <w:color w:val="000000"/>
          <w:kern w:val="0"/>
          <w:sz w:val="24"/>
          <w:szCs w:val="24"/>
        </w:rPr>
      </w:pPr>
    </w:p>
    <w:p w14:paraId="3414315A" w14:textId="77777777" w:rsidR="00D22DDD" w:rsidRDefault="00D22DDD" w:rsidP="00D22DDD">
      <w:pPr>
        <w:pStyle w:val="ListParagraph"/>
        <w:autoSpaceDE w:val="0"/>
        <w:autoSpaceDN w:val="0"/>
        <w:adjustRightInd w:val="0"/>
        <w:spacing w:after="0" w:line="360" w:lineRule="auto"/>
        <w:jc w:val="both"/>
        <w:rPr>
          <w:rFonts w:ascii="Times New Roman" w:hAnsi="Times New Roman" w:cs="Times New Roman"/>
          <w:color w:val="000000"/>
          <w:kern w:val="0"/>
          <w:sz w:val="24"/>
          <w:szCs w:val="24"/>
        </w:rPr>
      </w:pPr>
    </w:p>
    <w:p w14:paraId="341437C2" w14:textId="77777777" w:rsidR="00D22DDD" w:rsidRDefault="00D22DDD" w:rsidP="00D22DDD">
      <w:pPr>
        <w:pStyle w:val="ListParagraph"/>
        <w:autoSpaceDE w:val="0"/>
        <w:autoSpaceDN w:val="0"/>
        <w:adjustRightInd w:val="0"/>
        <w:spacing w:after="0" w:line="360" w:lineRule="auto"/>
        <w:jc w:val="both"/>
        <w:rPr>
          <w:rFonts w:ascii="Times New Roman" w:hAnsi="Times New Roman" w:cs="Times New Roman"/>
          <w:color w:val="000000"/>
          <w:kern w:val="0"/>
          <w:sz w:val="24"/>
          <w:szCs w:val="24"/>
        </w:rPr>
      </w:pPr>
    </w:p>
    <w:p w14:paraId="09CAB7A3" w14:textId="77777777" w:rsidR="00D22DDD" w:rsidRDefault="00D22DDD" w:rsidP="00D22DDD">
      <w:pPr>
        <w:pStyle w:val="ListParagraph"/>
        <w:autoSpaceDE w:val="0"/>
        <w:autoSpaceDN w:val="0"/>
        <w:adjustRightInd w:val="0"/>
        <w:spacing w:after="0" w:line="360" w:lineRule="auto"/>
        <w:jc w:val="both"/>
        <w:rPr>
          <w:rFonts w:ascii="Times New Roman" w:hAnsi="Times New Roman" w:cs="Times New Roman"/>
          <w:color w:val="000000"/>
          <w:kern w:val="0"/>
          <w:sz w:val="24"/>
          <w:szCs w:val="24"/>
        </w:rPr>
      </w:pPr>
    </w:p>
    <w:p w14:paraId="5FC20347" w14:textId="77777777" w:rsidR="00D22DDD" w:rsidRDefault="00D22DDD" w:rsidP="00D22DDD">
      <w:pPr>
        <w:pStyle w:val="ListParagraph"/>
        <w:autoSpaceDE w:val="0"/>
        <w:autoSpaceDN w:val="0"/>
        <w:adjustRightInd w:val="0"/>
        <w:spacing w:after="0" w:line="360" w:lineRule="auto"/>
        <w:jc w:val="both"/>
        <w:rPr>
          <w:rFonts w:ascii="Times New Roman" w:hAnsi="Times New Roman" w:cs="Times New Roman"/>
          <w:color w:val="000000"/>
          <w:kern w:val="0"/>
          <w:sz w:val="24"/>
          <w:szCs w:val="24"/>
        </w:rPr>
      </w:pPr>
    </w:p>
    <w:p w14:paraId="19BB0606" w14:textId="77777777" w:rsidR="00D22DDD" w:rsidRDefault="00D22DDD" w:rsidP="00D22DDD">
      <w:pPr>
        <w:pStyle w:val="ListParagraph"/>
        <w:autoSpaceDE w:val="0"/>
        <w:autoSpaceDN w:val="0"/>
        <w:adjustRightInd w:val="0"/>
        <w:spacing w:after="0" w:line="360" w:lineRule="auto"/>
        <w:jc w:val="both"/>
        <w:rPr>
          <w:rFonts w:ascii="Times New Roman" w:hAnsi="Times New Roman" w:cs="Times New Roman"/>
          <w:color w:val="000000"/>
          <w:kern w:val="0"/>
          <w:sz w:val="24"/>
          <w:szCs w:val="24"/>
        </w:rPr>
      </w:pPr>
    </w:p>
    <w:p w14:paraId="36C7360C" w14:textId="77777777" w:rsidR="00D22DDD" w:rsidRDefault="00D22DDD" w:rsidP="00D22DDD">
      <w:pPr>
        <w:pStyle w:val="ListParagraph"/>
        <w:autoSpaceDE w:val="0"/>
        <w:autoSpaceDN w:val="0"/>
        <w:adjustRightInd w:val="0"/>
        <w:spacing w:after="0" w:line="360" w:lineRule="auto"/>
        <w:jc w:val="both"/>
        <w:rPr>
          <w:rFonts w:ascii="Times New Roman" w:hAnsi="Times New Roman" w:cs="Times New Roman"/>
          <w:color w:val="000000"/>
          <w:kern w:val="0"/>
          <w:sz w:val="24"/>
          <w:szCs w:val="24"/>
        </w:rPr>
      </w:pPr>
    </w:p>
    <w:p w14:paraId="795E00B3" w14:textId="77777777" w:rsidR="00D22DDD" w:rsidRDefault="00D22DDD" w:rsidP="00D22DDD">
      <w:pPr>
        <w:pStyle w:val="ListParagraph"/>
        <w:autoSpaceDE w:val="0"/>
        <w:autoSpaceDN w:val="0"/>
        <w:adjustRightInd w:val="0"/>
        <w:spacing w:after="0" w:line="360" w:lineRule="auto"/>
        <w:jc w:val="both"/>
        <w:rPr>
          <w:rFonts w:ascii="Times New Roman" w:hAnsi="Times New Roman" w:cs="Times New Roman"/>
          <w:color w:val="000000"/>
          <w:kern w:val="0"/>
          <w:sz w:val="24"/>
          <w:szCs w:val="24"/>
        </w:rPr>
      </w:pPr>
    </w:p>
    <w:p w14:paraId="10D5E565" w14:textId="77777777" w:rsidR="00D22DDD" w:rsidRDefault="00D22DDD" w:rsidP="00D22DDD">
      <w:pPr>
        <w:pStyle w:val="ListParagraph"/>
        <w:autoSpaceDE w:val="0"/>
        <w:autoSpaceDN w:val="0"/>
        <w:adjustRightInd w:val="0"/>
        <w:spacing w:after="0" w:line="360" w:lineRule="auto"/>
        <w:jc w:val="both"/>
        <w:rPr>
          <w:rFonts w:ascii="Times New Roman" w:hAnsi="Times New Roman" w:cs="Times New Roman"/>
          <w:color w:val="000000"/>
          <w:kern w:val="0"/>
          <w:sz w:val="24"/>
          <w:szCs w:val="24"/>
        </w:rPr>
      </w:pPr>
    </w:p>
    <w:p w14:paraId="11BC7C65" w14:textId="77777777" w:rsidR="00D22DDD" w:rsidRDefault="00D22DDD" w:rsidP="00D22DDD">
      <w:pPr>
        <w:pStyle w:val="ListParagraph"/>
        <w:autoSpaceDE w:val="0"/>
        <w:autoSpaceDN w:val="0"/>
        <w:adjustRightInd w:val="0"/>
        <w:spacing w:after="0" w:line="360" w:lineRule="auto"/>
        <w:jc w:val="both"/>
        <w:rPr>
          <w:rFonts w:ascii="Times New Roman" w:hAnsi="Times New Roman" w:cs="Times New Roman"/>
          <w:color w:val="000000"/>
          <w:kern w:val="0"/>
          <w:sz w:val="24"/>
          <w:szCs w:val="24"/>
        </w:rPr>
      </w:pPr>
    </w:p>
    <w:p w14:paraId="2CC2B136" w14:textId="77777777" w:rsidR="00D22DDD" w:rsidRDefault="00D22DDD" w:rsidP="00D22DDD">
      <w:pPr>
        <w:pStyle w:val="ListParagraph"/>
        <w:autoSpaceDE w:val="0"/>
        <w:autoSpaceDN w:val="0"/>
        <w:adjustRightInd w:val="0"/>
        <w:spacing w:after="0" w:line="360" w:lineRule="auto"/>
        <w:jc w:val="both"/>
        <w:rPr>
          <w:rFonts w:ascii="Times New Roman" w:hAnsi="Times New Roman" w:cs="Times New Roman"/>
          <w:color w:val="000000"/>
          <w:kern w:val="0"/>
          <w:sz w:val="24"/>
          <w:szCs w:val="24"/>
        </w:rPr>
      </w:pPr>
    </w:p>
    <w:p w14:paraId="79E6B1FA" w14:textId="77777777" w:rsidR="00D22DDD" w:rsidRPr="004D323A" w:rsidRDefault="00D22DDD" w:rsidP="00D22DDD">
      <w:pPr>
        <w:pStyle w:val="Heading1"/>
      </w:pPr>
      <w:bookmarkStart w:id="27" w:name="_Toc192495850"/>
      <w:r w:rsidRPr="004D323A">
        <w:lastRenderedPageBreak/>
        <w:t>BAB IV</w:t>
      </w:r>
      <w:bookmarkEnd w:id="27"/>
    </w:p>
    <w:p w14:paraId="2246AB4C" w14:textId="77777777" w:rsidR="00D22DDD" w:rsidRPr="004D323A" w:rsidRDefault="00D22DDD" w:rsidP="00D22DDD">
      <w:pPr>
        <w:pStyle w:val="Heading1"/>
      </w:pPr>
      <w:bookmarkStart w:id="28" w:name="_Toc192495851"/>
      <w:r w:rsidRPr="004D323A">
        <w:t>RENCANA DAN JADWAL KEGIATAN</w:t>
      </w:r>
      <w:bookmarkEnd w:id="28"/>
    </w:p>
    <w:p w14:paraId="0C26569C" w14:textId="77777777" w:rsidR="00D22DDD" w:rsidRPr="00365B36" w:rsidRDefault="00D22DDD" w:rsidP="00D22DDD">
      <w:pPr>
        <w:pStyle w:val="Heading2"/>
        <w:rPr>
          <w:b/>
          <w:bCs/>
          <w:sz w:val="24"/>
          <w:szCs w:val="24"/>
        </w:rPr>
      </w:pPr>
      <w:bookmarkStart w:id="29" w:name="_Toc192495852"/>
      <w:r w:rsidRPr="00365B36">
        <w:rPr>
          <w:b/>
          <w:bCs/>
          <w:sz w:val="24"/>
          <w:szCs w:val="24"/>
        </w:rPr>
        <w:t>4.1 Rencana dan Timeline Pelaksanaan Magang</w:t>
      </w:r>
      <w:bookmarkEnd w:id="29"/>
    </w:p>
    <w:p w14:paraId="35D5438A" w14:textId="77777777" w:rsidR="00D22DDD" w:rsidRPr="004D323A" w:rsidRDefault="00D22DDD" w:rsidP="00D22DDD">
      <w:pPr>
        <w:autoSpaceDE w:val="0"/>
        <w:autoSpaceDN w:val="0"/>
        <w:adjustRightInd w:val="0"/>
        <w:spacing w:line="360" w:lineRule="auto"/>
        <w:jc w:val="both"/>
        <w:rPr>
          <w:color w:val="000000"/>
          <w:sz w:val="22"/>
          <w:szCs w:val="22"/>
        </w:rPr>
      </w:pPr>
      <w:r w:rsidRPr="004D323A">
        <w:rPr>
          <w:color w:val="000000"/>
          <w:sz w:val="22"/>
          <w:szCs w:val="22"/>
        </w:rPr>
        <w:t>Rencana kegiatan magang di PT PLN UP3, Surabaya Selatan. Dimulai dengan orientasi dan pengenalan lingkungan kerja, di mana peserta magang akan mendapatkan pemahaman mengenai profil PT PLN UP3, Surabaya Selatan diantaranya yakni, struktur organisasi maupun tugas pokok dari PT PLN UP3, Surabaya Selatan.</w:t>
      </w:r>
    </w:p>
    <w:p w14:paraId="518CC6B2" w14:textId="77777777" w:rsidR="00D22DDD" w:rsidRPr="004D323A" w:rsidRDefault="00D22DDD" w:rsidP="00D22DDD">
      <w:pPr>
        <w:autoSpaceDE w:val="0"/>
        <w:autoSpaceDN w:val="0"/>
        <w:adjustRightInd w:val="0"/>
        <w:spacing w:line="360" w:lineRule="auto"/>
        <w:jc w:val="both"/>
        <w:rPr>
          <w:color w:val="000000"/>
          <w:sz w:val="22"/>
          <w:szCs w:val="22"/>
        </w:rPr>
      </w:pPr>
      <w:r w:rsidRPr="004D323A">
        <w:rPr>
          <w:color w:val="000000"/>
          <w:sz w:val="22"/>
          <w:szCs w:val="22"/>
        </w:rPr>
        <w:t>Tabel Rencana Kegiatan :</w:t>
      </w:r>
    </w:p>
    <w:tbl>
      <w:tblPr>
        <w:tblStyle w:val="TableGrid"/>
        <w:tblW w:w="8789" w:type="dxa"/>
        <w:tblInd w:w="-572" w:type="dxa"/>
        <w:tblLook w:val="04A0" w:firstRow="1" w:lastRow="0" w:firstColumn="1" w:lastColumn="0" w:noHBand="0" w:noVBand="1"/>
      </w:tblPr>
      <w:tblGrid>
        <w:gridCol w:w="1536"/>
        <w:gridCol w:w="450"/>
        <w:gridCol w:w="451"/>
        <w:gridCol w:w="452"/>
        <w:gridCol w:w="452"/>
        <w:gridCol w:w="452"/>
        <w:gridCol w:w="453"/>
        <w:gridCol w:w="453"/>
        <w:gridCol w:w="453"/>
        <w:gridCol w:w="453"/>
        <w:gridCol w:w="453"/>
        <w:gridCol w:w="453"/>
        <w:gridCol w:w="453"/>
        <w:gridCol w:w="453"/>
        <w:gridCol w:w="453"/>
        <w:gridCol w:w="453"/>
        <w:gridCol w:w="466"/>
      </w:tblGrid>
      <w:tr w:rsidR="00D22DDD" w14:paraId="14D8EC85" w14:textId="77777777" w:rsidTr="005D7211">
        <w:tc>
          <w:tcPr>
            <w:tcW w:w="1536" w:type="dxa"/>
            <w:vMerge w:val="restart"/>
          </w:tcPr>
          <w:p w14:paraId="20AF7208"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Kegiatan</w:t>
            </w:r>
          </w:p>
        </w:tc>
        <w:tc>
          <w:tcPr>
            <w:tcW w:w="1805" w:type="dxa"/>
            <w:gridSpan w:val="4"/>
          </w:tcPr>
          <w:p w14:paraId="05B66ECF"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Maret</w:t>
            </w:r>
          </w:p>
        </w:tc>
        <w:tc>
          <w:tcPr>
            <w:tcW w:w="1811" w:type="dxa"/>
            <w:gridSpan w:val="4"/>
          </w:tcPr>
          <w:p w14:paraId="42C59CC4"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April</w:t>
            </w:r>
          </w:p>
        </w:tc>
        <w:tc>
          <w:tcPr>
            <w:tcW w:w="1812" w:type="dxa"/>
            <w:gridSpan w:val="4"/>
          </w:tcPr>
          <w:p w14:paraId="321BF36E"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Mei</w:t>
            </w:r>
          </w:p>
        </w:tc>
        <w:tc>
          <w:tcPr>
            <w:tcW w:w="1825" w:type="dxa"/>
            <w:gridSpan w:val="4"/>
          </w:tcPr>
          <w:p w14:paraId="75568FD6"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Juni</w:t>
            </w:r>
          </w:p>
        </w:tc>
      </w:tr>
      <w:tr w:rsidR="00D22DDD" w14:paraId="7EC2742B" w14:textId="77777777" w:rsidTr="005D7211">
        <w:tc>
          <w:tcPr>
            <w:tcW w:w="1536" w:type="dxa"/>
            <w:vMerge/>
          </w:tcPr>
          <w:p w14:paraId="60F673D2" w14:textId="77777777" w:rsidR="00D22DDD" w:rsidRPr="004D323A" w:rsidRDefault="00D22DDD" w:rsidP="005D7211">
            <w:pPr>
              <w:autoSpaceDE w:val="0"/>
              <w:autoSpaceDN w:val="0"/>
              <w:adjustRightInd w:val="0"/>
              <w:spacing w:line="360" w:lineRule="auto"/>
              <w:jc w:val="both"/>
              <w:rPr>
                <w:color w:val="000000"/>
                <w:sz w:val="22"/>
                <w:szCs w:val="22"/>
              </w:rPr>
            </w:pPr>
          </w:p>
        </w:tc>
        <w:tc>
          <w:tcPr>
            <w:tcW w:w="1805" w:type="dxa"/>
            <w:gridSpan w:val="4"/>
          </w:tcPr>
          <w:p w14:paraId="69C62065"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Minggu ke-</w:t>
            </w:r>
          </w:p>
        </w:tc>
        <w:tc>
          <w:tcPr>
            <w:tcW w:w="1811" w:type="dxa"/>
            <w:gridSpan w:val="4"/>
          </w:tcPr>
          <w:p w14:paraId="70D5AC1D"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Minggu ke-</w:t>
            </w:r>
          </w:p>
        </w:tc>
        <w:tc>
          <w:tcPr>
            <w:tcW w:w="1812" w:type="dxa"/>
            <w:gridSpan w:val="4"/>
          </w:tcPr>
          <w:p w14:paraId="5038C42D"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Minggu ke-</w:t>
            </w:r>
          </w:p>
        </w:tc>
        <w:tc>
          <w:tcPr>
            <w:tcW w:w="1825" w:type="dxa"/>
            <w:gridSpan w:val="4"/>
          </w:tcPr>
          <w:p w14:paraId="2CCAE510"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Minggu ke-</w:t>
            </w:r>
          </w:p>
        </w:tc>
      </w:tr>
      <w:tr w:rsidR="00D22DDD" w14:paraId="6B18CC8F" w14:textId="77777777" w:rsidTr="005D7211">
        <w:tc>
          <w:tcPr>
            <w:tcW w:w="1536" w:type="dxa"/>
            <w:vMerge/>
          </w:tcPr>
          <w:p w14:paraId="04EFA244"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0" w:type="dxa"/>
          </w:tcPr>
          <w:p w14:paraId="7830BBEE"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1</w:t>
            </w:r>
          </w:p>
        </w:tc>
        <w:tc>
          <w:tcPr>
            <w:tcW w:w="451" w:type="dxa"/>
          </w:tcPr>
          <w:p w14:paraId="00A68044"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2</w:t>
            </w:r>
          </w:p>
        </w:tc>
        <w:tc>
          <w:tcPr>
            <w:tcW w:w="452" w:type="dxa"/>
          </w:tcPr>
          <w:p w14:paraId="0E936C46"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3</w:t>
            </w:r>
          </w:p>
        </w:tc>
        <w:tc>
          <w:tcPr>
            <w:tcW w:w="452" w:type="dxa"/>
          </w:tcPr>
          <w:p w14:paraId="48AD7C6B"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4</w:t>
            </w:r>
          </w:p>
        </w:tc>
        <w:tc>
          <w:tcPr>
            <w:tcW w:w="452" w:type="dxa"/>
          </w:tcPr>
          <w:p w14:paraId="428AE2AF"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1</w:t>
            </w:r>
          </w:p>
        </w:tc>
        <w:tc>
          <w:tcPr>
            <w:tcW w:w="453" w:type="dxa"/>
          </w:tcPr>
          <w:p w14:paraId="65273295" w14:textId="77777777" w:rsidR="00D22DDD" w:rsidRPr="004D323A" w:rsidRDefault="00D22DDD" w:rsidP="005D7211">
            <w:pPr>
              <w:autoSpaceDE w:val="0"/>
              <w:autoSpaceDN w:val="0"/>
              <w:adjustRightInd w:val="0"/>
              <w:spacing w:line="360" w:lineRule="auto"/>
              <w:rPr>
                <w:color w:val="000000"/>
                <w:sz w:val="22"/>
                <w:szCs w:val="22"/>
              </w:rPr>
            </w:pPr>
            <w:r w:rsidRPr="004D323A">
              <w:rPr>
                <w:color w:val="000000"/>
                <w:sz w:val="22"/>
                <w:szCs w:val="22"/>
              </w:rPr>
              <w:t>2</w:t>
            </w:r>
          </w:p>
        </w:tc>
        <w:tc>
          <w:tcPr>
            <w:tcW w:w="453" w:type="dxa"/>
          </w:tcPr>
          <w:p w14:paraId="2BCC6442"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3</w:t>
            </w:r>
          </w:p>
        </w:tc>
        <w:tc>
          <w:tcPr>
            <w:tcW w:w="453" w:type="dxa"/>
          </w:tcPr>
          <w:p w14:paraId="5B2F018E"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4</w:t>
            </w:r>
          </w:p>
        </w:tc>
        <w:tc>
          <w:tcPr>
            <w:tcW w:w="453" w:type="dxa"/>
          </w:tcPr>
          <w:p w14:paraId="355B8CAA"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1</w:t>
            </w:r>
          </w:p>
        </w:tc>
        <w:tc>
          <w:tcPr>
            <w:tcW w:w="453" w:type="dxa"/>
          </w:tcPr>
          <w:p w14:paraId="143014B3"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2</w:t>
            </w:r>
          </w:p>
        </w:tc>
        <w:tc>
          <w:tcPr>
            <w:tcW w:w="453" w:type="dxa"/>
          </w:tcPr>
          <w:p w14:paraId="1396E0AF"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3</w:t>
            </w:r>
          </w:p>
        </w:tc>
        <w:tc>
          <w:tcPr>
            <w:tcW w:w="453" w:type="dxa"/>
          </w:tcPr>
          <w:p w14:paraId="1E366242"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4</w:t>
            </w:r>
          </w:p>
        </w:tc>
        <w:tc>
          <w:tcPr>
            <w:tcW w:w="453" w:type="dxa"/>
          </w:tcPr>
          <w:p w14:paraId="276438CC"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1</w:t>
            </w:r>
          </w:p>
        </w:tc>
        <w:tc>
          <w:tcPr>
            <w:tcW w:w="453" w:type="dxa"/>
          </w:tcPr>
          <w:p w14:paraId="4AE3B423"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2</w:t>
            </w:r>
          </w:p>
        </w:tc>
        <w:tc>
          <w:tcPr>
            <w:tcW w:w="453" w:type="dxa"/>
          </w:tcPr>
          <w:p w14:paraId="1C828E3D"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3</w:t>
            </w:r>
          </w:p>
        </w:tc>
        <w:tc>
          <w:tcPr>
            <w:tcW w:w="466" w:type="dxa"/>
          </w:tcPr>
          <w:p w14:paraId="579786BC" w14:textId="77777777" w:rsidR="00D22DDD" w:rsidRPr="004D323A" w:rsidRDefault="00D22DDD" w:rsidP="005D7211">
            <w:pPr>
              <w:autoSpaceDE w:val="0"/>
              <w:autoSpaceDN w:val="0"/>
              <w:adjustRightInd w:val="0"/>
              <w:spacing w:line="360" w:lineRule="auto"/>
              <w:jc w:val="center"/>
              <w:rPr>
                <w:color w:val="000000"/>
                <w:sz w:val="22"/>
                <w:szCs w:val="22"/>
              </w:rPr>
            </w:pPr>
            <w:r w:rsidRPr="004D323A">
              <w:rPr>
                <w:color w:val="000000"/>
                <w:sz w:val="22"/>
                <w:szCs w:val="22"/>
              </w:rPr>
              <w:t>4</w:t>
            </w:r>
          </w:p>
        </w:tc>
      </w:tr>
      <w:tr w:rsidR="00D22DDD" w14:paraId="1B0839DF" w14:textId="77777777" w:rsidTr="005D7211">
        <w:trPr>
          <w:trHeight w:val="937"/>
        </w:trPr>
        <w:tc>
          <w:tcPr>
            <w:tcW w:w="1536" w:type="dxa"/>
          </w:tcPr>
          <w:p w14:paraId="316C8A3A" w14:textId="77777777" w:rsidR="00D22DDD" w:rsidRPr="004D323A" w:rsidRDefault="00D22DDD" w:rsidP="005D7211">
            <w:pPr>
              <w:autoSpaceDE w:val="0"/>
              <w:autoSpaceDN w:val="0"/>
              <w:adjustRightInd w:val="0"/>
              <w:spacing w:line="360" w:lineRule="auto"/>
              <w:jc w:val="both"/>
              <w:rPr>
                <w:color w:val="000000"/>
                <w:sz w:val="22"/>
                <w:szCs w:val="22"/>
              </w:rPr>
            </w:pPr>
            <w:r w:rsidRPr="004D323A">
              <w:rPr>
                <w:color w:val="000000"/>
                <w:sz w:val="22"/>
                <w:szCs w:val="22"/>
              </w:rPr>
              <w:t>Pengenalan Lingkungan Kerja</w:t>
            </w:r>
          </w:p>
        </w:tc>
        <w:tc>
          <w:tcPr>
            <w:tcW w:w="450" w:type="dxa"/>
            <w:shd w:val="clear" w:color="auto" w:fill="8DB3E2" w:themeFill="text2" w:themeFillTint="66"/>
          </w:tcPr>
          <w:p w14:paraId="2BFFABB6" w14:textId="77777777" w:rsidR="00D22DDD" w:rsidRPr="004D323A" w:rsidRDefault="00D22DDD" w:rsidP="005D7211">
            <w:pPr>
              <w:autoSpaceDE w:val="0"/>
              <w:autoSpaceDN w:val="0"/>
              <w:adjustRightInd w:val="0"/>
              <w:spacing w:line="360" w:lineRule="auto"/>
              <w:jc w:val="center"/>
              <w:rPr>
                <w:color w:val="FF0000"/>
                <w:sz w:val="22"/>
                <w:szCs w:val="22"/>
              </w:rPr>
            </w:pPr>
          </w:p>
        </w:tc>
        <w:tc>
          <w:tcPr>
            <w:tcW w:w="451" w:type="dxa"/>
            <w:shd w:val="clear" w:color="auto" w:fill="8DB3E2" w:themeFill="text2" w:themeFillTint="66"/>
          </w:tcPr>
          <w:p w14:paraId="0A6B3A64" w14:textId="77777777" w:rsidR="00D22DDD" w:rsidRPr="004D323A" w:rsidRDefault="00D22DDD" w:rsidP="005D7211">
            <w:pPr>
              <w:autoSpaceDE w:val="0"/>
              <w:autoSpaceDN w:val="0"/>
              <w:adjustRightInd w:val="0"/>
              <w:spacing w:line="360" w:lineRule="auto"/>
              <w:jc w:val="center"/>
              <w:rPr>
                <w:color w:val="FF0000"/>
                <w:sz w:val="22"/>
                <w:szCs w:val="22"/>
              </w:rPr>
            </w:pPr>
          </w:p>
        </w:tc>
        <w:tc>
          <w:tcPr>
            <w:tcW w:w="452" w:type="dxa"/>
          </w:tcPr>
          <w:p w14:paraId="4EABB690" w14:textId="77777777" w:rsidR="00D22DDD" w:rsidRPr="004D323A" w:rsidRDefault="00D22DDD" w:rsidP="005D7211">
            <w:pPr>
              <w:autoSpaceDE w:val="0"/>
              <w:autoSpaceDN w:val="0"/>
              <w:adjustRightInd w:val="0"/>
              <w:spacing w:line="360" w:lineRule="auto"/>
              <w:jc w:val="center"/>
              <w:rPr>
                <w:color w:val="000000"/>
                <w:sz w:val="22"/>
                <w:szCs w:val="22"/>
              </w:rPr>
            </w:pPr>
          </w:p>
        </w:tc>
        <w:tc>
          <w:tcPr>
            <w:tcW w:w="452" w:type="dxa"/>
          </w:tcPr>
          <w:p w14:paraId="2C87A0E8" w14:textId="77777777" w:rsidR="00D22DDD" w:rsidRPr="004D323A" w:rsidRDefault="00D22DDD" w:rsidP="005D7211">
            <w:pPr>
              <w:autoSpaceDE w:val="0"/>
              <w:autoSpaceDN w:val="0"/>
              <w:adjustRightInd w:val="0"/>
              <w:spacing w:line="360" w:lineRule="auto"/>
              <w:jc w:val="center"/>
              <w:rPr>
                <w:color w:val="000000"/>
                <w:sz w:val="22"/>
                <w:szCs w:val="22"/>
              </w:rPr>
            </w:pPr>
          </w:p>
        </w:tc>
        <w:tc>
          <w:tcPr>
            <w:tcW w:w="452" w:type="dxa"/>
          </w:tcPr>
          <w:p w14:paraId="6A34C204" w14:textId="77777777" w:rsidR="00D22DDD" w:rsidRPr="004D323A" w:rsidRDefault="00D22DDD" w:rsidP="005D7211">
            <w:pPr>
              <w:autoSpaceDE w:val="0"/>
              <w:autoSpaceDN w:val="0"/>
              <w:adjustRightInd w:val="0"/>
              <w:spacing w:line="360" w:lineRule="auto"/>
              <w:jc w:val="center"/>
              <w:rPr>
                <w:color w:val="000000"/>
                <w:sz w:val="22"/>
                <w:szCs w:val="22"/>
              </w:rPr>
            </w:pPr>
          </w:p>
        </w:tc>
        <w:tc>
          <w:tcPr>
            <w:tcW w:w="453" w:type="dxa"/>
          </w:tcPr>
          <w:p w14:paraId="0503F636" w14:textId="77777777" w:rsidR="00D22DDD" w:rsidRPr="004D323A" w:rsidRDefault="00D22DDD" w:rsidP="005D7211">
            <w:pPr>
              <w:autoSpaceDE w:val="0"/>
              <w:autoSpaceDN w:val="0"/>
              <w:adjustRightInd w:val="0"/>
              <w:spacing w:line="360" w:lineRule="auto"/>
              <w:rPr>
                <w:color w:val="000000"/>
                <w:sz w:val="22"/>
                <w:szCs w:val="22"/>
              </w:rPr>
            </w:pPr>
          </w:p>
        </w:tc>
        <w:tc>
          <w:tcPr>
            <w:tcW w:w="453" w:type="dxa"/>
          </w:tcPr>
          <w:p w14:paraId="04093888" w14:textId="77777777" w:rsidR="00D22DDD" w:rsidRPr="004D323A" w:rsidRDefault="00D22DDD" w:rsidP="005D7211">
            <w:pPr>
              <w:autoSpaceDE w:val="0"/>
              <w:autoSpaceDN w:val="0"/>
              <w:adjustRightInd w:val="0"/>
              <w:spacing w:line="360" w:lineRule="auto"/>
              <w:jc w:val="center"/>
              <w:rPr>
                <w:color w:val="000000"/>
                <w:sz w:val="22"/>
                <w:szCs w:val="22"/>
              </w:rPr>
            </w:pPr>
          </w:p>
        </w:tc>
        <w:tc>
          <w:tcPr>
            <w:tcW w:w="453" w:type="dxa"/>
          </w:tcPr>
          <w:p w14:paraId="70CA74BF" w14:textId="77777777" w:rsidR="00D22DDD" w:rsidRPr="004D323A" w:rsidRDefault="00D22DDD" w:rsidP="005D7211">
            <w:pPr>
              <w:autoSpaceDE w:val="0"/>
              <w:autoSpaceDN w:val="0"/>
              <w:adjustRightInd w:val="0"/>
              <w:spacing w:line="360" w:lineRule="auto"/>
              <w:jc w:val="center"/>
              <w:rPr>
                <w:color w:val="000000"/>
                <w:sz w:val="22"/>
                <w:szCs w:val="22"/>
              </w:rPr>
            </w:pPr>
          </w:p>
        </w:tc>
        <w:tc>
          <w:tcPr>
            <w:tcW w:w="453" w:type="dxa"/>
          </w:tcPr>
          <w:p w14:paraId="21EDBE32" w14:textId="77777777" w:rsidR="00D22DDD" w:rsidRPr="004D323A" w:rsidRDefault="00D22DDD" w:rsidP="005D7211">
            <w:pPr>
              <w:autoSpaceDE w:val="0"/>
              <w:autoSpaceDN w:val="0"/>
              <w:adjustRightInd w:val="0"/>
              <w:spacing w:line="360" w:lineRule="auto"/>
              <w:jc w:val="center"/>
              <w:rPr>
                <w:color w:val="000000"/>
                <w:sz w:val="22"/>
                <w:szCs w:val="22"/>
              </w:rPr>
            </w:pPr>
          </w:p>
        </w:tc>
        <w:tc>
          <w:tcPr>
            <w:tcW w:w="453" w:type="dxa"/>
          </w:tcPr>
          <w:p w14:paraId="38A652EA" w14:textId="77777777" w:rsidR="00D22DDD" w:rsidRPr="004D323A" w:rsidRDefault="00D22DDD" w:rsidP="005D7211">
            <w:pPr>
              <w:autoSpaceDE w:val="0"/>
              <w:autoSpaceDN w:val="0"/>
              <w:adjustRightInd w:val="0"/>
              <w:spacing w:line="360" w:lineRule="auto"/>
              <w:jc w:val="center"/>
              <w:rPr>
                <w:color w:val="000000"/>
                <w:sz w:val="22"/>
                <w:szCs w:val="22"/>
              </w:rPr>
            </w:pPr>
          </w:p>
        </w:tc>
        <w:tc>
          <w:tcPr>
            <w:tcW w:w="453" w:type="dxa"/>
          </w:tcPr>
          <w:p w14:paraId="5FC7B12C" w14:textId="77777777" w:rsidR="00D22DDD" w:rsidRPr="004D323A" w:rsidRDefault="00D22DDD" w:rsidP="005D7211">
            <w:pPr>
              <w:autoSpaceDE w:val="0"/>
              <w:autoSpaceDN w:val="0"/>
              <w:adjustRightInd w:val="0"/>
              <w:spacing w:line="360" w:lineRule="auto"/>
              <w:jc w:val="center"/>
              <w:rPr>
                <w:color w:val="000000"/>
                <w:sz w:val="22"/>
                <w:szCs w:val="22"/>
              </w:rPr>
            </w:pPr>
          </w:p>
        </w:tc>
        <w:tc>
          <w:tcPr>
            <w:tcW w:w="453" w:type="dxa"/>
          </w:tcPr>
          <w:p w14:paraId="0AE4E0D8" w14:textId="77777777" w:rsidR="00D22DDD" w:rsidRPr="004D323A" w:rsidRDefault="00D22DDD" w:rsidP="005D7211">
            <w:pPr>
              <w:autoSpaceDE w:val="0"/>
              <w:autoSpaceDN w:val="0"/>
              <w:adjustRightInd w:val="0"/>
              <w:spacing w:line="360" w:lineRule="auto"/>
              <w:jc w:val="center"/>
              <w:rPr>
                <w:color w:val="000000"/>
                <w:sz w:val="22"/>
                <w:szCs w:val="22"/>
              </w:rPr>
            </w:pPr>
          </w:p>
        </w:tc>
        <w:tc>
          <w:tcPr>
            <w:tcW w:w="453" w:type="dxa"/>
          </w:tcPr>
          <w:p w14:paraId="09927B9D" w14:textId="77777777" w:rsidR="00D22DDD" w:rsidRPr="004D323A" w:rsidRDefault="00D22DDD" w:rsidP="005D7211">
            <w:pPr>
              <w:autoSpaceDE w:val="0"/>
              <w:autoSpaceDN w:val="0"/>
              <w:adjustRightInd w:val="0"/>
              <w:spacing w:line="360" w:lineRule="auto"/>
              <w:jc w:val="center"/>
              <w:rPr>
                <w:color w:val="000000"/>
                <w:sz w:val="22"/>
                <w:szCs w:val="22"/>
              </w:rPr>
            </w:pPr>
          </w:p>
        </w:tc>
        <w:tc>
          <w:tcPr>
            <w:tcW w:w="453" w:type="dxa"/>
          </w:tcPr>
          <w:p w14:paraId="539CF1E7" w14:textId="77777777" w:rsidR="00D22DDD" w:rsidRPr="004D323A" w:rsidRDefault="00D22DDD" w:rsidP="005D7211">
            <w:pPr>
              <w:autoSpaceDE w:val="0"/>
              <w:autoSpaceDN w:val="0"/>
              <w:adjustRightInd w:val="0"/>
              <w:spacing w:line="360" w:lineRule="auto"/>
              <w:jc w:val="center"/>
              <w:rPr>
                <w:color w:val="000000"/>
                <w:sz w:val="22"/>
                <w:szCs w:val="22"/>
              </w:rPr>
            </w:pPr>
          </w:p>
        </w:tc>
        <w:tc>
          <w:tcPr>
            <w:tcW w:w="453" w:type="dxa"/>
          </w:tcPr>
          <w:p w14:paraId="46F909C7" w14:textId="77777777" w:rsidR="00D22DDD" w:rsidRPr="004D323A" w:rsidRDefault="00D22DDD" w:rsidP="005D7211">
            <w:pPr>
              <w:autoSpaceDE w:val="0"/>
              <w:autoSpaceDN w:val="0"/>
              <w:adjustRightInd w:val="0"/>
              <w:spacing w:line="360" w:lineRule="auto"/>
              <w:jc w:val="center"/>
              <w:rPr>
                <w:color w:val="000000"/>
                <w:sz w:val="22"/>
                <w:szCs w:val="22"/>
              </w:rPr>
            </w:pPr>
          </w:p>
        </w:tc>
        <w:tc>
          <w:tcPr>
            <w:tcW w:w="466" w:type="dxa"/>
          </w:tcPr>
          <w:p w14:paraId="5AF8EF7B" w14:textId="77777777" w:rsidR="00D22DDD" w:rsidRPr="004D323A" w:rsidRDefault="00D22DDD" w:rsidP="005D7211">
            <w:pPr>
              <w:autoSpaceDE w:val="0"/>
              <w:autoSpaceDN w:val="0"/>
              <w:adjustRightInd w:val="0"/>
              <w:spacing w:line="360" w:lineRule="auto"/>
              <w:jc w:val="center"/>
              <w:rPr>
                <w:color w:val="000000"/>
                <w:sz w:val="22"/>
                <w:szCs w:val="22"/>
              </w:rPr>
            </w:pPr>
          </w:p>
        </w:tc>
      </w:tr>
      <w:tr w:rsidR="00D22DDD" w14:paraId="7AC160C1" w14:textId="77777777" w:rsidTr="005D7211">
        <w:tc>
          <w:tcPr>
            <w:tcW w:w="1536" w:type="dxa"/>
          </w:tcPr>
          <w:p w14:paraId="25A0E0FA" w14:textId="77777777" w:rsidR="00D22DDD" w:rsidRPr="004D323A" w:rsidRDefault="00D22DDD" w:rsidP="005D7211">
            <w:pPr>
              <w:autoSpaceDE w:val="0"/>
              <w:autoSpaceDN w:val="0"/>
              <w:adjustRightInd w:val="0"/>
              <w:spacing w:line="360" w:lineRule="auto"/>
              <w:jc w:val="both"/>
              <w:rPr>
                <w:color w:val="000000"/>
                <w:sz w:val="22"/>
                <w:szCs w:val="22"/>
              </w:rPr>
            </w:pPr>
            <w:r w:rsidRPr="004D323A">
              <w:rPr>
                <w:color w:val="000000"/>
                <w:sz w:val="22"/>
                <w:szCs w:val="22"/>
              </w:rPr>
              <w:t>Studi Literatur</w:t>
            </w:r>
          </w:p>
        </w:tc>
        <w:tc>
          <w:tcPr>
            <w:tcW w:w="450" w:type="dxa"/>
          </w:tcPr>
          <w:p w14:paraId="27E39CCE"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1" w:type="dxa"/>
          </w:tcPr>
          <w:p w14:paraId="62035756"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2" w:type="dxa"/>
            <w:shd w:val="clear" w:color="auto" w:fill="8DB3E2" w:themeFill="text2" w:themeFillTint="66"/>
          </w:tcPr>
          <w:p w14:paraId="353A698A"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2" w:type="dxa"/>
            <w:shd w:val="clear" w:color="auto" w:fill="8DB3E2" w:themeFill="text2" w:themeFillTint="66"/>
          </w:tcPr>
          <w:p w14:paraId="1CEFB12C"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2" w:type="dxa"/>
            <w:shd w:val="clear" w:color="auto" w:fill="8DB3E2" w:themeFill="text2" w:themeFillTint="66"/>
          </w:tcPr>
          <w:p w14:paraId="326C96E3"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0AE55B42"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1BEAAFD2"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1567D1A6"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4AE29649"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71AC4535"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78E80886"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789BE9B2"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10615CF6"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0237F042"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3708D1DE"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66" w:type="dxa"/>
          </w:tcPr>
          <w:p w14:paraId="68680CD6" w14:textId="77777777" w:rsidR="00D22DDD" w:rsidRPr="004D323A" w:rsidRDefault="00D22DDD" w:rsidP="005D7211">
            <w:pPr>
              <w:autoSpaceDE w:val="0"/>
              <w:autoSpaceDN w:val="0"/>
              <w:adjustRightInd w:val="0"/>
              <w:spacing w:line="360" w:lineRule="auto"/>
              <w:jc w:val="both"/>
              <w:rPr>
                <w:color w:val="000000"/>
                <w:sz w:val="22"/>
                <w:szCs w:val="22"/>
              </w:rPr>
            </w:pPr>
          </w:p>
        </w:tc>
      </w:tr>
      <w:tr w:rsidR="00D22DDD" w14:paraId="6C4E71CF" w14:textId="77777777" w:rsidTr="005D7211">
        <w:tc>
          <w:tcPr>
            <w:tcW w:w="1536" w:type="dxa"/>
          </w:tcPr>
          <w:p w14:paraId="67A9C558" w14:textId="77777777" w:rsidR="00D22DDD" w:rsidRPr="004D323A" w:rsidRDefault="00D22DDD" w:rsidP="005D7211">
            <w:pPr>
              <w:autoSpaceDE w:val="0"/>
              <w:autoSpaceDN w:val="0"/>
              <w:adjustRightInd w:val="0"/>
              <w:spacing w:line="360" w:lineRule="auto"/>
              <w:jc w:val="both"/>
              <w:rPr>
                <w:color w:val="000000"/>
                <w:sz w:val="22"/>
                <w:szCs w:val="22"/>
              </w:rPr>
            </w:pPr>
            <w:r w:rsidRPr="004D323A">
              <w:rPr>
                <w:color w:val="000000"/>
                <w:sz w:val="22"/>
                <w:szCs w:val="22"/>
              </w:rPr>
              <w:t>Observasi dan Pelaksanaan Kegiatan Magang Mandiri</w:t>
            </w:r>
          </w:p>
        </w:tc>
        <w:tc>
          <w:tcPr>
            <w:tcW w:w="450" w:type="dxa"/>
          </w:tcPr>
          <w:p w14:paraId="7704BD46"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1" w:type="dxa"/>
          </w:tcPr>
          <w:p w14:paraId="0BDE0D62"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2" w:type="dxa"/>
          </w:tcPr>
          <w:p w14:paraId="60B43241"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2" w:type="dxa"/>
          </w:tcPr>
          <w:p w14:paraId="7BF8D6A7"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2" w:type="dxa"/>
          </w:tcPr>
          <w:p w14:paraId="144FCC37"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shd w:val="clear" w:color="auto" w:fill="8DB3E2" w:themeFill="text2" w:themeFillTint="66"/>
          </w:tcPr>
          <w:p w14:paraId="545A2415"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shd w:val="clear" w:color="auto" w:fill="8DB3E2" w:themeFill="text2" w:themeFillTint="66"/>
          </w:tcPr>
          <w:p w14:paraId="21272C1F"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shd w:val="clear" w:color="auto" w:fill="8DB3E2" w:themeFill="text2" w:themeFillTint="66"/>
          </w:tcPr>
          <w:p w14:paraId="76D469B7"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shd w:val="clear" w:color="auto" w:fill="8DB3E2" w:themeFill="text2" w:themeFillTint="66"/>
          </w:tcPr>
          <w:p w14:paraId="4DE8841F"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shd w:val="clear" w:color="auto" w:fill="8DB3E2" w:themeFill="text2" w:themeFillTint="66"/>
          </w:tcPr>
          <w:p w14:paraId="6C216FCD"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59CB03CE"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5C5DEB3F"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1A16C1EE"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761A8C78"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738BBC98"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66" w:type="dxa"/>
          </w:tcPr>
          <w:p w14:paraId="52CF0DBA" w14:textId="77777777" w:rsidR="00D22DDD" w:rsidRPr="004D323A" w:rsidRDefault="00D22DDD" w:rsidP="005D7211">
            <w:pPr>
              <w:autoSpaceDE w:val="0"/>
              <w:autoSpaceDN w:val="0"/>
              <w:adjustRightInd w:val="0"/>
              <w:spacing w:line="360" w:lineRule="auto"/>
              <w:jc w:val="both"/>
              <w:rPr>
                <w:color w:val="000000"/>
                <w:sz w:val="22"/>
                <w:szCs w:val="22"/>
              </w:rPr>
            </w:pPr>
          </w:p>
        </w:tc>
      </w:tr>
      <w:tr w:rsidR="00D22DDD" w14:paraId="5238F159" w14:textId="77777777" w:rsidTr="005D7211">
        <w:tc>
          <w:tcPr>
            <w:tcW w:w="1536" w:type="dxa"/>
          </w:tcPr>
          <w:p w14:paraId="1870F8DB" w14:textId="77777777" w:rsidR="00D22DDD" w:rsidRPr="004D323A" w:rsidRDefault="00D22DDD" w:rsidP="005D7211">
            <w:pPr>
              <w:autoSpaceDE w:val="0"/>
              <w:autoSpaceDN w:val="0"/>
              <w:adjustRightInd w:val="0"/>
              <w:spacing w:line="360" w:lineRule="auto"/>
              <w:jc w:val="both"/>
              <w:rPr>
                <w:color w:val="000000"/>
                <w:sz w:val="22"/>
                <w:szCs w:val="22"/>
              </w:rPr>
            </w:pPr>
            <w:r w:rsidRPr="004D323A">
              <w:rPr>
                <w:color w:val="000000"/>
                <w:sz w:val="22"/>
                <w:szCs w:val="22"/>
              </w:rPr>
              <w:t>Pengumpulan Data Penelitian</w:t>
            </w:r>
          </w:p>
        </w:tc>
        <w:tc>
          <w:tcPr>
            <w:tcW w:w="450" w:type="dxa"/>
          </w:tcPr>
          <w:p w14:paraId="41079757"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1" w:type="dxa"/>
          </w:tcPr>
          <w:p w14:paraId="5B45BDC5"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2" w:type="dxa"/>
          </w:tcPr>
          <w:p w14:paraId="1D8E0E41"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2" w:type="dxa"/>
          </w:tcPr>
          <w:p w14:paraId="6DC5855D"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2" w:type="dxa"/>
          </w:tcPr>
          <w:p w14:paraId="4D9A3200"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2F7D1586"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shd w:val="clear" w:color="auto" w:fill="8DB3E2" w:themeFill="text2" w:themeFillTint="66"/>
          </w:tcPr>
          <w:p w14:paraId="6CAF8241"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shd w:val="clear" w:color="auto" w:fill="8DB3E2" w:themeFill="text2" w:themeFillTint="66"/>
          </w:tcPr>
          <w:p w14:paraId="2424E9E2"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shd w:val="clear" w:color="auto" w:fill="8DB3E2" w:themeFill="text2" w:themeFillTint="66"/>
          </w:tcPr>
          <w:p w14:paraId="372D36BA"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shd w:val="clear" w:color="auto" w:fill="8DB3E2" w:themeFill="text2" w:themeFillTint="66"/>
          </w:tcPr>
          <w:p w14:paraId="5C995D2D"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shd w:val="clear" w:color="auto" w:fill="8DB3E2" w:themeFill="text2" w:themeFillTint="66"/>
          </w:tcPr>
          <w:p w14:paraId="02987EDD"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2F478CE6"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66F51844"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63B0C8D6"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1015954F"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66" w:type="dxa"/>
          </w:tcPr>
          <w:p w14:paraId="270DA9D4" w14:textId="77777777" w:rsidR="00D22DDD" w:rsidRPr="004D323A" w:rsidRDefault="00D22DDD" w:rsidP="005D7211">
            <w:pPr>
              <w:autoSpaceDE w:val="0"/>
              <w:autoSpaceDN w:val="0"/>
              <w:adjustRightInd w:val="0"/>
              <w:spacing w:line="360" w:lineRule="auto"/>
              <w:jc w:val="both"/>
              <w:rPr>
                <w:color w:val="000000"/>
                <w:sz w:val="22"/>
                <w:szCs w:val="22"/>
              </w:rPr>
            </w:pPr>
          </w:p>
        </w:tc>
      </w:tr>
      <w:tr w:rsidR="00D22DDD" w14:paraId="0861F03E" w14:textId="77777777" w:rsidTr="005D7211">
        <w:tc>
          <w:tcPr>
            <w:tcW w:w="1536" w:type="dxa"/>
          </w:tcPr>
          <w:p w14:paraId="6D8FBA2C" w14:textId="77777777" w:rsidR="00D22DDD" w:rsidRPr="004D323A" w:rsidRDefault="00D22DDD" w:rsidP="005D7211">
            <w:pPr>
              <w:autoSpaceDE w:val="0"/>
              <w:autoSpaceDN w:val="0"/>
              <w:adjustRightInd w:val="0"/>
              <w:spacing w:line="360" w:lineRule="auto"/>
              <w:jc w:val="both"/>
              <w:rPr>
                <w:color w:val="000000"/>
                <w:sz w:val="22"/>
                <w:szCs w:val="22"/>
              </w:rPr>
            </w:pPr>
            <w:r w:rsidRPr="004D323A">
              <w:rPr>
                <w:color w:val="000000"/>
                <w:sz w:val="22"/>
                <w:szCs w:val="22"/>
              </w:rPr>
              <w:t>Pengolahan Data Penelitian</w:t>
            </w:r>
          </w:p>
        </w:tc>
        <w:tc>
          <w:tcPr>
            <w:tcW w:w="450" w:type="dxa"/>
          </w:tcPr>
          <w:p w14:paraId="3DE617D4"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1" w:type="dxa"/>
          </w:tcPr>
          <w:p w14:paraId="3F2D04F2"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2" w:type="dxa"/>
          </w:tcPr>
          <w:p w14:paraId="3D238517"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2" w:type="dxa"/>
          </w:tcPr>
          <w:p w14:paraId="16B5A0A5"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2" w:type="dxa"/>
          </w:tcPr>
          <w:p w14:paraId="50E092E3"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526FEA1A"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2A74C6E8"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5CFF757E"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shd w:val="clear" w:color="auto" w:fill="8DB3E2" w:themeFill="text2" w:themeFillTint="66"/>
          </w:tcPr>
          <w:p w14:paraId="4F4B39FD"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shd w:val="clear" w:color="auto" w:fill="8DB3E2" w:themeFill="text2" w:themeFillTint="66"/>
          </w:tcPr>
          <w:p w14:paraId="13FC893D"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shd w:val="clear" w:color="auto" w:fill="8DB3E2" w:themeFill="text2" w:themeFillTint="66"/>
          </w:tcPr>
          <w:p w14:paraId="5A2992F8"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shd w:val="clear" w:color="auto" w:fill="8DB3E2" w:themeFill="text2" w:themeFillTint="66"/>
          </w:tcPr>
          <w:p w14:paraId="07F81B93"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shd w:val="clear" w:color="auto" w:fill="8DB3E2" w:themeFill="text2" w:themeFillTint="66"/>
          </w:tcPr>
          <w:p w14:paraId="544683F5"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304138A1"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51263E2C"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66" w:type="dxa"/>
          </w:tcPr>
          <w:p w14:paraId="432BF4FA" w14:textId="77777777" w:rsidR="00D22DDD" w:rsidRPr="004D323A" w:rsidRDefault="00D22DDD" w:rsidP="005D7211">
            <w:pPr>
              <w:autoSpaceDE w:val="0"/>
              <w:autoSpaceDN w:val="0"/>
              <w:adjustRightInd w:val="0"/>
              <w:spacing w:line="360" w:lineRule="auto"/>
              <w:jc w:val="both"/>
              <w:rPr>
                <w:color w:val="000000"/>
                <w:sz w:val="22"/>
                <w:szCs w:val="22"/>
              </w:rPr>
            </w:pPr>
          </w:p>
        </w:tc>
      </w:tr>
      <w:tr w:rsidR="00D22DDD" w14:paraId="7AE419C4" w14:textId="77777777" w:rsidTr="005D7211">
        <w:tc>
          <w:tcPr>
            <w:tcW w:w="1536" w:type="dxa"/>
          </w:tcPr>
          <w:p w14:paraId="304A30B3" w14:textId="77777777" w:rsidR="00D22DDD" w:rsidRPr="004D323A" w:rsidRDefault="00D22DDD" w:rsidP="005D7211">
            <w:pPr>
              <w:autoSpaceDE w:val="0"/>
              <w:autoSpaceDN w:val="0"/>
              <w:adjustRightInd w:val="0"/>
              <w:spacing w:line="360" w:lineRule="auto"/>
              <w:jc w:val="both"/>
              <w:rPr>
                <w:color w:val="000000"/>
                <w:sz w:val="22"/>
                <w:szCs w:val="22"/>
              </w:rPr>
            </w:pPr>
            <w:r w:rsidRPr="004D323A">
              <w:rPr>
                <w:color w:val="000000"/>
                <w:sz w:val="22"/>
                <w:szCs w:val="22"/>
              </w:rPr>
              <w:t>Diskusi dengan Pendamping Lapangan dan Dosen Pembimbing</w:t>
            </w:r>
          </w:p>
        </w:tc>
        <w:tc>
          <w:tcPr>
            <w:tcW w:w="450" w:type="dxa"/>
          </w:tcPr>
          <w:p w14:paraId="293B0305"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1" w:type="dxa"/>
          </w:tcPr>
          <w:p w14:paraId="57EF8EF0"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2" w:type="dxa"/>
          </w:tcPr>
          <w:p w14:paraId="1C4B68E7"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2" w:type="dxa"/>
          </w:tcPr>
          <w:p w14:paraId="140425FC"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2" w:type="dxa"/>
          </w:tcPr>
          <w:p w14:paraId="7E31F3A2"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5D5C8BCE"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426C44B6"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4E94E304"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40D5F5AE"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6B3EFD42"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shd w:val="clear" w:color="auto" w:fill="8DB3E2" w:themeFill="text2" w:themeFillTint="66"/>
          </w:tcPr>
          <w:p w14:paraId="6A86C024"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shd w:val="clear" w:color="auto" w:fill="8DB3E2" w:themeFill="text2" w:themeFillTint="66"/>
          </w:tcPr>
          <w:p w14:paraId="4E8605F6"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shd w:val="clear" w:color="auto" w:fill="8DB3E2" w:themeFill="text2" w:themeFillTint="66"/>
          </w:tcPr>
          <w:p w14:paraId="069F82E4"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shd w:val="clear" w:color="auto" w:fill="8DB3E2" w:themeFill="text2" w:themeFillTint="66"/>
          </w:tcPr>
          <w:p w14:paraId="306D141C"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63A94140"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66" w:type="dxa"/>
          </w:tcPr>
          <w:p w14:paraId="6F390E3C" w14:textId="77777777" w:rsidR="00D22DDD" w:rsidRPr="004D323A" w:rsidRDefault="00D22DDD" w:rsidP="005D7211">
            <w:pPr>
              <w:autoSpaceDE w:val="0"/>
              <w:autoSpaceDN w:val="0"/>
              <w:adjustRightInd w:val="0"/>
              <w:spacing w:line="360" w:lineRule="auto"/>
              <w:jc w:val="both"/>
              <w:rPr>
                <w:color w:val="000000"/>
                <w:sz w:val="22"/>
                <w:szCs w:val="22"/>
              </w:rPr>
            </w:pPr>
          </w:p>
        </w:tc>
      </w:tr>
      <w:tr w:rsidR="00D22DDD" w14:paraId="33207AD9" w14:textId="77777777" w:rsidTr="005D7211">
        <w:tc>
          <w:tcPr>
            <w:tcW w:w="1536" w:type="dxa"/>
          </w:tcPr>
          <w:p w14:paraId="1BBD6BB7" w14:textId="77777777" w:rsidR="00D22DDD" w:rsidRPr="004D323A" w:rsidRDefault="00D22DDD" w:rsidP="005D7211">
            <w:pPr>
              <w:autoSpaceDE w:val="0"/>
              <w:autoSpaceDN w:val="0"/>
              <w:adjustRightInd w:val="0"/>
              <w:spacing w:line="360" w:lineRule="auto"/>
              <w:jc w:val="both"/>
              <w:rPr>
                <w:color w:val="000000"/>
                <w:sz w:val="22"/>
                <w:szCs w:val="22"/>
              </w:rPr>
            </w:pPr>
            <w:r w:rsidRPr="004D323A">
              <w:rPr>
                <w:color w:val="000000"/>
                <w:sz w:val="22"/>
                <w:szCs w:val="22"/>
              </w:rPr>
              <w:t>Penyusunan Laporan</w:t>
            </w:r>
          </w:p>
        </w:tc>
        <w:tc>
          <w:tcPr>
            <w:tcW w:w="450" w:type="dxa"/>
          </w:tcPr>
          <w:p w14:paraId="4CDA1A88"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1" w:type="dxa"/>
          </w:tcPr>
          <w:p w14:paraId="66389F15"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2" w:type="dxa"/>
          </w:tcPr>
          <w:p w14:paraId="253BD401"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2" w:type="dxa"/>
          </w:tcPr>
          <w:p w14:paraId="0340E902"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2" w:type="dxa"/>
          </w:tcPr>
          <w:p w14:paraId="6C379F81"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2CEF1765"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6B614E16"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0EFD9E60"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32B1906F"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60FEB7B5"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26DA7C3D"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26DCEFB4"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shd w:val="clear" w:color="auto" w:fill="8DB3E2" w:themeFill="text2" w:themeFillTint="66"/>
          </w:tcPr>
          <w:p w14:paraId="04E48112"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shd w:val="clear" w:color="auto" w:fill="8DB3E2" w:themeFill="text2" w:themeFillTint="66"/>
          </w:tcPr>
          <w:p w14:paraId="4D383740"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shd w:val="clear" w:color="auto" w:fill="8DB3E2" w:themeFill="text2" w:themeFillTint="66"/>
          </w:tcPr>
          <w:p w14:paraId="00AC766F"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66" w:type="dxa"/>
          </w:tcPr>
          <w:p w14:paraId="73482E2D" w14:textId="77777777" w:rsidR="00D22DDD" w:rsidRPr="004D323A" w:rsidRDefault="00D22DDD" w:rsidP="005D7211">
            <w:pPr>
              <w:autoSpaceDE w:val="0"/>
              <w:autoSpaceDN w:val="0"/>
              <w:adjustRightInd w:val="0"/>
              <w:spacing w:line="360" w:lineRule="auto"/>
              <w:jc w:val="both"/>
              <w:rPr>
                <w:color w:val="000000"/>
                <w:sz w:val="22"/>
                <w:szCs w:val="22"/>
              </w:rPr>
            </w:pPr>
          </w:p>
        </w:tc>
      </w:tr>
      <w:tr w:rsidR="00D22DDD" w14:paraId="4ABF457E" w14:textId="77777777" w:rsidTr="005D7211">
        <w:tc>
          <w:tcPr>
            <w:tcW w:w="1536" w:type="dxa"/>
          </w:tcPr>
          <w:p w14:paraId="001597A6" w14:textId="77777777" w:rsidR="00D22DDD" w:rsidRPr="004D323A" w:rsidRDefault="00D22DDD" w:rsidP="005D7211">
            <w:pPr>
              <w:autoSpaceDE w:val="0"/>
              <w:autoSpaceDN w:val="0"/>
              <w:adjustRightInd w:val="0"/>
              <w:spacing w:line="360" w:lineRule="auto"/>
              <w:jc w:val="both"/>
              <w:rPr>
                <w:color w:val="000000"/>
                <w:sz w:val="22"/>
                <w:szCs w:val="22"/>
              </w:rPr>
            </w:pPr>
            <w:r w:rsidRPr="004D323A">
              <w:rPr>
                <w:color w:val="000000"/>
                <w:sz w:val="22"/>
                <w:szCs w:val="22"/>
              </w:rPr>
              <w:t>Presentasi Laporan</w:t>
            </w:r>
          </w:p>
        </w:tc>
        <w:tc>
          <w:tcPr>
            <w:tcW w:w="450" w:type="dxa"/>
          </w:tcPr>
          <w:p w14:paraId="5767735A"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1" w:type="dxa"/>
          </w:tcPr>
          <w:p w14:paraId="36C11871"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2" w:type="dxa"/>
          </w:tcPr>
          <w:p w14:paraId="28D378E0"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2" w:type="dxa"/>
          </w:tcPr>
          <w:p w14:paraId="53D0EA56"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2" w:type="dxa"/>
          </w:tcPr>
          <w:p w14:paraId="10BAD197"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6A075A5B"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3722405B"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380BC118"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35FB8DFC"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0E82D557"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4C3F2772"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2DD92D23"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7FA560B1"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tcPr>
          <w:p w14:paraId="067B635C"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53" w:type="dxa"/>
            <w:shd w:val="clear" w:color="auto" w:fill="8DB3E2" w:themeFill="text2" w:themeFillTint="66"/>
          </w:tcPr>
          <w:p w14:paraId="469F7A0B" w14:textId="77777777" w:rsidR="00D22DDD" w:rsidRPr="004D323A" w:rsidRDefault="00D22DDD" w:rsidP="005D7211">
            <w:pPr>
              <w:autoSpaceDE w:val="0"/>
              <w:autoSpaceDN w:val="0"/>
              <w:adjustRightInd w:val="0"/>
              <w:spacing w:line="360" w:lineRule="auto"/>
              <w:jc w:val="both"/>
              <w:rPr>
                <w:color w:val="000000"/>
                <w:sz w:val="22"/>
                <w:szCs w:val="22"/>
              </w:rPr>
            </w:pPr>
          </w:p>
        </w:tc>
        <w:tc>
          <w:tcPr>
            <w:tcW w:w="466" w:type="dxa"/>
            <w:shd w:val="clear" w:color="auto" w:fill="8DB3E2" w:themeFill="text2" w:themeFillTint="66"/>
          </w:tcPr>
          <w:p w14:paraId="6F19C59F" w14:textId="77777777" w:rsidR="00D22DDD" w:rsidRPr="004D323A" w:rsidRDefault="00D22DDD" w:rsidP="005D7211">
            <w:pPr>
              <w:autoSpaceDE w:val="0"/>
              <w:autoSpaceDN w:val="0"/>
              <w:adjustRightInd w:val="0"/>
              <w:spacing w:line="360" w:lineRule="auto"/>
              <w:jc w:val="both"/>
              <w:rPr>
                <w:color w:val="000000"/>
                <w:sz w:val="22"/>
                <w:szCs w:val="22"/>
              </w:rPr>
            </w:pPr>
          </w:p>
        </w:tc>
      </w:tr>
    </w:tbl>
    <w:p w14:paraId="7B57FF36" w14:textId="77777777" w:rsidR="00D22DDD" w:rsidRPr="00D22DDD" w:rsidRDefault="00D22DDD" w:rsidP="00D22DDD">
      <w:pPr>
        <w:pStyle w:val="ListParagraph"/>
        <w:autoSpaceDE w:val="0"/>
        <w:autoSpaceDN w:val="0"/>
        <w:adjustRightInd w:val="0"/>
        <w:spacing w:after="0" w:line="360" w:lineRule="auto"/>
        <w:jc w:val="both"/>
        <w:rPr>
          <w:rFonts w:ascii="Times New Roman" w:hAnsi="Times New Roman" w:cs="Times New Roman"/>
          <w:kern w:val="0"/>
          <w:sz w:val="24"/>
          <w:szCs w:val="24"/>
        </w:rPr>
      </w:pPr>
    </w:p>
    <w:p w14:paraId="57957987" w14:textId="4D7D3AF3" w:rsidR="00D22DDD" w:rsidRPr="00C635FA" w:rsidRDefault="00D22DDD" w:rsidP="00D22DDD">
      <w:pPr>
        <w:tabs>
          <w:tab w:val="left" w:pos="840"/>
        </w:tabs>
        <w:jc w:val="both"/>
        <w:rPr>
          <w:sz w:val="24"/>
          <w:szCs w:val="24"/>
        </w:rPr>
        <w:sectPr w:rsidR="00D22DDD" w:rsidRPr="00C635FA">
          <w:pgSz w:w="11920" w:h="16840"/>
          <w:pgMar w:top="1580" w:right="1580" w:bottom="280" w:left="1680" w:header="720" w:footer="720" w:gutter="0"/>
          <w:cols w:space="720"/>
        </w:sectPr>
      </w:pPr>
    </w:p>
    <w:p w14:paraId="4AB01466" w14:textId="77777777" w:rsidR="00D22DDD" w:rsidRPr="004D323A" w:rsidRDefault="00D22DDD" w:rsidP="00D22DDD">
      <w:pPr>
        <w:pStyle w:val="Heading1"/>
      </w:pPr>
      <w:bookmarkStart w:id="30" w:name="_Toc192495853"/>
      <w:r w:rsidRPr="004D323A">
        <w:lastRenderedPageBreak/>
        <w:t>BAB V</w:t>
      </w:r>
      <w:bookmarkEnd w:id="30"/>
    </w:p>
    <w:p w14:paraId="600B5A4E" w14:textId="77777777" w:rsidR="00D22DDD" w:rsidRPr="004D323A" w:rsidRDefault="00D22DDD" w:rsidP="00D22DDD">
      <w:pPr>
        <w:pStyle w:val="Heading1"/>
      </w:pPr>
      <w:bookmarkStart w:id="31" w:name="_Toc192495854"/>
      <w:r w:rsidRPr="004D323A">
        <w:t>PENUTUP</w:t>
      </w:r>
      <w:bookmarkEnd w:id="31"/>
    </w:p>
    <w:p w14:paraId="2E944697" w14:textId="77777777" w:rsidR="00D22DDD" w:rsidRDefault="00D22DDD" w:rsidP="00D22DDD">
      <w:pPr>
        <w:rPr>
          <w:b/>
          <w:bCs/>
          <w:sz w:val="24"/>
          <w:szCs w:val="24"/>
        </w:rPr>
      </w:pPr>
    </w:p>
    <w:p w14:paraId="0964EA0C" w14:textId="77777777" w:rsidR="00D22DDD" w:rsidRPr="00C635FA" w:rsidRDefault="00D22DDD" w:rsidP="00D22DDD">
      <w:pPr>
        <w:ind w:firstLine="720"/>
        <w:jc w:val="both"/>
        <w:rPr>
          <w:sz w:val="24"/>
          <w:szCs w:val="24"/>
        </w:rPr>
      </w:pPr>
      <w:r w:rsidRPr="00C70F2F">
        <w:rPr>
          <w:sz w:val="24"/>
          <w:szCs w:val="24"/>
        </w:rPr>
        <w:t>Demikian proposal permohonan kegiatan magang ini disusun dengan harapan dapat memberikan gambaran singkat dan jelas mengenai maksud dan tujuan diadakannya kegiatan magang oleh mahasiswa Sistem Informasi, Jurusan Teknik Informatika, Fakultas Teknik, Universitas Negeri Surabaya. Saya berharap dapat diberikan kesempatan untuk melaksanakan kegiatan magang di PT PLN UP3, Surabaya Selatan. Melalui magang ini, diharapkan dapat memberikan manfaat yang optimal bagi peserta magang maupun PT PLN (Persero)</w:t>
      </w:r>
      <w:r>
        <w:rPr>
          <w:sz w:val="24"/>
          <w:szCs w:val="24"/>
        </w:rPr>
        <w:t>.</w:t>
      </w:r>
      <w:r w:rsidRPr="00C70F2F">
        <w:rPr>
          <w:sz w:val="24"/>
          <w:szCs w:val="24"/>
        </w:rPr>
        <w:t xml:space="preserve"> Apabila terdapat hal-hal yang perlu didiskusikan lebih lanjut, saya siap untuk membahasnya sebelum kegiatan dimulai. Besar harapan saya agar pengajuan magang ini dapat diterima dan disetujui oleh pihak perusahaan. Atas perhatian dan kerja sama Bapak/Ibu Pimpinan, saya ucapkan terima kasih.</w:t>
      </w:r>
    </w:p>
    <w:p w14:paraId="7313FA42" w14:textId="50E50142" w:rsidR="00C635FA" w:rsidRPr="00C635FA" w:rsidRDefault="00C635FA" w:rsidP="00C635FA">
      <w:pPr>
        <w:rPr>
          <w:sz w:val="24"/>
          <w:szCs w:val="24"/>
        </w:rPr>
        <w:sectPr w:rsidR="00C635FA" w:rsidRPr="00C635FA">
          <w:pgSz w:w="11920" w:h="16840"/>
          <w:pgMar w:top="1580" w:right="1600" w:bottom="280" w:left="1680" w:header="720" w:footer="720" w:gutter="0"/>
          <w:cols w:space="720"/>
        </w:sectPr>
      </w:pPr>
    </w:p>
    <w:p w14:paraId="7C46C7B9" w14:textId="77777777" w:rsidR="00D22DDD" w:rsidRDefault="00D22DDD" w:rsidP="00D22DDD">
      <w:pPr>
        <w:tabs>
          <w:tab w:val="left" w:pos="3360"/>
        </w:tabs>
        <w:jc w:val="center"/>
        <w:rPr>
          <w:b/>
          <w:bCs/>
          <w:sz w:val="24"/>
          <w:szCs w:val="24"/>
        </w:rPr>
      </w:pPr>
      <w:r w:rsidRPr="004D323A">
        <w:rPr>
          <w:b/>
          <w:bCs/>
          <w:sz w:val="24"/>
          <w:szCs w:val="24"/>
        </w:rPr>
        <w:lastRenderedPageBreak/>
        <w:t xml:space="preserve">LAMPIRAN </w:t>
      </w:r>
    </w:p>
    <w:p w14:paraId="4268F054" w14:textId="77777777" w:rsidR="00D22DDD" w:rsidRDefault="00D22DDD" w:rsidP="00D22DDD">
      <w:pPr>
        <w:tabs>
          <w:tab w:val="left" w:pos="3360"/>
        </w:tabs>
        <w:jc w:val="center"/>
        <w:rPr>
          <w:b/>
          <w:bCs/>
          <w:sz w:val="24"/>
          <w:szCs w:val="24"/>
        </w:rPr>
      </w:pPr>
    </w:p>
    <w:p w14:paraId="4ED8A48D" w14:textId="77777777" w:rsidR="00D22DDD" w:rsidRPr="004D323A" w:rsidRDefault="00D22DDD" w:rsidP="00D22DDD">
      <w:pPr>
        <w:tabs>
          <w:tab w:val="left" w:pos="3360"/>
        </w:tabs>
        <w:rPr>
          <w:b/>
          <w:bCs/>
          <w:i/>
          <w:iCs/>
          <w:sz w:val="22"/>
          <w:szCs w:val="22"/>
        </w:rPr>
      </w:pPr>
      <w:r w:rsidRPr="004D323A">
        <w:rPr>
          <w:b/>
          <w:bCs/>
          <w:i/>
          <w:iCs/>
          <w:sz w:val="22"/>
          <w:szCs w:val="22"/>
        </w:rPr>
        <w:t xml:space="preserve">Lampiran 1. Curriculum Vitae (CV) </w:t>
      </w:r>
    </w:p>
    <w:p w14:paraId="682D8D7C" w14:textId="77777777" w:rsidR="00D22DDD" w:rsidRPr="004D323A" w:rsidRDefault="00D22DDD" w:rsidP="00D22DDD">
      <w:pPr>
        <w:tabs>
          <w:tab w:val="left" w:pos="3360"/>
        </w:tabs>
        <w:rPr>
          <w:b/>
          <w:bCs/>
          <w:i/>
          <w:iCs/>
          <w:sz w:val="22"/>
          <w:szCs w:val="22"/>
        </w:rPr>
      </w:pPr>
      <w:r w:rsidRPr="004D323A">
        <w:rPr>
          <w:b/>
          <w:bCs/>
          <w:i/>
          <w:iCs/>
          <w:sz w:val="22"/>
          <w:szCs w:val="22"/>
        </w:rPr>
        <w:t xml:space="preserve">Lampiran 2. Transkrip Nilai (Semester 5) </w:t>
      </w:r>
    </w:p>
    <w:p w14:paraId="3699CD33" w14:textId="77777777" w:rsidR="00D22DDD" w:rsidRPr="004D323A" w:rsidRDefault="00D22DDD" w:rsidP="00D22DDD">
      <w:pPr>
        <w:tabs>
          <w:tab w:val="left" w:pos="3360"/>
        </w:tabs>
        <w:rPr>
          <w:b/>
          <w:bCs/>
          <w:i/>
          <w:iCs/>
          <w:sz w:val="22"/>
          <w:szCs w:val="22"/>
        </w:rPr>
      </w:pPr>
      <w:r w:rsidRPr="004D323A">
        <w:rPr>
          <w:b/>
          <w:bCs/>
          <w:i/>
          <w:iCs/>
          <w:sz w:val="22"/>
          <w:szCs w:val="22"/>
        </w:rPr>
        <w:t>Lampiran 3. Surat Pengantar Magang</w:t>
      </w:r>
    </w:p>
    <w:p w14:paraId="6ED0FD7B" w14:textId="79F6D5DC" w:rsidR="00615D6B" w:rsidRPr="00C635FA" w:rsidRDefault="00615D6B">
      <w:pPr>
        <w:ind w:left="1331" w:right="5113"/>
        <w:jc w:val="center"/>
        <w:rPr>
          <w:sz w:val="24"/>
          <w:szCs w:val="24"/>
        </w:rPr>
        <w:sectPr w:rsidR="00615D6B" w:rsidRPr="00C635FA">
          <w:headerReference w:type="default" r:id="rId14"/>
          <w:pgSz w:w="11920" w:h="16840"/>
          <w:pgMar w:top="1580" w:right="1600" w:bottom="280" w:left="1680" w:header="0" w:footer="0" w:gutter="0"/>
          <w:cols w:space="720"/>
        </w:sectPr>
      </w:pPr>
    </w:p>
    <w:p w14:paraId="396D3D1C" w14:textId="66FECA76" w:rsidR="00C635FA" w:rsidRDefault="00C635FA" w:rsidP="00C635FA">
      <w:pPr>
        <w:autoSpaceDE w:val="0"/>
        <w:autoSpaceDN w:val="0"/>
        <w:adjustRightInd w:val="0"/>
        <w:spacing w:line="360" w:lineRule="auto"/>
        <w:jc w:val="both"/>
        <w:rPr>
          <w:color w:val="000000"/>
          <w:sz w:val="24"/>
          <w:szCs w:val="24"/>
        </w:rPr>
      </w:pPr>
    </w:p>
    <w:p w14:paraId="05CE5427" w14:textId="77777777" w:rsidR="004228E7" w:rsidRPr="004228E7" w:rsidRDefault="004228E7" w:rsidP="004228E7">
      <w:pPr>
        <w:rPr>
          <w:sz w:val="24"/>
          <w:szCs w:val="24"/>
        </w:rPr>
      </w:pPr>
    </w:p>
    <w:p w14:paraId="3FE1461D" w14:textId="77777777" w:rsidR="004228E7" w:rsidRPr="004228E7" w:rsidRDefault="004228E7" w:rsidP="004228E7">
      <w:pPr>
        <w:rPr>
          <w:sz w:val="24"/>
          <w:szCs w:val="24"/>
        </w:rPr>
      </w:pPr>
    </w:p>
    <w:p w14:paraId="31964610" w14:textId="77777777" w:rsidR="004228E7" w:rsidRPr="004228E7" w:rsidRDefault="004228E7" w:rsidP="004228E7">
      <w:pPr>
        <w:rPr>
          <w:sz w:val="24"/>
          <w:szCs w:val="24"/>
        </w:rPr>
      </w:pPr>
    </w:p>
    <w:p w14:paraId="4D75742F" w14:textId="77777777" w:rsidR="004228E7" w:rsidRPr="004228E7" w:rsidRDefault="004228E7" w:rsidP="004228E7">
      <w:pPr>
        <w:rPr>
          <w:sz w:val="24"/>
          <w:szCs w:val="24"/>
        </w:rPr>
      </w:pPr>
    </w:p>
    <w:p w14:paraId="7B233366" w14:textId="77777777" w:rsidR="004228E7" w:rsidRPr="004228E7" w:rsidRDefault="004228E7" w:rsidP="004228E7">
      <w:pPr>
        <w:rPr>
          <w:sz w:val="24"/>
          <w:szCs w:val="24"/>
        </w:rPr>
      </w:pPr>
    </w:p>
    <w:p w14:paraId="5D7D9CBE" w14:textId="77777777" w:rsidR="004228E7" w:rsidRPr="004228E7" w:rsidRDefault="004228E7" w:rsidP="004228E7">
      <w:pPr>
        <w:rPr>
          <w:sz w:val="24"/>
          <w:szCs w:val="24"/>
        </w:rPr>
      </w:pPr>
    </w:p>
    <w:p w14:paraId="24D482B0" w14:textId="77777777" w:rsidR="004228E7" w:rsidRPr="004228E7" w:rsidRDefault="004228E7" w:rsidP="004228E7">
      <w:pPr>
        <w:rPr>
          <w:sz w:val="24"/>
          <w:szCs w:val="24"/>
        </w:rPr>
      </w:pPr>
    </w:p>
    <w:p w14:paraId="179A8C22" w14:textId="77777777" w:rsidR="004228E7" w:rsidRDefault="004228E7" w:rsidP="004228E7">
      <w:pPr>
        <w:rPr>
          <w:sz w:val="24"/>
          <w:szCs w:val="24"/>
        </w:rPr>
      </w:pPr>
    </w:p>
    <w:p w14:paraId="0F8A93E8" w14:textId="77777777" w:rsidR="00C70F2F" w:rsidRDefault="00C70F2F" w:rsidP="004228E7">
      <w:pPr>
        <w:rPr>
          <w:sz w:val="24"/>
          <w:szCs w:val="24"/>
        </w:rPr>
      </w:pPr>
    </w:p>
    <w:p w14:paraId="39CAA318" w14:textId="77777777" w:rsidR="00C70F2F" w:rsidRDefault="00C70F2F" w:rsidP="004228E7">
      <w:pPr>
        <w:rPr>
          <w:sz w:val="24"/>
          <w:szCs w:val="24"/>
        </w:rPr>
      </w:pPr>
    </w:p>
    <w:p w14:paraId="75DDC29F" w14:textId="77777777" w:rsidR="00C70F2F" w:rsidRDefault="00C70F2F" w:rsidP="004228E7">
      <w:pPr>
        <w:rPr>
          <w:sz w:val="24"/>
          <w:szCs w:val="24"/>
        </w:rPr>
      </w:pPr>
    </w:p>
    <w:p w14:paraId="6FB7946C" w14:textId="77777777" w:rsidR="00C70F2F" w:rsidRDefault="00C70F2F" w:rsidP="004228E7">
      <w:pPr>
        <w:rPr>
          <w:sz w:val="24"/>
          <w:szCs w:val="24"/>
        </w:rPr>
      </w:pPr>
    </w:p>
    <w:p w14:paraId="75BCB9FC" w14:textId="77777777" w:rsidR="00C70F2F" w:rsidRDefault="00C70F2F" w:rsidP="004228E7">
      <w:pPr>
        <w:rPr>
          <w:sz w:val="24"/>
          <w:szCs w:val="24"/>
        </w:rPr>
      </w:pPr>
    </w:p>
    <w:p w14:paraId="518B384A" w14:textId="77777777" w:rsidR="00C70F2F" w:rsidRDefault="00C70F2F" w:rsidP="004228E7">
      <w:pPr>
        <w:rPr>
          <w:sz w:val="24"/>
          <w:szCs w:val="24"/>
        </w:rPr>
      </w:pPr>
    </w:p>
    <w:p w14:paraId="19DC3375" w14:textId="77777777" w:rsidR="00C70F2F" w:rsidRDefault="00C70F2F" w:rsidP="004228E7">
      <w:pPr>
        <w:rPr>
          <w:sz w:val="24"/>
          <w:szCs w:val="24"/>
        </w:rPr>
      </w:pPr>
    </w:p>
    <w:p w14:paraId="1FD8B9E4" w14:textId="77777777" w:rsidR="004D323A" w:rsidRDefault="004D323A" w:rsidP="004228E7">
      <w:pPr>
        <w:rPr>
          <w:sz w:val="24"/>
          <w:szCs w:val="24"/>
        </w:rPr>
      </w:pPr>
    </w:p>
    <w:p w14:paraId="7B7D8A3A" w14:textId="77777777" w:rsidR="004D323A" w:rsidRDefault="004D323A" w:rsidP="004228E7">
      <w:pPr>
        <w:rPr>
          <w:sz w:val="24"/>
          <w:szCs w:val="24"/>
        </w:rPr>
      </w:pPr>
    </w:p>
    <w:p w14:paraId="415F1C75" w14:textId="77777777" w:rsidR="004D323A" w:rsidRDefault="004D323A" w:rsidP="004228E7">
      <w:pPr>
        <w:rPr>
          <w:sz w:val="24"/>
          <w:szCs w:val="24"/>
        </w:rPr>
      </w:pPr>
    </w:p>
    <w:p w14:paraId="66D7B9D6" w14:textId="77777777" w:rsidR="004D323A" w:rsidRDefault="004D323A" w:rsidP="004228E7">
      <w:pPr>
        <w:rPr>
          <w:sz w:val="24"/>
          <w:szCs w:val="24"/>
        </w:rPr>
      </w:pPr>
    </w:p>
    <w:p w14:paraId="33FD4FBE" w14:textId="77777777" w:rsidR="004D323A" w:rsidRDefault="004D323A" w:rsidP="004228E7">
      <w:pPr>
        <w:rPr>
          <w:sz w:val="24"/>
          <w:szCs w:val="24"/>
        </w:rPr>
      </w:pPr>
    </w:p>
    <w:p w14:paraId="62113B44" w14:textId="77777777" w:rsidR="004D323A" w:rsidRDefault="004D323A" w:rsidP="004228E7">
      <w:pPr>
        <w:rPr>
          <w:sz w:val="24"/>
          <w:szCs w:val="24"/>
        </w:rPr>
      </w:pPr>
    </w:p>
    <w:p w14:paraId="1C93C9D7" w14:textId="77777777" w:rsidR="004D323A" w:rsidRDefault="004D323A" w:rsidP="004228E7">
      <w:pPr>
        <w:rPr>
          <w:sz w:val="24"/>
          <w:szCs w:val="24"/>
        </w:rPr>
      </w:pPr>
    </w:p>
    <w:p w14:paraId="2B2E2E7D" w14:textId="77777777" w:rsidR="004D323A" w:rsidRDefault="004D323A" w:rsidP="004228E7">
      <w:pPr>
        <w:rPr>
          <w:sz w:val="24"/>
          <w:szCs w:val="24"/>
        </w:rPr>
      </w:pPr>
    </w:p>
    <w:p w14:paraId="731453E4" w14:textId="77777777" w:rsidR="004D323A" w:rsidRDefault="004D323A" w:rsidP="004228E7">
      <w:pPr>
        <w:rPr>
          <w:sz w:val="24"/>
          <w:szCs w:val="24"/>
        </w:rPr>
      </w:pPr>
    </w:p>
    <w:p w14:paraId="42002EFC" w14:textId="77777777" w:rsidR="004D323A" w:rsidRDefault="004D323A" w:rsidP="004228E7">
      <w:pPr>
        <w:rPr>
          <w:sz w:val="24"/>
          <w:szCs w:val="24"/>
        </w:rPr>
      </w:pPr>
    </w:p>
    <w:p w14:paraId="460F0CD3" w14:textId="77777777" w:rsidR="004D323A" w:rsidRDefault="004D323A" w:rsidP="004228E7">
      <w:pPr>
        <w:rPr>
          <w:sz w:val="24"/>
          <w:szCs w:val="24"/>
        </w:rPr>
      </w:pPr>
    </w:p>
    <w:p w14:paraId="288C9760" w14:textId="77777777" w:rsidR="004D323A" w:rsidRDefault="004D323A" w:rsidP="004228E7">
      <w:pPr>
        <w:rPr>
          <w:sz w:val="24"/>
          <w:szCs w:val="24"/>
        </w:rPr>
      </w:pPr>
    </w:p>
    <w:p w14:paraId="46128459" w14:textId="77777777" w:rsidR="004D323A" w:rsidRDefault="004D323A" w:rsidP="004228E7">
      <w:pPr>
        <w:rPr>
          <w:sz w:val="24"/>
          <w:szCs w:val="24"/>
        </w:rPr>
      </w:pPr>
    </w:p>
    <w:p w14:paraId="01F10674" w14:textId="77777777" w:rsidR="004D323A" w:rsidRDefault="004D323A" w:rsidP="004228E7">
      <w:pPr>
        <w:rPr>
          <w:sz w:val="24"/>
          <w:szCs w:val="24"/>
        </w:rPr>
      </w:pPr>
    </w:p>
    <w:p w14:paraId="5F8B02AC" w14:textId="77777777" w:rsidR="004D323A" w:rsidRDefault="004D323A" w:rsidP="004228E7">
      <w:pPr>
        <w:rPr>
          <w:sz w:val="24"/>
          <w:szCs w:val="24"/>
        </w:rPr>
      </w:pPr>
    </w:p>
    <w:p w14:paraId="593A7466" w14:textId="77777777" w:rsidR="004D323A" w:rsidRDefault="004D323A" w:rsidP="004228E7">
      <w:pPr>
        <w:rPr>
          <w:sz w:val="24"/>
          <w:szCs w:val="24"/>
        </w:rPr>
      </w:pPr>
    </w:p>
    <w:p w14:paraId="6355D85D" w14:textId="77777777" w:rsidR="004D323A" w:rsidRDefault="004D323A" w:rsidP="004228E7">
      <w:pPr>
        <w:rPr>
          <w:sz w:val="24"/>
          <w:szCs w:val="24"/>
        </w:rPr>
      </w:pPr>
    </w:p>
    <w:p w14:paraId="75D65A4F" w14:textId="77777777" w:rsidR="004D323A" w:rsidRDefault="004D323A" w:rsidP="004228E7">
      <w:pPr>
        <w:rPr>
          <w:sz w:val="24"/>
          <w:szCs w:val="24"/>
        </w:rPr>
      </w:pPr>
    </w:p>
    <w:p w14:paraId="0E7E5A41" w14:textId="77777777" w:rsidR="004D323A" w:rsidRDefault="004D323A" w:rsidP="004228E7">
      <w:pPr>
        <w:rPr>
          <w:sz w:val="24"/>
          <w:szCs w:val="24"/>
        </w:rPr>
      </w:pPr>
    </w:p>
    <w:p w14:paraId="187885F3" w14:textId="77777777" w:rsidR="004D323A" w:rsidRDefault="004D323A" w:rsidP="004228E7">
      <w:pPr>
        <w:rPr>
          <w:sz w:val="24"/>
          <w:szCs w:val="24"/>
        </w:rPr>
      </w:pPr>
    </w:p>
    <w:p w14:paraId="34E0F41A" w14:textId="77777777" w:rsidR="004D323A" w:rsidRDefault="004D323A" w:rsidP="004228E7">
      <w:pPr>
        <w:rPr>
          <w:sz w:val="24"/>
          <w:szCs w:val="24"/>
        </w:rPr>
      </w:pPr>
    </w:p>
    <w:p w14:paraId="0F64EF0D" w14:textId="77777777" w:rsidR="004D323A" w:rsidRDefault="004D323A" w:rsidP="004228E7">
      <w:pPr>
        <w:rPr>
          <w:sz w:val="24"/>
          <w:szCs w:val="24"/>
        </w:rPr>
      </w:pPr>
    </w:p>
    <w:p w14:paraId="088F41C3" w14:textId="77777777" w:rsidR="004D323A" w:rsidRDefault="004D323A" w:rsidP="004228E7">
      <w:pPr>
        <w:rPr>
          <w:sz w:val="24"/>
          <w:szCs w:val="24"/>
        </w:rPr>
      </w:pPr>
    </w:p>
    <w:p w14:paraId="2DAA5066" w14:textId="77777777" w:rsidR="004D323A" w:rsidRDefault="004D323A" w:rsidP="004228E7">
      <w:pPr>
        <w:rPr>
          <w:sz w:val="24"/>
          <w:szCs w:val="24"/>
        </w:rPr>
      </w:pPr>
    </w:p>
    <w:p w14:paraId="68DA9142" w14:textId="77777777" w:rsidR="004D323A" w:rsidRPr="004228E7" w:rsidRDefault="004D323A" w:rsidP="004228E7">
      <w:pPr>
        <w:rPr>
          <w:sz w:val="24"/>
          <w:szCs w:val="24"/>
        </w:rPr>
      </w:pPr>
    </w:p>
    <w:p w14:paraId="2A3724AA" w14:textId="77777777" w:rsidR="004228E7" w:rsidRDefault="004228E7" w:rsidP="004228E7">
      <w:pPr>
        <w:rPr>
          <w:sz w:val="24"/>
          <w:szCs w:val="24"/>
        </w:rPr>
      </w:pPr>
    </w:p>
    <w:p w14:paraId="43D1032A" w14:textId="77777777" w:rsidR="004D323A" w:rsidRDefault="004D323A" w:rsidP="004228E7">
      <w:pPr>
        <w:rPr>
          <w:sz w:val="24"/>
          <w:szCs w:val="24"/>
        </w:rPr>
      </w:pPr>
    </w:p>
    <w:p w14:paraId="148794BD" w14:textId="77777777" w:rsidR="004D323A" w:rsidRDefault="004D323A" w:rsidP="004228E7">
      <w:pPr>
        <w:rPr>
          <w:sz w:val="24"/>
          <w:szCs w:val="24"/>
        </w:rPr>
      </w:pPr>
    </w:p>
    <w:p w14:paraId="34775CA9" w14:textId="77777777" w:rsidR="004D323A" w:rsidRDefault="004D323A" w:rsidP="004228E7">
      <w:pPr>
        <w:rPr>
          <w:sz w:val="24"/>
          <w:szCs w:val="24"/>
        </w:rPr>
      </w:pPr>
    </w:p>
    <w:p w14:paraId="16EF285A" w14:textId="77777777" w:rsidR="004D323A" w:rsidRDefault="004D323A" w:rsidP="004228E7">
      <w:pPr>
        <w:rPr>
          <w:sz w:val="24"/>
          <w:szCs w:val="24"/>
        </w:rPr>
      </w:pPr>
    </w:p>
    <w:p w14:paraId="423BB3B0" w14:textId="77777777" w:rsidR="004D323A" w:rsidRDefault="004D323A" w:rsidP="004228E7">
      <w:pPr>
        <w:rPr>
          <w:sz w:val="24"/>
          <w:szCs w:val="24"/>
        </w:rPr>
      </w:pPr>
    </w:p>
    <w:p w14:paraId="6E25CA19" w14:textId="77777777" w:rsidR="004D323A" w:rsidRDefault="004D323A" w:rsidP="004228E7">
      <w:pPr>
        <w:rPr>
          <w:sz w:val="24"/>
          <w:szCs w:val="24"/>
        </w:rPr>
      </w:pPr>
    </w:p>
    <w:p w14:paraId="017AA01F" w14:textId="77777777" w:rsidR="004D323A" w:rsidRDefault="004D323A" w:rsidP="004228E7">
      <w:pPr>
        <w:rPr>
          <w:sz w:val="24"/>
          <w:szCs w:val="24"/>
        </w:rPr>
      </w:pPr>
    </w:p>
    <w:p w14:paraId="16166402" w14:textId="77777777" w:rsidR="00365B36" w:rsidRDefault="00365B36" w:rsidP="004228E7">
      <w:pPr>
        <w:rPr>
          <w:sz w:val="24"/>
          <w:szCs w:val="24"/>
        </w:rPr>
      </w:pPr>
    </w:p>
    <w:p w14:paraId="11CBC06B" w14:textId="77777777" w:rsidR="004D323A" w:rsidRPr="004228E7" w:rsidRDefault="004D323A" w:rsidP="004228E7">
      <w:pPr>
        <w:rPr>
          <w:sz w:val="24"/>
          <w:szCs w:val="24"/>
        </w:rPr>
      </w:pPr>
    </w:p>
    <w:p w14:paraId="54FB3DAE" w14:textId="4E01310E" w:rsidR="00C635FA" w:rsidRPr="00C635FA" w:rsidRDefault="00C635FA" w:rsidP="00D22DDD">
      <w:pPr>
        <w:tabs>
          <w:tab w:val="left" w:pos="930"/>
        </w:tabs>
        <w:rPr>
          <w:sz w:val="24"/>
          <w:szCs w:val="24"/>
        </w:rPr>
      </w:pPr>
    </w:p>
    <w:p w14:paraId="78EBD409" w14:textId="77777777" w:rsidR="00C635FA" w:rsidRPr="00C635FA" w:rsidRDefault="00C635FA" w:rsidP="00C635FA">
      <w:pPr>
        <w:rPr>
          <w:sz w:val="24"/>
          <w:szCs w:val="24"/>
        </w:rPr>
      </w:pPr>
    </w:p>
    <w:p w14:paraId="4997985C" w14:textId="77777777" w:rsidR="00C635FA" w:rsidRPr="00C635FA" w:rsidRDefault="00C635FA" w:rsidP="00C635FA">
      <w:pPr>
        <w:rPr>
          <w:sz w:val="24"/>
          <w:szCs w:val="24"/>
        </w:rPr>
      </w:pPr>
    </w:p>
    <w:p w14:paraId="05C0EDA9" w14:textId="77777777" w:rsidR="00C635FA" w:rsidRPr="00C635FA" w:rsidRDefault="00C635FA" w:rsidP="00C635FA">
      <w:pPr>
        <w:rPr>
          <w:sz w:val="24"/>
          <w:szCs w:val="24"/>
        </w:rPr>
      </w:pPr>
    </w:p>
    <w:p w14:paraId="610DF9EF" w14:textId="77777777" w:rsidR="00C635FA" w:rsidRPr="00C635FA" w:rsidRDefault="00C635FA" w:rsidP="00C635FA">
      <w:pPr>
        <w:rPr>
          <w:sz w:val="24"/>
          <w:szCs w:val="24"/>
        </w:rPr>
      </w:pPr>
    </w:p>
    <w:p w14:paraId="056F79CC" w14:textId="77777777" w:rsidR="00C635FA" w:rsidRPr="00C635FA" w:rsidRDefault="00C635FA" w:rsidP="00C635FA">
      <w:pPr>
        <w:rPr>
          <w:sz w:val="24"/>
          <w:szCs w:val="24"/>
        </w:rPr>
      </w:pPr>
    </w:p>
    <w:p w14:paraId="3F810C51" w14:textId="77777777" w:rsidR="00C635FA" w:rsidRPr="00C635FA" w:rsidRDefault="00C635FA" w:rsidP="00C635FA">
      <w:pPr>
        <w:rPr>
          <w:sz w:val="24"/>
          <w:szCs w:val="24"/>
        </w:rPr>
      </w:pPr>
    </w:p>
    <w:p w14:paraId="3FD8CC83" w14:textId="77777777" w:rsidR="00C635FA" w:rsidRPr="00C635FA" w:rsidRDefault="00C635FA" w:rsidP="00C635FA">
      <w:pPr>
        <w:rPr>
          <w:sz w:val="24"/>
          <w:szCs w:val="24"/>
        </w:rPr>
      </w:pPr>
    </w:p>
    <w:p w14:paraId="2BCC6AF6" w14:textId="77777777" w:rsidR="00C635FA" w:rsidRPr="00C635FA" w:rsidRDefault="00C635FA" w:rsidP="00C635FA">
      <w:pPr>
        <w:rPr>
          <w:sz w:val="24"/>
          <w:szCs w:val="24"/>
        </w:rPr>
      </w:pPr>
    </w:p>
    <w:p w14:paraId="409C7D19" w14:textId="77777777" w:rsidR="00C635FA" w:rsidRPr="00C635FA" w:rsidRDefault="00C635FA" w:rsidP="00C635FA">
      <w:pPr>
        <w:rPr>
          <w:sz w:val="24"/>
          <w:szCs w:val="24"/>
        </w:rPr>
      </w:pPr>
    </w:p>
    <w:p w14:paraId="6E923986" w14:textId="77777777" w:rsidR="00C635FA" w:rsidRPr="00C635FA" w:rsidRDefault="00C635FA" w:rsidP="00C635FA">
      <w:pPr>
        <w:rPr>
          <w:sz w:val="24"/>
          <w:szCs w:val="24"/>
        </w:rPr>
      </w:pPr>
    </w:p>
    <w:p w14:paraId="270F62E4" w14:textId="77777777" w:rsidR="00C635FA" w:rsidRPr="00C635FA" w:rsidRDefault="00C635FA" w:rsidP="00C635FA">
      <w:pPr>
        <w:rPr>
          <w:sz w:val="24"/>
          <w:szCs w:val="24"/>
        </w:rPr>
      </w:pPr>
    </w:p>
    <w:p w14:paraId="16E27E98" w14:textId="77777777" w:rsidR="00C635FA" w:rsidRPr="00C635FA" w:rsidRDefault="00C635FA" w:rsidP="00C635FA">
      <w:pPr>
        <w:rPr>
          <w:sz w:val="24"/>
          <w:szCs w:val="24"/>
        </w:rPr>
      </w:pPr>
    </w:p>
    <w:p w14:paraId="6D3DF01C" w14:textId="77777777" w:rsidR="00C635FA" w:rsidRDefault="00C635FA" w:rsidP="00C635FA">
      <w:pPr>
        <w:rPr>
          <w:sz w:val="24"/>
          <w:szCs w:val="24"/>
        </w:rPr>
      </w:pPr>
    </w:p>
    <w:p w14:paraId="65039B43" w14:textId="77777777" w:rsidR="00C635FA" w:rsidRDefault="00C635FA" w:rsidP="00C635FA">
      <w:pPr>
        <w:tabs>
          <w:tab w:val="left" w:pos="3360"/>
        </w:tabs>
        <w:rPr>
          <w:sz w:val="24"/>
          <w:szCs w:val="24"/>
        </w:rPr>
        <w:sectPr w:rsidR="00C635FA" w:rsidSect="00615D6B">
          <w:headerReference w:type="default" r:id="rId15"/>
          <w:pgSz w:w="11920" w:h="16840"/>
          <w:pgMar w:top="1940" w:right="1580" w:bottom="280" w:left="1680" w:header="1731" w:footer="0" w:gutter="0"/>
          <w:cols w:space="720"/>
        </w:sectPr>
      </w:pPr>
      <w:r>
        <w:rPr>
          <w:sz w:val="24"/>
          <w:szCs w:val="24"/>
        </w:rPr>
        <w:tab/>
      </w:r>
    </w:p>
    <w:bookmarkEnd w:id="0"/>
    <w:p w14:paraId="77B02D88" w14:textId="272C05E9" w:rsidR="00C635FA" w:rsidRPr="004D323A" w:rsidRDefault="00C635FA" w:rsidP="004D323A">
      <w:pPr>
        <w:tabs>
          <w:tab w:val="left" w:pos="3360"/>
        </w:tabs>
        <w:rPr>
          <w:b/>
          <w:bCs/>
          <w:i/>
          <w:iCs/>
          <w:sz w:val="22"/>
          <w:szCs w:val="22"/>
        </w:rPr>
      </w:pPr>
    </w:p>
    <w:sectPr w:rsidR="00C635FA" w:rsidRPr="004D323A" w:rsidSect="00615D6B">
      <w:pgSz w:w="11920" w:h="16840"/>
      <w:pgMar w:top="1940" w:right="1580" w:bottom="280" w:left="1680" w:header="17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99497" w14:textId="77777777" w:rsidR="0096101B" w:rsidRDefault="0096101B">
      <w:r>
        <w:separator/>
      </w:r>
    </w:p>
  </w:endnote>
  <w:endnote w:type="continuationSeparator" w:id="0">
    <w:p w14:paraId="5570CD55" w14:textId="77777777" w:rsidR="0096101B" w:rsidRDefault="0096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0117736"/>
      <w:docPartObj>
        <w:docPartGallery w:val="Page Numbers (Bottom of Page)"/>
        <w:docPartUnique/>
      </w:docPartObj>
    </w:sdtPr>
    <w:sdtEndPr>
      <w:rPr>
        <w:noProof/>
      </w:rPr>
    </w:sdtEndPr>
    <w:sdtContent>
      <w:p w14:paraId="26683704" w14:textId="458A73C8" w:rsidR="004228E7" w:rsidRDefault="004228E7" w:rsidP="004228E7">
        <w:pPr>
          <w:pStyle w:val="Footer"/>
        </w:pPr>
        <w:r w:rsidRPr="004228E7">
          <w:rPr>
            <w:b/>
            <w:bCs/>
          </w:rPr>
          <w:t>Proposal MBKM Magang Tahun 2024</w:t>
        </w:r>
        <w:r>
          <w:tab/>
        </w:r>
        <w:r>
          <w:tab/>
        </w:r>
        <w:r>
          <w:fldChar w:fldCharType="begin"/>
        </w:r>
        <w:r>
          <w:instrText xml:space="preserve"> PAGE   \* MERGEFORMAT </w:instrText>
        </w:r>
        <w:r>
          <w:fldChar w:fldCharType="separate"/>
        </w:r>
        <w:r>
          <w:rPr>
            <w:noProof/>
          </w:rPr>
          <w:t>2</w:t>
        </w:r>
        <w:r>
          <w:rPr>
            <w:noProof/>
          </w:rPr>
          <w:fldChar w:fldCharType="end"/>
        </w:r>
      </w:p>
    </w:sdtContent>
  </w:sdt>
  <w:p w14:paraId="490462B9" w14:textId="77777777" w:rsidR="004228E7" w:rsidRDefault="00422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8A9B6" w14:textId="77777777" w:rsidR="0096101B" w:rsidRDefault="0096101B">
      <w:r>
        <w:separator/>
      </w:r>
    </w:p>
  </w:footnote>
  <w:footnote w:type="continuationSeparator" w:id="0">
    <w:p w14:paraId="1BD3D4AD" w14:textId="77777777" w:rsidR="0096101B" w:rsidRDefault="0096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7BD2B" w14:textId="77777777" w:rsidR="00936B73" w:rsidRDefault="00936B73">
    <w:pPr>
      <w:spacing w:line="0" w:lineRule="atLeast"/>
      <w:rPr>
        <w:sz w:val="0"/>
        <w:sz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73728" w14:textId="77777777" w:rsidR="00936B73" w:rsidRDefault="00936B73">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9198E"/>
    <w:multiLevelType w:val="hybridMultilevel"/>
    <w:tmpl w:val="2FECB66E"/>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F026EA1"/>
    <w:multiLevelType w:val="hybridMultilevel"/>
    <w:tmpl w:val="CB82DA38"/>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F305B22"/>
    <w:multiLevelType w:val="multilevel"/>
    <w:tmpl w:val="0C64CE7A"/>
    <w:lvl w:ilvl="0">
      <w:start w:val="1"/>
      <w:numFmt w:val="decimal"/>
      <w:lvlText w:val="%1"/>
      <w:lvlJc w:val="left"/>
      <w:pPr>
        <w:ind w:left="1269" w:hanging="701"/>
      </w:pPr>
      <w:rPr>
        <w:rFonts w:hint="default"/>
        <w:lang w:val="id" w:eastAsia="en-US" w:bidi="ar-SA"/>
      </w:rPr>
    </w:lvl>
    <w:lvl w:ilvl="1">
      <w:start w:val="1"/>
      <w:numFmt w:val="decimal"/>
      <w:lvlText w:val="%1.%2"/>
      <w:lvlJc w:val="left"/>
      <w:pPr>
        <w:ind w:left="1269" w:hanging="701"/>
      </w:pPr>
      <w:rPr>
        <w:rFonts w:ascii="Times New Roman" w:eastAsia="Times New Roman" w:hAnsi="Times New Roman" w:cs="Times New Roman" w:hint="default"/>
        <w:b/>
        <w:bCs/>
        <w:i w:val="0"/>
        <w:iCs w:val="0"/>
        <w:spacing w:val="0"/>
        <w:w w:val="100"/>
        <w:sz w:val="22"/>
        <w:szCs w:val="22"/>
        <w:lang w:val="id" w:eastAsia="en-US" w:bidi="ar-SA"/>
      </w:rPr>
    </w:lvl>
    <w:lvl w:ilvl="2">
      <w:start w:val="1"/>
      <w:numFmt w:val="decimal"/>
      <w:lvlText w:val="%3)"/>
      <w:lvlJc w:val="left"/>
      <w:pPr>
        <w:ind w:left="1563" w:hanging="286"/>
      </w:pPr>
      <w:rPr>
        <w:rFonts w:ascii="Times New Roman" w:eastAsia="Times New Roman" w:hAnsi="Times New Roman" w:cs="Times New Roman" w:hint="default"/>
        <w:b w:val="0"/>
        <w:bCs w:val="0"/>
        <w:i w:val="0"/>
        <w:iCs w:val="0"/>
        <w:spacing w:val="0"/>
        <w:w w:val="100"/>
        <w:sz w:val="22"/>
        <w:szCs w:val="22"/>
        <w:lang w:val="id" w:eastAsia="en-US" w:bidi="ar-SA"/>
      </w:rPr>
    </w:lvl>
    <w:lvl w:ilvl="3">
      <w:start w:val="1"/>
      <w:numFmt w:val="lowerLetter"/>
      <w:lvlText w:val="%4."/>
      <w:lvlJc w:val="left"/>
      <w:pPr>
        <w:ind w:left="1845" w:hanging="284"/>
      </w:pPr>
      <w:rPr>
        <w:rFonts w:ascii="Times New Roman" w:eastAsia="Times New Roman" w:hAnsi="Times New Roman" w:cs="Times New Roman" w:hint="default"/>
        <w:b w:val="0"/>
        <w:bCs w:val="0"/>
        <w:i w:val="0"/>
        <w:iCs w:val="0"/>
        <w:spacing w:val="0"/>
        <w:w w:val="100"/>
        <w:sz w:val="22"/>
        <w:szCs w:val="22"/>
        <w:lang w:val="id" w:eastAsia="en-US" w:bidi="ar-SA"/>
      </w:rPr>
    </w:lvl>
    <w:lvl w:ilvl="4">
      <w:numFmt w:val="bullet"/>
      <w:lvlText w:val="•"/>
      <w:lvlJc w:val="left"/>
      <w:pPr>
        <w:ind w:left="3651" w:hanging="284"/>
      </w:pPr>
      <w:rPr>
        <w:rFonts w:hint="default"/>
        <w:lang w:val="id" w:eastAsia="en-US" w:bidi="ar-SA"/>
      </w:rPr>
    </w:lvl>
    <w:lvl w:ilvl="5">
      <w:numFmt w:val="bullet"/>
      <w:lvlText w:val="•"/>
      <w:lvlJc w:val="left"/>
      <w:pPr>
        <w:ind w:left="4557" w:hanging="284"/>
      </w:pPr>
      <w:rPr>
        <w:rFonts w:hint="default"/>
        <w:lang w:val="id" w:eastAsia="en-US" w:bidi="ar-SA"/>
      </w:rPr>
    </w:lvl>
    <w:lvl w:ilvl="6">
      <w:numFmt w:val="bullet"/>
      <w:lvlText w:val="•"/>
      <w:lvlJc w:val="left"/>
      <w:pPr>
        <w:ind w:left="5463" w:hanging="284"/>
      </w:pPr>
      <w:rPr>
        <w:rFonts w:hint="default"/>
        <w:lang w:val="id" w:eastAsia="en-US" w:bidi="ar-SA"/>
      </w:rPr>
    </w:lvl>
    <w:lvl w:ilvl="7">
      <w:numFmt w:val="bullet"/>
      <w:lvlText w:val="•"/>
      <w:lvlJc w:val="left"/>
      <w:pPr>
        <w:ind w:left="6369" w:hanging="284"/>
      </w:pPr>
      <w:rPr>
        <w:rFonts w:hint="default"/>
        <w:lang w:val="id" w:eastAsia="en-US" w:bidi="ar-SA"/>
      </w:rPr>
    </w:lvl>
    <w:lvl w:ilvl="8">
      <w:numFmt w:val="bullet"/>
      <w:lvlText w:val="•"/>
      <w:lvlJc w:val="left"/>
      <w:pPr>
        <w:ind w:left="7275" w:hanging="284"/>
      </w:pPr>
      <w:rPr>
        <w:rFonts w:hint="default"/>
        <w:lang w:val="id" w:eastAsia="en-US" w:bidi="ar-SA"/>
      </w:rPr>
    </w:lvl>
  </w:abstractNum>
  <w:abstractNum w:abstractNumId="3" w15:restartNumberingAfterBreak="0">
    <w:nsid w:val="14315256"/>
    <w:multiLevelType w:val="hybridMultilevel"/>
    <w:tmpl w:val="00BA1E46"/>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B4962EA"/>
    <w:multiLevelType w:val="multilevel"/>
    <w:tmpl w:val="2AA43FE6"/>
    <w:lvl w:ilvl="0">
      <w:start w:val="2"/>
      <w:numFmt w:val="decimal"/>
      <w:lvlText w:val="%1"/>
      <w:lvlJc w:val="left"/>
      <w:pPr>
        <w:ind w:left="1288" w:hanging="720"/>
      </w:pPr>
      <w:rPr>
        <w:rFonts w:hint="default"/>
        <w:lang w:val="id" w:eastAsia="en-US" w:bidi="ar-SA"/>
      </w:rPr>
    </w:lvl>
    <w:lvl w:ilvl="1">
      <w:start w:val="1"/>
      <w:numFmt w:val="decimal"/>
      <w:lvlText w:val="%1.%2"/>
      <w:lvlJc w:val="left"/>
      <w:pPr>
        <w:ind w:left="1288" w:hanging="720"/>
      </w:pPr>
      <w:rPr>
        <w:rFonts w:ascii="Times New Roman" w:eastAsia="Times New Roman" w:hAnsi="Times New Roman" w:cs="Times New Roman" w:hint="default"/>
        <w:b/>
        <w:bCs/>
        <w:i w:val="0"/>
        <w:iCs w:val="0"/>
        <w:spacing w:val="0"/>
        <w:w w:val="100"/>
        <w:sz w:val="22"/>
        <w:szCs w:val="22"/>
        <w:lang w:val="id" w:eastAsia="en-US" w:bidi="ar-SA"/>
      </w:rPr>
    </w:lvl>
    <w:lvl w:ilvl="2">
      <w:start w:val="1"/>
      <w:numFmt w:val="decimal"/>
      <w:lvlText w:val="%1.%2.%3"/>
      <w:lvlJc w:val="left"/>
      <w:pPr>
        <w:ind w:left="1288" w:hanging="708"/>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3622" w:hanging="708"/>
      </w:pPr>
      <w:rPr>
        <w:rFonts w:hint="default"/>
        <w:lang w:val="id" w:eastAsia="en-US" w:bidi="ar-SA"/>
      </w:rPr>
    </w:lvl>
    <w:lvl w:ilvl="4">
      <w:numFmt w:val="bullet"/>
      <w:lvlText w:val="•"/>
      <w:lvlJc w:val="left"/>
      <w:pPr>
        <w:ind w:left="4403" w:hanging="708"/>
      </w:pPr>
      <w:rPr>
        <w:rFonts w:hint="default"/>
        <w:lang w:val="id" w:eastAsia="en-US" w:bidi="ar-SA"/>
      </w:rPr>
    </w:lvl>
    <w:lvl w:ilvl="5">
      <w:numFmt w:val="bullet"/>
      <w:lvlText w:val="•"/>
      <w:lvlJc w:val="left"/>
      <w:pPr>
        <w:ind w:left="5183" w:hanging="708"/>
      </w:pPr>
      <w:rPr>
        <w:rFonts w:hint="default"/>
        <w:lang w:val="id" w:eastAsia="en-US" w:bidi="ar-SA"/>
      </w:rPr>
    </w:lvl>
    <w:lvl w:ilvl="6">
      <w:numFmt w:val="bullet"/>
      <w:lvlText w:val="•"/>
      <w:lvlJc w:val="left"/>
      <w:pPr>
        <w:ind w:left="5964" w:hanging="708"/>
      </w:pPr>
      <w:rPr>
        <w:rFonts w:hint="default"/>
        <w:lang w:val="id" w:eastAsia="en-US" w:bidi="ar-SA"/>
      </w:rPr>
    </w:lvl>
    <w:lvl w:ilvl="7">
      <w:numFmt w:val="bullet"/>
      <w:lvlText w:val="•"/>
      <w:lvlJc w:val="left"/>
      <w:pPr>
        <w:ind w:left="6745" w:hanging="708"/>
      </w:pPr>
      <w:rPr>
        <w:rFonts w:hint="default"/>
        <w:lang w:val="id" w:eastAsia="en-US" w:bidi="ar-SA"/>
      </w:rPr>
    </w:lvl>
    <w:lvl w:ilvl="8">
      <w:numFmt w:val="bullet"/>
      <w:lvlText w:val="•"/>
      <w:lvlJc w:val="left"/>
      <w:pPr>
        <w:ind w:left="7526" w:hanging="708"/>
      </w:pPr>
      <w:rPr>
        <w:rFonts w:hint="default"/>
        <w:lang w:val="id" w:eastAsia="en-US" w:bidi="ar-SA"/>
      </w:rPr>
    </w:lvl>
  </w:abstractNum>
  <w:abstractNum w:abstractNumId="5" w15:restartNumberingAfterBreak="0">
    <w:nsid w:val="2A5D6D92"/>
    <w:multiLevelType w:val="hybridMultilevel"/>
    <w:tmpl w:val="91E485EA"/>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620622C"/>
    <w:multiLevelType w:val="hybridMultilevel"/>
    <w:tmpl w:val="18BC30F8"/>
    <w:lvl w:ilvl="0" w:tplc="F9D89B5C">
      <w:start w:val="1"/>
      <w:numFmt w:val="upperLetter"/>
      <w:lvlText w:val="%1."/>
      <w:lvlJc w:val="left"/>
      <w:pPr>
        <w:ind w:left="1276" w:hanging="708"/>
      </w:pPr>
      <w:rPr>
        <w:rFonts w:ascii="Times New Roman" w:eastAsia="Times New Roman" w:hAnsi="Times New Roman" w:cs="Times New Roman" w:hint="default"/>
        <w:b/>
        <w:bCs/>
        <w:i w:val="0"/>
        <w:iCs w:val="0"/>
        <w:spacing w:val="-2"/>
        <w:w w:val="100"/>
        <w:sz w:val="22"/>
        <w:szCs w:val="22"/>
        <w:lang w:val="id" w:eastAsia="en-US" w:bidi="ar-SA"/>
      </w:rPr>
    </w:lvl>
    <w:lvl w:ilvl="1" w:tplc="8C10B5A8">
      <w:start w:val="1"/>
      <w:numFmt w:val="decimal"/>
      <w:lvlText w:val="%2."/>
      <w:lvlJc w:val="left"/>
      <w:pPr>
        <w:ind w:left="1648" w:hanging="360"/>
      </w:pPr>
      <w:rPr>
        <w:rFonts w:ascii="Times New Roman" w:eastAsia="Times New Roman" w:hAnsi="Times New Roman" w:cs="Times New Roman" w:hint="default"/>
        <w:b/>
        <w:bCs/>
        <w:i w:val="0"/>
        <w:iCs w:val="0"/>
        <w:spacing w:val="0"/>
        <w:w w:val="100"/>
        <w:sz w:val="22"/>
        <w:szCs w:val="22"/>
        <w:lang w:val="id" w:eastAsia="en-US" w:bidi="ar-SA"/>
      </w:rPr>
    </w:lvl>
    <w:lvl w:ilvl="2" w:tplc="755A9CE0">
      <w:numFmt w:val="bullet"/>
      <w:lvlText w:val="•"/>
      <w:lvlJc w:val="left"/>
      <w:pPr>
        <w:ind w:left="2467" w:hanging="360"/>
      </w:pPr>
      <w:rPr>
        <w:rFonts w:hint="default"/>
        <w:lang w:val="id" w:eastAsia="en-US" w:bidi="ar-SA"/>
      </w:rPr>
    </w:lvl>
    <w:lvl w:ilvl="3" w:tplc="C428B818">
      <w:numFmt w:val="bullet"/>
      <w:lvlText w:val="•"/>
      <w:lvlJc w:val="left"/>
      <w:pPr>
        <w:ind w:left="3295" w:hanging="360"/>
      </w:pPr>
      <w:rPr>
        <w:rFonts w:hint="default"/>
        <w:lang w:val="id" w:eastAsia="en-US" w:bidi="ar-SA"/>
      </w:rPr>
    </w:lvl>
    <w:lvl w:ilvl="4" w:tplc="17B851F4">
      <w:numFmt w:val="bullet"/>
      <w:lvlText w:val="•"/>
      <w:lvlJc w:val="left"/>
      <w:pPr>
        <w:ind w:left="4122" w:hanging="360"/>
      </w:pPr>
      <w:rPr>
        <w:rFonts w:hint="default"/>
        <w:lang w:val="id" w:eastAsia="en-US" w:bidi="ar-SA"/>
      </w:rPr>
    </w:lvl>
    <w:lvl w:ilvl="5" w:tplc="7E1EC236">
      <w:numFmt w:val="bullet"/>
      <w:lvlText w:val="•"/>
      <w:lvlJc w:val="left"/>
      <w:pPr>
        <w:ind w:left="4950" w:hanging="360"/>
      </w:pPr>
      <w:rPr>
        <w:rFonts w:hint="default"/>
        <w:lang w:val="id" w:eastAsia="en-US" w:bidi="ar-SA"/>
      </w:rPr>
    </w:lvl>
    <w:lvl w:ilvl="6" w:tplc="1728B642">
      <w:numFmt w:val="bullet"/>
      <w:lvlText w:val="•"/>
      <w:lvlJc w:val="left"/>
      <w:pPr>
        <w:ind w:left="5777" w:hanging="360"/>
      </w:pPr>
      <w:rPr>
        <w:rFonts w:hint="default"/>
        <w:lang w:val="id" w:eastAsia="en-US" w:bidi="ar-SA"/>
      </w:rPr>
    </w:lvl>
    <w:lvl w:ilvl="7" w:tplc="8A6E38E6">
      <w:numFmt w:val="bullet"/>
      <w:lvlText w:val="•"/>
      <w:lvlJc w:val="left"/>
      <w:pPr>
        <w:ind w:left="6605" w:hanging="360"/>
      </w:pPr>
      <w:rPr>
        <w:rFonts w:hint="default"/>
        <w:lang w:val="id" w:eastAsia="en-US" w:bidi="ar-SA"/>
      </w:rPr>
    </w:lvl>
    <w:lvl w:ilvl="8" w:tplc="35D2279C">
      <w:numFmt w:val="bullet"/>
      <w:lvlText w:val="•"/>
      <w:lvlJc w:val="left"/>
      <w:pPr>
        <w:ind w:left="7432" w:hanging="360"/>
      </w:pPr>
      <w:rPr>
        <w:rFonts w:hint="default"/>
        <w:lang w:val="id" w:eastAsia="en-US" w:bidi="ar-SA"/>
      </w:rPr>
    </w:lvl>
  </w:abstractNum>
  <w:abstractNum w:abstractNumId="7" w15:restartNumberingAfterBreak="0">
    <w:nsid w:val="568E58CB"/>
    <w:multiLevelType w:val="hybridMultilevel"/>
    <w:tmpl w:val="37D8C0F4"/>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76C18CD"/>
    <w:multiLevelType w:val="multilevel"/>
    <w:tmpl w:val="3EE8D70C"/>
    <w:lvl w:ilvl="0">
      <w:start w:val="2"/>
      <w:numFmt w:val="decimal"/>
      <w:lvlText w:val="%1"/>
      <w:lvlJc w:val="left"/>
      <w:pPr>
        <w:ind w:left="480" w:hanging="480"/>
      </w:pPr>
      <w:rPr>
        <w:rFonts w:hint="default"/>
      </w:rPr>
    </w:lvl>
    <w:lvl w:ilvl="1">
      <w:start w:val="1"/>
      <w:numFmt w:val="decimal"/>
      <w:lvlText w:val="%1.%2"/>
      <w:lvlJc w:val="left"/>
      <w:pPr>
        <w:ind w:left="770" w:hanging="480"/>
      </w:pPr>
      <w:rPr>
        <w:rFonts w:hint="default"/>
      </w:rPr>
    </w:lvl>
    <w:lvl w:ilvl="2">
      <w:start w:val="2"/>
      <w:numFmt w:val="decimal"/>
      <w:lvlText w:val="%1.%2.%3"/>
      <w:lvlJc w:val="left"/>
      <w:pPr>
        <w:ind w:left="1300" w:hanging="720"/>
      </w:pPr>
      <w:rPr>
        <w:rFonts w:hint="default"/>
      </w:rPr>
    </w:lvl>
    <w:lvl w:ilvl="3">
      <w:start w:val="1"/>
      <w:numFmt w:val="decimal"/>
      <w:lvlText w:val="%1.%2.%3.%4"/>
      <w:lvlJc w:val="left"/>
      <w:pPr>
        <w:ind w:left="1590" w:hanging="720"/>
      </w:pPr>
      <w:rPr>
        <w:rFonts w:hint="default"/>
      </w:rPr>
    </w:lvl>
    <w:lvl w:ilvl="4">
      <w:start w:val="1"/>
      <w:numFmt w:val="decimal"/>
      <w:lvlText w:val="%1.%2.%3.%4.%5"/>
      <w:lvlJc w:val="left"/>
      <w:pPr>
        <w:ind w:left="2240" w:hanging="1080"/>
      </w:pPr>
      <w:rPr>
        <w:rFonts w:hint="default"/>
      </w:rPr>
    </w:lvl>
    <w:lvl w:ilvl="5">
      <w:start w:val="1"/>
      <w:numFmt w:val="decimal"/>
      <w:lvlText w:val="%1.%2.%3.%4.%5.%6"/>
      <w:lvlJc w:val="left"/>
      <w:pPr>
        <w:ind w:left="2530" w:hanging="1080"/>
      </w:pPr>
      <w:rPr>
        <w:rFonts w:hint="default"/>
      </w:rPr>
    </w:lvl>
    <w:lvl w:ilvl="6">
      <w:start w:val="1"/>
      <w:numFmt w:val="decimal"/>
      <w:lvlText w:val="%1.%2.%3.%4.%5.%6.%7"/>
      <w:lvlJc w:val="left"/>
      <w:pPr>
        <w:ind w:left="3180" w:hanging="1440"/>
      </w:pPr>
      <w:rPr>
        <w:rFonts w:hint="default"/>
      </w:rPr>
    </w:lvl>
    <w:lvl w:ilvl="7">
      <w:start w:val="1"/>
      <w:numFmt w:val="decimal"/>
      <w:lvlText w:val="%1.%2.%3.%4.%5.%6.%7.%8"/>
      <w:lvlJc w:val="left"/>
      <w:pPr>
        <w:ind w:left="3470" w:hanging="1440"/>
      </w:pPr>
      <w:rPr>
        <w:rFonts w:hint="default"/>
      </w:rPr>
    </w:lvl>
    <w:lvl w:ilvl="8">
      <w:start w:val="1"/>
      <w:numFmt w:val="decimal"/>
      <w:lvlText w:val="%1.%2.%3.%4.%5.%6.%7.%8.%9"/>
      <w:lvlJc w:val="left"/>
      <w:pPr>
        <w:ind w:left="4120" w:hanging="1800"/>
      </w:pPr>
      <w:rPr>
        <w:rFonts w:hint="default"/>
      </w:rPr>
    </w:lvl>
  </w:abstractNum>
  <w:abstractNum w:abstractNumId="9" w15:restartNumberingAfterBreak="0">
    <w:nsid w:val="590616D0"/>
    <w:multiLevelType w:val="multilevel"/>
    <w:tmpl w:val="B10A42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5C690240"/>
    <w:multiLevelType w:val="hybridMultilevel"/>
    <w:tmpl w:val="0C6C08BC"/>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4A06049"/>
    <w:multiLevelType w:val="hybridMultilevel"/>
    <w:tmpl w:val="1696BB66"/>
    <w:lvl w:ilvl="0" w:tplc="3809000D">
      <w:start w:val="1"/>
      <w:numFmt w:val="bullet"/>
      <w:lvlText w:val=""/>
      <w:lvlJc w:val="left"/>
      <w:pPr>
        <w:ind w:left="720" w:hanging="360"/>
      </w:pPr>
      <w:rPr>
        <w:rFonts w:ascii="Wingdings" w:hAnsi="Wingdings" w:hint="default"/>
      </w:rPr>
    </w:lvl>
    <w:lvl w:ilvl="1" w:tplc="EDA0C320">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68123979">
    <w:abstractNumId w:val="9"/>
  </w:num>
  <w:num w:numId="2" w16cid:durableId="1813671817">
    <w:abstractNumId w:val="11"/>
  </w:num>
  <w:num w:numId="3" w16cid:durableId="910651014">
    <w:abstractNumId w:val="3"/>
  </w:num>
  <w:num w:numId="4" w16cid:durableId="1899709097">
    <w:abstractNumId w:val="0"/>
  </w:num>
  <w:num w:numId="5" w16cid:durableId="1603605584">
    <w:abstractNumId w:val="7"/>
  </w:num>
  <w:num w:numId="6" w16cid:durableId="887030906">
    <w:abstractNumId w:val="5"/>
  </w:num>
  <w:num w:numId="7" w16cid:durableId="218906269">
    <w:abstractNumId w:val="1"/>
  </w:num>
  <w:num w:numId="8" w16cid:durableId="134613876">
    <w:abstractNumId w:val="10"/>
  </w:num>
  <w:num w:numId="9" w16cid:durableId="1533030573">
    <w:abstractNumId w:val="2"/>
  </w:num>
  <w:num w:numId="10" w16cid:durableId="1619294426">
    <w:abstractNumId w:val="6"/>
  </w:num>
  <w:num w:numId="11" w16cid:durableId="1195116019">
    <w:abstractNumId w:val="4"/>
  </w:num>
  <w:num w:numId="12" w16cid:durableId="12994120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73"/>
    <w:rsid w:val="000D4A56"/>
    <w:rsid w:val="00176892"/>
    <w:rsid w:val="00255FB1"/>
    <w:rsid w:val="002A5C95"/>
    <w:rsid w:val="002B0336"/>
    <w:rsid w:val="00334BB2"/>
    <w:rsid w:val="00365B36"/>
    <w:rsid w:val="00416F00"/>
    <w:rsid w:val="0042159F"/>
    <w:rsid w:val="004228E7"/>
    <w:rsid w:val="004D323A"/>
    <w:rsid w:val="00577588"/>
    <w:rsid w:val="005B7FC4"/>
    <w:rsid w:val="005C03BC"/>
    <w:rsid w:val="00615D6B"/>
    <w:rsid w:val="007201D6"/>
    <w:rsid w:val="00722B1C"/>
    <w:rsid w:val="0073471F"/>
    <w:rsid w:val="0089546F"/>
    <w:rsid w:val="008F01AD"/>
    <w:rsid w:val="00936B73"/>
    <w:rsid w:val="0096101B"/>
    <w:rsid w:val="00964001"/>
    <w:rsid w:val="009B7D6E"/>
    <w:rsid w:val="00A603C3"/>
    <w:rsid w:val="00B77922"/>
    <w:rsid w:val="00BB2BE6"/>
    <w:rsid w:val="00BE6486"/>
    <w:rsid w:val="00BF0CE6"/>
    <w:rsid w:val="00C06189"/>
    <w:rsid w:val="00C635FA"/>
    <w:rsid w:val="00C70F2F"/>
    <w:rsid w:val="00C9659D"/>
    <w:rsid w:val="00CF3EC6"/>
    <w:rsid w:val="00D22DDD"/>
    <w:rsid w:val="00D821AD"/>
    <w:rsid w:val="00DA6E15"/>
    <w:rsid w:val="00E428F3"/>
    <w:rsid w:val="00EF0F98"/>
    <w:rsid w:val="00F40ECB"/>
    <w:rsid w:val="00F46D95"/>
    <w:rsid w:val="00F92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484DA"/>
  <w15:docId w15:val="{3B8124F9-7CC9-40D3-A69B-68AF0CFF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DDD"/>
  </w:style>
  <w:style w:type="paragraph" w:styleId="Heading1">
    <w:name w:val="heading 1"/>
    <w:basedOn w:val="Normal"/>
    <w:next w:val="Normal"/>
    <w:link w:val="Heading1Char"/>
    <w:uiPriority w:val="9"/>
    <w:qFormat/>
    <w:rsid w:val="004D323A"/>
    <w:pPr>
      <w:autoSpaceDE w:val="0"/>
      <w:autoSpaceDN w:val="0"/>
      <w:adjustRightInd w:val="0"/>
      <w:spacing w:line="360" w:lineRule="auto"/>
      <w:jc w:val="center"/>
      <w:outlineLvl w:val="0"/>
    </w:pPr>
    <w:rPr>
      <w:b/>
      <w:bCs/>
      <w:color w:val="000000"/>
      <w:sz w:val="24"/>
      <w:szCs w:val="24"/>
    </w:rPr>
  </w:style>
  <w:style w:type="paragraph" w:styleId="Heading2">
    <w:name w:val="heading 2"/>
    <w:basedOn w:val="Normal"/>
    <w:next w:val="Normal"/>
    <w:link w:val="Heading2Char"/>
    <w:uiPriority w:val="9"/>
    <w:unhideWhenUsed/>
    <w:qFormat/>
    <w:rsid w:val="008F01AD"/>
    <w:pPr>
      <w:outlineLvl w:val="1"/>
    </w:p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3A"/>
    <w:rPr>
      <w:b/>
      <w:bCs/>
      <w:color w:val="000000"/>
      <w:sz w:val="24"/>
      <w:szCs w:val="24"/>
    </w:rPr>
  </w:style>
  <w:style w:type="character" w:customStyle="1" w:styleId="Heading2Char">
    <w:name w:val="Heading 2 Char"/>
    <w:basedOn w:val="DefaultParagraphFont"/>
    <w:link w:val="Heading2"/>
    <w:uiPriority w:val="9"/>
    <w:rsid w:val="008F01AD"/>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aliases w:val="Body of text,List Paragraph1,Body of text+1,Body of text+2,Body of text+3,List Paragraph11,Medium Grid 1 - Accent 21"/>
    <w:basedOn w:val="Normal"/>
    <w:link w:val="ListParagraphChar"/>
    <w:uiPriority w:val="1"/>
    <w:qFormat/>
    <w:rsid w:val="00615D6B"/>
    <w:pPr>
      <w:spacing w:after="160" w:line="259" w:lineRule="auto"/>
      <w:ind w:left="720"/>
      <w:contextualSpacing/>
    </w:pPr>
    <w:rPr>
      <w:rFonts w:asciiTheme="minorHAnsi" w:eastAsiaTheme="minorHAnsi" w:hAnsiTheme="minorHAnsi" w:cstheme="minorBidi"/>
      <w:kern w:val="2"/>
      <w:sz w:val="22"/>
      <w:szCs w:val="22"/>
      <w:lang w:val="en-ID"/>
    </w:rPr>
  </w:style>
  <w:style w:type="character" w:customStyle="1" w:styleId="ListParagraphChar">
    <w:name w:val="List Paragraph Char"/>
    <w:aliases w:val="Body of text Char,List Paragraph1 Char,Body of text+1 Char,Body of text+2 Char,Body of text+3 Char,List Paragraph11 Char,Medium Grid 1 - Accent 21 Char"/>
    <w:link w:val="ListParagraph"/>
    <w:uiPriority w:val="1"/>
    <w:qFormat/>
    <w:locked/>
    <w:rsid w:val="00615D6B"/>
    <w:rPr>
      <w:rFonts w:asciiTheme="minorHAnsi" w:eastAsiaTheme="minorHAnsi" w:hAnsiTheme="minorHAnsi" w:cstheme="minorBidi"/>
      <w:kern w:val="2"/>
      <w:sz w:val="22"/>
      <w:szCs w:val="22"/>
      <w:lang w:val="en-ID"/>
    </w:rPr>
  </w:style>
  <w:style w:type="paragraph" w:styleId="Header">
    <w:name w:val="header"/>
    <w:basedOn w:val="Normal"/>
    <w:link w:val="HeaderChar"/>
    <w:uiPriority w:val="99"/>
    <w:unhideWhenUsed/>
    <w:rsid w:val="004228E7"/>
    <w:pPr>
      <w:tabs>
        <w:tab w:val="center" w:pos="4680"/>
        <w:tab w:val="right" w:pos="9360"/>
      </w:tabs>
    </w:pPr>
  </w:style>
  <w:style w:type="character" w:customStyle="1" w:styleId="HeaderChar">
    <w:name w:val="Header Char"/>
    <w:basedOn w:val="DefaultParagraphFont"/>
    <w:link w:val="Header"/>
    <w:uiPriority w:val="99"/>
    <w:rsid w:val="004228E7"/>
  </w:style>
  <w:style w:type="paragraph" w:styleId="Footer">
    <w:name w:val="footer"/>
    <w:basedOn w:val="Normal"/>
    <w:link w:val="FooterChar"/>
    <w:uiPriority w:val="99"/>
    <w:unhideWhenUsed/>
    <w:rsid w:val="004228E7"/>
    <w:pPr>
      <w:tabs>
        <w:tab w:val="center" w:pos="4680"/>
        <w:tab w:val="right" w:pos="9360"/>
      </w:tabs>
    </w:pPr>
  </w:style>
  <w:style w:type="character" w:customStyle="1" w:styleId="FooterChar">
    <w:name w:val="Footer Char"/>
    <w:basedOn w:val="DefaultParagraphFont"/>
    <w:link w:val="Footer"/>
    <w:uiPriority w:val="99"/>
    <w:rsid w:val="004228E7"/>
  </w:style>
  <w:style w:type="paragraph" w:styleId="BodyText">
    <w:name w:val="Body Text"/>
    <w:basedOn w:val="Normal"/>
    <w:link w:val="BodyTextChar"/>
    <w:uiPriority w:val="1"/>
    <w:qFormat/>
    <w:rsid w:val="00EF0F98"/>
    <w:pPr>
      <w:widowControl w:val="0"/>
      <w:autoSpaceDE w:val="0"/>
      <w:autoSpaceDN w:val="0"/>
    </w:pPr>
    <w:rPr>
      <w:sz w:val="22"/>
      <w:szCs w:val="22"/>
      <w:lang w:val="id"/>
    </w:rPr>
  </w:style>
  <w:style w:type="character" w:customStyle="1" w:styleId="BodyTextChar">
    <w:name w:val="Body Text Char"/>
    <w:basedOn w:val="DefaultParagraphFont"/>
    <w:link w:val="BodyText"/>
    <w:uiPriority w:val="1"/>
    <w:rsid w:val="00EF0F98"/>
    <w:rPr>
      <w:sz w:val="22"/>
      <w:szCs w:val="22"/>
      <w:lang w:val="id"/>
    </w:rPr>
  </w:style>
  <w:style w:type="paragraph" w:styleId="TOCHeading">
    <w:name w:val="TOC Heading"/>
    <w:basedOn w:val="Heading1"/>
    <w:next w:val="Normal"/>
    <w:uiPriority w:val="39"/>
    <w:unhideWhenUsed/>
    <w:qFormat/>
    <w:rsid w:val="0042159F"/>
    <w:pPr>
      <w:keepLines/>
      <w:spacing w:line="259" w:lineRule="auto"/>
      <w:outlineLvl w:val="9"/>
    </w:pPr>
    <w:rPr>
      <w:b w:val="0"/>
      <w:bCs w:val="0"/>
      <w:color w:val="365F91" w:themeColor="accent1" w:themeShade="BF"/>
    </w:rPr>
  </w:style>
  <w:style w:type="paragraph" w:styleId="TOC3">
    <w:name w:val="toc 3"/>
    <w:basedOn w:val="Normal"/>
    <w:next w:val="Normal"/>
    <w:autoRedefine/>
    <w:uiPriority w:val="39"/>
    <w:unhideWhenUsed/>
    <w:rsid w:val="00A603C3"/>
    <w:pPr>
      <w:spacing w:after="100"/>
      <w:ind w:left="400"/>
    </w:pPr>
  </w:style>
  <w:style w:type="character" w:styleId="Hyperlink">
    <w:name w:val="Hyperlink"/>
    <w:basedOn w:val="DefaultParagraphFont"/>
    <w:uiPriority w:val="99"/>
    <w:unhideWhenUsed/>
    <w:rsid w:val="00A603C3"/>
    <w:rPr>
      <w:color w:val="0000FF" w:themeColor="hyperlink"/>
      <w:u w:val="single"/>
    </w:rPr>
  </w:style>
  <w:style w:type="paragraph" w:styleId="TOC1">
    <w:name w:val="toc 1"/>
    <w:basedOn w:val="Normal"/>
    <w:next w:val="Normal"/>
    <w:autoRedefine/>
    <w:uiPriority w:val="39"/>
    <w:unhideWhenUsed/>
    <w:rsid w:val="00F9264C"/>
    <w:pPr>
      <w:spacing w:after="100"/>
    </w:pPr>
  </w:style>
  <w:style w:type="paragraph" w:styleId="TOC2">
    <w:name w:val="toc 2"/>
    <w:basedOn w:val="Normal"/>
    <w:next w:val="Normal"/>
    <w:autoRedefine/>
    <w:uiPriority w:val="39"/>
    <w:unhideWhenUsed/>
    <w:rsid w:val="000D4A56"/>
    <w:pPr>
      <w:tabs>
        <w:tab w:val="right" w:leader="dot" w:pos="9087"/>
      </w:tabs>
      <w:spacing w:after="100"/>
      <w:ind w:left="200"/>
    </w:pPr>
    <w:rPr>
      <w:noProof/>
    </w:rPr>
  </w:style>
  <w:style w:type="table" w:styleId="TableGrid">
    <w:name w:val="Table Grid"/>
    <w:basedOn w:val="TableNormal"/>
    <w:uiPriority w:val="59"/>
    <w:rsid w:val="002B03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71C35-855B-41D7-8CC0-9BABC8A01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Pages>15</Pages>
  <Words>2301</Words>
  <Characters>13119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march0218</cp:lastModifiedBy>
  <cp:revision>17</cp:revision>
  <cp:lastPrinted>2025-03-10T03:47:00Z</cp:lastPrinted>
  <dcterms:created xsi:type="dcterms:W3CDTF">2024-08-06T07:54:00Z</dcterms:created>
  <dcterms:modified xsi:type="dcterms:W3CDTF">2025-03-10T04:06:00Z</dcterms:modified>
</cp:coreProperties>
</file>